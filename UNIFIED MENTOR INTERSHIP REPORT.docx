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18"/>
        <w:spacing w:line="312" w:lineRule="auto"/>
        <w:jc w:val="center"/>
      </w:pPr>
      <w:r>
        <w:rPr>
          <w:color w:val="FF0000"/>
          <w:highlight w:val="yellow"/>
        </w:rPr>
        <w:t>INTENSHIP REPORT ON UNIFIED</w:t>
      </w:r>
      <w:r>
        <w:rPr>
          <w:color w:val="FF0000"/>
          <w:spacing w:val="-15"/>
          <w:highlight w:val="yellow"/>
        </w:rPr>
        <w:t xml:space="preserve"> </w:t>
      </w:r>
      <w:r>
        <w:rPr>
          <w:color w:val="FF0000"/>
          <w:highlight w:val="yellow"/>
        </w:rPr>
        <w:t>MENTOR</w:t>
      </w:r>
      <w:r>
        <w:rPr>
          <w:color w:val="FF0000"/>
          <w:spacing w:val="-17"/>
          <w:highlight w:val="yellow"/>
        </w:rPr>
        <w:t xml:space="preserve"> </w:t>
      </w:r>
      <w:r>
        <w:rPr>
          <w:color w:val="FF0000"/>
          <w:highlight w:val="yellow"/>
        </w:rPr>
        <w:t>PRIVATE</w:t>
      </w:r>
      <w:r>
        <w:rPr>
          <w:color w:val="FF0000"/>
          <w:spacing w:val="-13"/>
          <w:highlight w:val="yellow"/>
        </w:rPr>
        <w:t xml:space="preserve"> </w:t>
      </w:r>
      <w:r>
        <w:rPr>
          <w:color w:val="FF0000"/>
          <w:highlight w:val="yellow"/>
        </w:rPr>
        <w:t>LIMITED</w:t>
      </w:r>
    </w:p>
    <w:p>
      <w:pPr>
        <w:spacing w:before="140" w:line="240" w:lineRule="auto"/>
        <w:jc w:val="center"/>
        <w:rPr>
          <w:b/>
          <w:sz w:val="36"/>
        </w:rPr>
      </w:pPr>
    </w:p>
    <w:p>
      <w:pPr>
        <w:spacing w:before="1" w:line="322" w:lineRule="exact"/>
        <w:ind w:left="613" w:right="948" w:firstLine="0"/>
        <w:jc w:val="center"/>
        <w:rPr>
          <w:b/>
          <w:i/>
          <w:sz w:val="28"/>
        </w:rPr>
      </w:pPr>
      <w:r>
        <w:rPr>
          <w:b/>
          <w:i/>
          <w:sz w:val="28"/>
        </w:rPr>
        <w:t>A</w:t>
      </w:r>
      <w:r>
        <w:rPr>
          <w:b/>
          <w:i/>
          <w:spacing w:val="-7"/>
          <w:sz w:val="28"/>
        </w:rPr>
        <w:t xml:space="preserve"> </w:t>
      </w:r>
      <w:r>
        <w:rPr>
          <w:b/>
          <w:i/>
          <w:sz w:val="28"/>
        </w:rPr>
        <w:t>Intership</w:t>
      </w:r>
      <w:r>
        <w:rPr>
          <w:b/>
          <w:i/>
          <w:spacing w:val="-5"/>
          <w:sz w:val="28"/>
        </w:rPr>
        <w:t xml:space="preserve"> </w:t>
      </w:r>
      <w:r>
        <w:rPr>
          <w:b/>
          <w:i/>
          <w:sz w:val="28"/>
        </w:rPr>
        <w:t>Report</w:t>
      </w:r>
      <w:r>
        <w:rPr>
          <w:b/>
          <w:i/>
          <w:spacing w:val="-4"/>
          <w:sz w:val="28"/>
        </w:rPr>
        <w:t xml:space="preserve"> </w:t>
      </w:r>
      <w:r>
        <w:rPr>
          <w:b/>
          <w:i/>
          <w:spacing w:val="-2"/>
          <w:sz w:val="28"/>
        </w:rPr>
        <w:t>Submitted</w:t>
      </w:r>
    </w:p>
    <w:p>
      <w:pPr>
        <w:spacing w:before="0"/>
        <w:ind w:left="611" w:right="948" w:firstLine="0"/>
        <w:jc w:val="center"/>
        <w:rPr>
          <w:b/>
          <w:i/>
          <w:sz w:val="28"/>
        </w:rPr>
      </w:pPr>
      <w:r>
        <w:rPr>
          <w:b/>
          <w:i/>
          <w:sz w:val="28"/>
        </w:rPr>
        <w:t>For</w:t>
      </w:r>
      <w:r>
        <w:rPr>
          <w:b/>
          <w:i/>
          <w:spacing w:val="-9"/>
          <w:sz w:val="28"/>
        </w:rPr>
        <w:t xml:space="preserve"> </w:t>
      </w:r>
      <w:r>
        <w:rPr>
          <w:b/>
          <w:i/>
          <w:sz w:val="28"/>
        </w:rPr>
        <w:t>the</w:t>
      </w:r>
      <w:r>
        <w:rPr>
          <w:b/>
          <w:i/>
          <w:spacing w:val="-10"/>
          <w:sz w:val="28"/>
        </w:rPr>
        <w:t xml:space="preserve"> </w:t>
      </w:r>
      <w:r>
        <w:rPr>
          <w:b/>
          <w:i/>
          <w:sz w:val="28"/>
        </w:rPr>
        <w:t>partial</w:t>
      </w:r>
      <w:r>
        <w:rPr>
          <w:b/>
          <w:i/>
          <w:spacing w:val="-11"/>
          <w:sz w:val="28"/>
        </w:rPr>
        <w:t xml:space="preserve"> </w:t>
      </w:r>
      <w:r>
        <w:rPr>
          <w:b/>
          <w:i/>
          <w:sz w:val="28"/>
        </w:rPr>
        <w:t>fulfillment</w:t>
      </w:r>
      <w:r>
        <w:rPr>
          <w:b/>
          <w:i/>
          <w:spacing w:val="-11"/>
          <w:sz w:val="28"/>
        </w:rPr>
        <w:t xml:space="preserve"> </w:t>
      </w:r>
      <w:r>
        <w:rPr>
          <w:b/>
          <w:i/>
          <w:sz w:val="28"/>
        </w:rPr>
        <w:t>of</w:t>
      </w:r>
      <w:r>
        <w:rPr>
          <w:b/>
          <w:i/>
          <w:spacing w:val="-11"/>
          <w:sz w:val="28"/>
        </w:rPr>
        <w:t xml:space="preserve"> </w:t>
      </w:r>
      <w:r>
        <w:rPr>
          <w:b/>
          <w:i/>
          <w:sz w:val="28"/>
        </w:rPr>
        <w:t>the</w:t>
      </w:r>
      <w:r>
        <w:rPr>
          <w:b/>
          <w:i/>
          <w:spacing w:val="-10"/>
          <w:sz w:val="28"/>
        </w:rPr>
        <w:t xml:space="preserve"> </w:t>
      </w:r>
      <w:r>
        <w:rPr>
          <w:b/>
          <w:i/>
          <w:sz w:val="28"/>
        </w:rPr>
        <w:t>requirements</w:t>
      </w:r>
      <w:r>
        <w:rPr>
          <w:b/>
          <w:i/>
          <w:spacing w:val="-8"/>
          <w:sz w:val="28"/>
        </w:rPr>
        <w:t xml:space="preserve"> </w:t>
      </w:r>
      <w:r>
        <w:rPr>
          <w:b/>
          <w:i/>
          <w:sz w:val="28"/>
        </w:rPr>
        <w:t>for</w:t>
      </w:r>
      <w:r>
        <w:rPr>
          <w:b/>
          <w:i/>
          <w:spacing w:val="-8"/>
          <w:sz w:val="28"/>
        </w:rPr>
        <w:t xml:space="preserve"> </w:t>
      </w:r>
      <w:r>
        <w:rPr>
          <w:b/>
          <w:i/>
          <w:sz w:val="28"/>
        </w:rPr>
        <w:t>the</w:t>
      </w:r>
      <w:r>
        <w:rPr>
          <w:b/>
          <w:i/>
          <w:spacing w:val="-10"/>
          <w:sz w:val="28"/>
        </w:rPr>
        <w:t xml:space="preserve"> </w:t>
      </w:r>
      <w:r>
        <w:rPr>
          <w:b/>
          <w:i/>
          <w:sz w:val="28"/>
        </w:rPr>
        <w:t>award</w:t>
      </w:r>
      <w:r>
        <w:rPr>
          <w:b/>
          <w:i/>
          <w:spacing w:val="-11"/>
          <w:sz w:val="28"/>
        </w:rPr>
        <w:t xml:space="preserve"> </w:t>
      </w:r>
      <w:r>
        <w:rPr>
          <w:b/>
          <w:i/>
          <w:spacing w:val="-5"/>
          <w:sz w:val="28"/>
        </w:rPr>
        <w:t>of</w:t>
      </w:r>
    </w:p>
    <w:p>
      <w:pPr>
        <w:spacing w:before="320" w:line="240" w:lineRule="auto"/>
        <w:rPr>
          <w:b/>
          <w:i/>
          <w:sz w:val="28"/>
        </w:rPr>
      </w:pPr>
    </w:p>
    <w:p>
      <w:pPr>
        <w:spacing w:before="1"/>
        <w:ind w:left="4411" w:right="4742" w:firstLine="0"/>
        <w:jc w:val="center"/>
        <w:rPr>
          <w:b/>
          <w:sz w:val="28"/>
        </w:rPr>
      </w:pPr>
      <w:r>
        <w:rPr>
          <w:b/>
          <w:spacing w:val="-4"/>
          <w:sz w:val="28"/>
        </w:rPr>
        <w:t xml:space="preserve">B.TECH </w:t>
      </w:r>
      <w:r>
        <w:rPr>
          <w:b/>
          <w:spacing w:val="-6"/>
          <w:sz w:val="28"/>
        </w:rPr>
        <w:t>IN</w:t>
      </w:r>
    </w:p>
    <w:p>
      <w:pPr>
        <w:spacing w:before="0" w:line="321" w:lineRule="exact"/>
        <w:ind w:left="718" w:right="948" w:firstLine="0"/>
        <w:jc w:val="center"/>
        <w:rPr>
          <w:b/>
          <w:sz w:val="28"/>
        </w:rPr>
      </w:pPr>
      <w:r>
        <w:rPr>
          <w:b/>
          <w:sz w:val="28"/>
        </w:rPr>
        <w:t>COMPUTER</w:t>
      </w:r>
      <w:r>
        <w:rPr>
          <w:b/>
          <w:spacing w:val="-15"/>
          <w:sz w:val="28"/>
        </w:rPr>
        <w:t xml:space="preserve"> </w:t>
      </w:r>
      <w:r>
        <w:rPr>
          <w:b/>
          <w:sz w:val="28"/>
        </w:rPr>
        <w:t>SCIENCE</w:t>
      </w:r>
      <w:r>
        <w:rPr>
          <w:b/>
          <w:spacing w:val="-16"/>
          <w:sz w:val="28"/>
        </w:rPr>
        <w:t xml:space="preserve"> </w:t>
      </w:r>
      <w:r>
        <w:rPr>
          <w:b/>
          <w:spacing w:val="-2"/>
          <w:sz w:val="28"/>
        </w:rPr>
        <w:t>ENGINEERING</w:t>
      </w:r>
    </w:p>
    <w:p>
      <w:pPr>
        <w:spacing w:before="321" w:line="240" w:lineRule="auto"/>
        <w:rPr>
          <w:b/>
          <w:sz w:val="28"/>
        </w:rPr>
      </w:pPr>
    </w:p>
    <w:p>
      <w:pPr>
        <w:spacing w:before="0"/>
        <w:ind w:left="613" w:right="948" w:firstLine="0"/>
        <w:jc w:val="center"/>
        <w:rPr>
          <w:i/>
          <w:sz w:val="28"/>
        </w:rPr>
      </w:pPr>
      <w:r>
        <w:rPr>
          <w:i/>
          <w:spacing w:val="-2"/>
          <w:sz w:val="28"/>
        </w:rPr>
        <w:t>Submitted</w:t>
      </w:r>
      <w:r>
        <w:rPr>
          <w:i/>
          <w:spacing w:val="-3"/>
          <w:sz w:val="28"/>
        </w:rPr>
        <w:t xml:space="preserve"> </w:t>
      </w:r>
      <w:r>
        <w:rPr>
          <w:i/>
          <w:spacing w:val="-5"/>
          <w:sz w:val="28"/>
        </w:rPr>
        <w:t>by</w:t>
      </w:r>
    </w:p>
    <w:p>
      <w:pPr>
        <w:spacing w:before="81" w:line="240" w:lineRule="auto"/>
        <w:rPr>
          <w:i/>
          <w:sz w:val="28"/>
        </w:rPr>
      </w:pPr>
    </w:p>
    <w:p>
      <w:pPr>
        <w:spacing w:before="0"/>
        <w:ind w:left="619" w:right="948" w:firstLine="0"/>
        <w:jc w:val="center"/>
        <w:rPr>
          <w:b/>
          <w:sz w:val="28"/>
        </w:rPr>
      </w:pPr>
      <w:r>
        <w:rPr>
          <w:b/>
          <w:spacing w:val="-10"/>
          <w:sz w:val="28"/>
        </w:rPr>
        <w:t xml:space="preserve">BASANT KUMAR PASWAN </w:t>
      </w:r>
      <w:r>
        <w:rPr>
          <w:b/>
          <w:sz w:val="28"/>
        </w:rPr>
        <w:t>-</w:t>
      </w:r>
      <w:r>
        <w:rPr>
          <w:b/>
          <w:spacing w:val="-12"/>
          <w:sz w:val="28"/>
        </w:rPr>
        <w:t xml:space="preserve"> </w:t>
      </w:r>
      <w:r>
        <w:rPr>
          <w:b/>
          <w:spacing w:val="-2"/>
          <w:sz w:val="28"/>
        </w:rPr>
        <w:t>(001CSL23GT007)</w:t>
      </w:r>
    </w:p>
    <w:p>
      <w:pPr>
        <w:spacing w:before="0" w:line="240" w:lineRule="auto"/>
        <w:rPr>
          <w:b/>
          <w:sz w:val="20"/>
        </w:rPr>
      </w:pPr>
    </w:p>
    <w:p>
      <w:pPr>
        <w:spacing w:before="0" w:line="240" w:lineRule="auto"/>
        <w:rPr>
          <w:b/>
          <w:sz w:val="20"/>
        </w:rPr>
      </w:pPr>
    </w:p>
    <w:p>
      <w:pPr>
        <w:spacing w:before="67" w:line="240" w:lineRule="auto"/>
        <w:rPr>
          <w:b/>
          <w:sz w:val="20"/>
        </w:rPr>
      </w:pPr>
      <w:r>
        <w:rPr>
          <w:b/>
          <w:sz w:val="20"/>
        </w:rPr>
        <w:drawing>
          <wp:anchor distT="0" distB="0" distL="0" distR="0" simplePos="0" relativeHeight="36" behindDoc="1" locked="0" layoutInCell="1" hidden="0" allowOverlap="1">
            <wp:simplePos x="0" y="0"/>
            <wp:positionH relativeFrom="page">
              <wp:posOffset>3407504</wp:posOffset>
            </wp:positionH>
            <wp:positionV relativeFrom="paragraph">
              <wp:posOffset>203972</wp:posOffset>
            </wp:positionV>
            <wp:extent cx="988551" cy="1440179"/>
            <wp:effectExtent l="0" t="0" r="0" b="0"/>
            <wp:wrapTopAndBottom/>
            <wp:docPr id="1" name="图片 1"/>
            <wp:cNvGraphicFramePr>
              <a:graphicFrameLocks noChangeAspect="0"/>
            </wp:cNvGraphicFramePr>
            <a:graphic>
              <a:graphicData uri="http://schemas.openxmlformats.org/drawingml/2006/picture">
                <pic:pic>
                  <pic:nvPicPr>
                    <pic:cNvPr id="3" name="图片 3"/>
                    <pic:cNvPicPr/>
                  </pic:nvPicPr>
                  <pic:blipFill>
                    <a:blip r:embed="rId2"/>
                    <a:stretch>
                      <a:fillRect/>
                    </a:stretch>
                  </pic:blipFill>
                  <pic:spPr>
                    <a:xfrm rot="0">
                      <a:off x="0" y="0"/>
                      <a:ext cx="988551" cy="1440179"/>
                    </a:xfrm>
                    <a:prstGeom prst="rect"/>
                    <a:noFill/>
                    <a:ln w="12700" cmpd="sng" cap="flat">
                      <a:noFill/>
                      <a:prstDash val="solid"/>
                      <a:miter/>
                    </a:ln>
                  </pic:spPr>
                </pic:pic>
              </a:graphicData>
            </a:graphic>
          </wp:anchor>
        </w:drawing>
      </w:r>
    </w:p>
    <w:p>
      <w:pPr>
        <w:spacing w:before="177" w:line="240" w:lineRule="auto"/>
        <w:rPr>
          <w:b/>
          <w:sz w:val="28"/>
        </w:rPr>
      </w:pPr>
    </w:p>
    <w:p>
      <w:pPr>
        <w:spacing w:before="0"/>
        <w:ind w:left="616" w:right="948" w:firstLine="0"/>
        <w:jc w:val="center"/>
        <w:rPr>
          <w:b/>
          <w:sz w:val="28"/>
        </w:rPr>
      </w:pPr>
      <w:r>
        <w:rPr>
          <w:b/>
          <w:spacing w:val="-2"/>
          <w:sz w:val="28"/>
        </w:rPr>
        <w:t>SESSION</w:t>
      </w:r>
      <w:r>
        <w:rPr>
          <w:b/>
          <w:spacing w:val="-6"/>
          <w:sz w:val="28"/>
        </w:rPr>
        <w:t xml:space="preserve"> </w:t>
      </w:r>
      <w:r>
        <w:rPr>
          <w:b/>
          <w:spacing w:val="-2"/>
          <w:sz w:val="28"/>
        </w:rPr>
        <w:t>(2023-</w:t>
      </w:r>
      <w:r>
        <w:rPr>
          <w:b/>
          <w:spacing w:val="-4"/>
          <w:sz w:val="28"/>
        </w:rPr>
        <w:t>2026)</w:t>
      </w:r>
    </w:p>
    <w:p>
      <w:pPr>
        <w:spacing w:before="0" w:line="240" w:lineRule="auto"/>
        <w:rPr>
          <w:b/>
          <w:sz w:val="28"/>
        </w:rPr>
      </w:pPr>
    </w:p>
    <w:p>
      <w:pPr>
        <w:spacing w:before="191" w:line="240" w:lineRule="auto"/>
        <w:rPr>
          <w:b/>
          <w:sz w:val="28"/>
        </w:rPr>
      </w:pPr>
    </w:p>
    <w:p>
      <w:pPr>
        <w:spacing w:before="0"/>
        <w:ind w:left="4490" w:right="4027" w:hanging="802"/>
        <w:jc w:val="left"/>
        <w:rPr>
          <w:b/>
          <w:sz w:val="28"/>
        </w:rPr>
      </w:pPr>
      <w:r>
        <w:rPr>
          <w:b/>
          <w:sz w:val="28"/>
        </w:rPr>
        <w:t>R.K.D.F</w:t>
      </w:r>
      <w:r>
        <w:rPr>
          <w:b/>
          <w:spacing w:val="-18"/>
          <w:sz w:val="28"/>
        </w:rPr>
        <w:t xml:space="preserve"> </w:t>
      </w:r>
      <w:r>
        <w:rPr>
          <w:b/>
          <w:sz w:val="28"/>
        </w:rPr>
        <w:t xml:space="preserve">UNIVERSTY </w:t>
      </w:r>
      <w:r>
        <w:rPr>
          <w:b/>
          <w:spacing w:val="-2"/>
          <w:sz w:val="28"/>
        </w:rPr>
        <w:t>RANCHI</w:t>
      </w:r>
    </w:p>
    <w:p>
      <w:pPr>
        <w:spacing w:before="0" w:line="322" w:lineRule="exact"/>
        <w:ind w:left="1287" w:right="0" w:firstLine="0"/>
        <w:jc w:val="left"/>
        <w:rPr>
          <w:b/>
          <w:sz w:val="28"/>
        </w:rPr>
      </w:pPr>
      <w:r>
        <w:rPr>
          <w:b/>
          <w:sz w:val="28"/>
        </w:rPr>
        <w:t>DEPARTMENT</w:t>
      </w:r>
      <w:r>
        <w:rPr>
          <w:b/>
          <w:spacing w:val="-15"/>
          <w:sz w:val="28"/>
        </w:rPr>
        <w:t xml:space="preserve"> </w:t>
      </w:r>
      <w:r>
        <w:rPr>
          <w:b/>
          <w:sz w:val="28"/>
        </w:rPr>
        <w:t>OF</w:t>
      </w:r>
      <w:r>
        <w:rPr>
          <w:b/>
          <w:spacing w:val="-15"/>
          <w:sz w:val="28"/>
        </w:rPr>
        <w:t xml:space="preserve"> </w:t>
      </w:r>
      <w:r>
        <w:rPr>
          <w:b/>
          <w:sz w:val="28"/>
        </w:rPr>
        <w:t>COMPUTER</w:t>
      </w:r>
      <w:r>
        <w:rPr>
          <w:b/>
          <w:spacing w:val="-8"/>
          <w:sz w:val="28"/>
        </w:rPr>
        <w:t xml:space="preserve"> </w:t>
      </w:r>
      <w:r>
        <w:rPr>
          <w:b/>
          <w:sz w:val="28"/>
        </w:rPr>
        <w:t>SCIENCE</w:t>
      </w:r>
      <w:r>
        <w:rPr>
          <w:b/>
          <w:spacing w:val="-8"/>
          <w:sz w:val="28"/>
        </w:rPr>
        <w:t xml:space="preserve"> </w:t>
      </w:r>
      <w:r>
        <w:rPr>
          <w:b/>
          <w:spacing w:val="-2"/>
          <w:sz w:val="28"/>
        </w:rPr>
        <w:t>ENGINEERING</w:t>
      </w:r>
    </w:p>
    <w:p>
      <w:pPr>
        <w:spacing w:after="0" w:line="322" w:lineRule="exact"/>
        <w:jc w:val="left"/>
        <w:rPr>
          <w:b/>
          <w:sz w:val="28"/>
        </w:rPr>
        <w:sectPr>
          <w:type w:val="continuous"/>
          <w:pgSz w:w="12240" w:h="15840"/>
          <w:pgMar w:top="1440" w:right="720" w:bottom="280" w:left="1080" w:header="0" w:footer="0" w:gutter="0"/>
          <w:pgBorders w:offsetFrom="page">
            <w:top w:val="single" w:sz="24" w:space="24" w:color="FF0000"/>
            <w:left w:val="single" w:sz="24" w:space="24" w:color="FF0000"/>
            <w:bottom w:val="single" w:sz="24" w:space="24" w:color="FF0000"/>
            <w:right w:val="single" w:sz="24" w:space="24" w:color="FF0000"/>
          </w:pgBorders>
          <w:docGrid w:linePitch="312" w:charSpace="0"/>
        </w:sectPr>
      </w:pPr>
    </w:p>
    <w:p>
      <w:pPr>
        <w:spacing w:line="240" w:lineRule="auto"/>
        <w:ind w:left="4169" w:right="0" w:firstLine="0"/>
        <w:rPr>
          <w:sz w:val="20"/>
        </w:rPr>
      </w:pPr>
      <w:r>
        <w:rPr>
          <w:sz w:val="20"/>
        </w:rPr>
        <w:drawing>
          <wp:inline distT="0" distB="0" distL="0" distR="0">
            <wp:extent cx="1021722" cy="1488186"/>
            <wp:effectExtent l="0" t="0" r="0" b="0"/>
            <wp:docPr id="4" name="图片 4"/>
            <wp:cNvGraphicFramePr>
              <a:graphicFrameLocks noChangeAspect="0"/>
            </wp:cNvGraphicFramePr>
            <a:graphic>
              <a:graphicData uri="http://schemas.openxmlformats.org/drawingml/2006/picture">
                <pic:pic>
                  <pic:nvPicPr>
                    <pic:cNvPr id="5" name="图片 5"/>
                    <pic:cNvPicPr/>
                  </pic:nvPicPr>
                  <pic:blipFill>
                    <a:blip r:embed="rId3"/>
                    <a:stretch>
                      <a:fillRect/>
                    </a:stretch>
                  </pic:blipFill>
                  <pic:spPr>
                    <a:xfrm rot="0">
                      <a:off x="0" y="0"/>
                      <a:ext cx="1021722" cy="1488186"/>
                    </a:xfrm>
                    <a:prstGeom prst="rect"/>
                    <a:noFill/>
                    <a:ln w="12700" cmpd="sng" cap="flat">
                      <a:noFill/>
                      <a:prstDash val="solid"/>
                      <a:miter/>
                    </a:ln>
                  </pic:spPr>
                </pic:pic>
              </a:graphicData>
            </a:graphic>
          </wp:inline>
        </w:drawing>
      </w:r>
    </w:p>
    <w:p>
      <w:pPr>
        <w:spacing w:before="293" w:line="523" w:lineRule="auto"/>
        <w:ind w:left="4082" w:right="1654" w:hanging="1043"/>
        <w:jc w:val="left"/>
        <w:rPr>
          <w:b/>
          <w:sz w:val="28"/>
        </w:rPr>
      </w:pPr>
      <w:r>
        <w:rPr>
          <w:b/>
          <w:sz w:val="28"/>
        </w:rPr>
        <w:t>R.K.D.F</w:t>
      </w:r>
      <w:r>
        <w:rPr>
          <w:b/>
          <w:spacing w:val="-18"/>
          <w:sz w:val="28"/>
        </w:rPr>
        <w:t xml:space="preserve"> </w:t>
      </w:r>
      <w:r>
        <w:rPr>
          <w:b/>
          <w:sz w:val="28"/>
        </w:rPr>
        <w:t>UNIVERSITY</w:t>
      </w:r>
      <w:r>
        <w:rPr>
          <w:b/>
          <w:spacing w:val="-17"/>
          <w:sz w:val="28"/>
        </w:rPr>
        <w:t xml:space="preserve"> </w:t>
      </w:r>
      <w:r>
        <w:rPr>
          <w:b/>
          <w:sz w:val="28"/>
        </w:rPr>
        <w:t xml:space="preserve">RANCHI </w:t>
      </w:r>
      <w:r>
        <w:rPr>
          <w:b/>
          <w:spacing w:val="-2"/>
          <w:sz w:val="28"/>
          <w:u w:val="thick"/>
        </w:rPr>
        <w:t>CERTIFICATE</w:t>
      </w:r>
    </w:p>
    <w:p>
      <w:pPr>
        <w:spacing w:before="32" w:line="276" w:lineRule="auto"/>
        <w:ind w:left="360" w:right="713" w:firstLine="0"/>
        <w:jc w:val="both"/>
        <w:rPr>
          <w:sz w:val="28"/>
        </w:rPr>
      </w:pPr>
      <w:r>
        <w:rPr>
          <w:sz w:val="28"/>
        </w:rPr>
        <w:t>This is to certify that the project report “</w:t>
      </w:r>
      <w:r>
        <w:rPr>
          <w:b/>
          <w:sz w:val="28"/>
        </w:rPr>
        <w:t>Intership Report” of Unified Mentor Private Limited</w:t>
      </w:r>
      <w:r>
        <w:rPr>
          <w:sz w:val="28"/>
        </w:rPr>
        <w:t xml:space="preserve">” is a bonafide work of </w:t>
      </w:r>
      <w:r>
        <w:rPr>
          <w:b/>
          <w:bCs/>
          <w:sz w:val="28"/>
        </w:rPr>
        <w:t xml:space="preserve">BASANT KUMAR PASWAN </w:t>
      </w:r>
      <w:r>
        <w:rPr>
          <w:b/>
          <w:sz w:val="28"/>
        </w:rPr>
        <w:t xml:space="preserve">(001CSL23GT007) </w:t>
      </w:r>
      <w:r>
        <w:rPr>
          <w:sz w:val="28"/>
        </w:rPr>
        <w:t>who carried out authentic project work under supervision and guidance of guide.</w:t>
      </w:r>
    </w:p>
    <w:p>
      <w:pPr>
        <w:spacing w:before="45" w:line="240" w:lineRule="auto"/>
        <w:rPr>
          <w:sz w:val="28"/>
        </w:rPr>
      </w:pPr>
    </w:p>
    <w:p>
      <w:pPr>
        <w:spacing w:before="1" w:line="276" w:lineRule="auto"/>
        <w:ind w:left="360" w:right="721" w:firstLine="0"/>
        <w:jc w:val="both"/>
        <w:rPr>
          <w:sz w:val="28"/>
        </w:rPr>
      </w:pPr>
      <w:r>
        <w:rPr>
          <w:sz w:val="28"/>
        </w:rPr>
        <w:t>This is to further certify to the best of my knowledge that this project has not been carried out earlier in this University.</w:t>
      </w:r>
    </w:p>
    <w:p>
      <w:pPr>
        <w:spacing w:before="51" w:line="240" w:lineRule="auto"/>
        <w:rPr>
          <w:sz w:val="28"/>
        </w:rPr>
      </w:pPr>
    </w:p>
    <w:p>
      <w:pPr>
        <w:spacing w:before="0" w:line="276" w:lineRule="auto"/>
        <w:ind w:left="360" w:right="723" w:firstLine="0"/>
        <w:jc w:val="both"/>
        <w:rPr>
          <w:sz w:val="28"/>
        </w:rPr>
      </w:pPr>
      <w:r>
        <w:rPr>
          <w:sz w:val="28"/>
        </w:rPr>
        <w:t>To the best of my knowledge, the matter embodied in this project has not been submitted to any other University/Institute for the award of any Degree or</w:t>
      </w:r>
      <w:r>
        <w:rPr>
          <w:spacing w:val="40"/>
          <w:sz w:val="28"/>
        </w:rPr>
        <w:t xml:space="preserve"> </w:t>
      </w:r>
      <w:r>
        <w:rPr>
          <w:spacing w:val="-2"/>
          <w:sz w:val="28"/>
        </w:rPr>
        <w:t>Diploma.</w:t>
      </w:r>
    </w:p>
    <w:p>
      <w:pPr>
        <w:spacing w:before="320"/>
        <w:ind w:left="0" w:right="0" w:firstLine="0"/>
        <w:jc w:val="left"/>
        <w:rPr>
          <w:sz w:val="28"/>
        </w:rPr>
      </w:pPr>
      <w:r>
        <w:rPr>
          <w:spacing w:val="-2"/>
          <w:sz w:val="28"/>
        </w:rPr>
        <w:t>Date:</w:t>
      </w:r>
    </w:p>
    <w:p>
      <w:pPr>
        <w:spacing w:before="0" w:line="240" w:lineRule="auto"/>
        <w:rPr>
          <w:sz w:val="28"/>
        </w:rPr>
      </w:pPr>
    </w:p>
    <w:p>
      <w:pPr>
        <w:spacing w:before="0" w:line="240" w:lineRule="auto"/>
        <w:rPr>
          <w:sz w:val="28"/>
        </w:rPr>
      </w:pPr>
    </w:p>
    <w:p>
      <w:pPr>
        <w:spacing w:before="7" w:line="240" w:lineRule="auto"/>
        <w:rPr>
          <w:sz w:val="28"/>
        </w:rPr>
      </w:pPr>
    </w:p>
    <w:p>
      <w:pPr>
        <w:tabs>
          <w:tab w:val="left" w:pos="7025"/>
        </w:tabs>
        <w:spacing w:before="0"/>
        <w:ind w:left="586" w:right="0" w:firstLine="0"/>
        <w:jc w:val="left"/>
        <w:rPr>
          <w:b/>
          <w:sz w:val="20"/>
        </w:rPr>
      </w:pPr>
      <w:r>
        <w:rPr>
          <w:b/>
          <w:sz w:val="22"/>
        </w:rPr>
        <w:t>{Signature</w:t>
      </w:r>
      <w:r>
        <w:rPr>
          <w:b/>
          <w:spacing w:val="-8"/>
          <w:sz w:val="22"/>
        </w:rPr>
        <w:t xml:space="preserve"> </w:t>
      </w:r>
      <w:r>
        <w:rPr>
          <w:b/>
          <w:sz w:val="22"/>
        </w:rPr>
        <w:t>of</w:t>
      </w:r>
      <w:r>
        <w:rPr>
          <w:b/>
          <w:spacing w:val="-8"/>
          <w:sz w:val="22"/>
        </w:rPr>
        <w:t xml:space="preserve"> </w:t>
      </w:r>
      <w:r>
        <w:rPr>
          <w:b/>
          <w:spacing w:val="-4"/>
          <w:sz w:val="22"/>
        </w:rPr>
        <w:t>HOD}</w:t>
      </w:r>
      <w:r>
        <w:rPr>
          <w:b/>
          <w:sz w:val="22"/>
        </w:rPr>
        <w:tab/>
      </w:r>
      <w:r>
        <w:rPr>
          <w:b/>
          <w:w w:val="90"/>
          <w:sz w:val="22"/>
        </w:rPr>
        <w:t>{</w:t>
      </w:r>
      <w:r>
        <w:rPr>
          <w:b/>
          <w:w w:val="90"/>
          <w:sz w:val="20"/>
        </w:rPr>
        <w:t>Signature</w:t>
      </w:r>
      <w:r>
        <w:rPr>
          <w:b/>
          <w:spacing w:val="-2"/>
          <w:w w:val="90"/>
          <w:sz w:val="20"/>
        </w:rPr>
        <w:t xml:space="preserve"> </w:t>
      </w:r>
      <w:r>
        <w:rPr>
          <w:b/>
          <w:w w:val="90"/>
          <w:sz w:val="20"/>
        </w:rPr>
        <w:t>Of</w:t>
      </w:r>
      <w:r>
        <w:rPr>
          <w:b/>
          <w:spacing w:val="-6"/>
          <w:w w:val="90"/>
          <w:sz w:val="20"/>
        </w:rPr>
        <w:t xml:space="preserve"> </w:t>
      </w:r>
      <w:r>
        <w:rPr>
          <w:b/>
          <w:spacing w:val="-2"/>
          <w:w w:val="90"/>
          <w:sz w:val="20"/>
        </w:rPr>
        <w:t>Supervisor}</w:t>
      </w:r>
    </w:p>
    <w:p>
      <w:pPr>
        <w:tabs>
          <w:tab w:val="left" w:pos="7467"/>
        </w:tabs>
        <w:spacing w:before="1"/>
        <w:ind w:left="893" w:right="0" w:firstLine="0"/>
        <w:jc w:val="left"/>
        <w:rPr>
          <w:b/>
          <w:sz w:val="20"/>
        </w:rPr>
      </w:pPr>
      <w:r>
        <w:rPr>
          <w:b/>
          <w:spacing w:val="2"/>
          <w:w w:val="85"/>
          <w:sz w:val="20"/>
        </w:rPr>
        <w:t>Shubhangni</w:t>
      </w:r>
      <w:r>
        <w:rPr>
          <w:b/>
          <w:spacing w:val="21"/>
          <w:sz w:val="20"/>
        </w:rPr>
        <w:t xml:space="preserve"> </w:t>
      </w:r>
      <w:r>
        <w:rPr>
          <w:b/>
          <w:spacing w:val="-5"/>
          <w:sz w:val="20"/>
        </w:rPr>
        <w:t>Dey</w:t>
      </w:r>
      <w:r>
        <w:rPr>
          <w:b/>
          <w:sz w:val="20"/>
        </w:rPr>
        <w:tab/>
      </w:r>
      <w:r>
        <w:rPr>
          <w:b/>
          <w:w w:val="85"/>
          <w:sz w:val="20"/>
        </w:rPr>
        <w:t>Abhishek</w:t>
      </w:r>
      <w:r>
        <w:rPr>
          <w:b/>
          <w:spacing w:val="19"/>
          <w:sz w:val="20"/>
        </w:rPr>
        <w:t xml:space="preserve"> </w:t>
      </w:r>
      <w:r>
        <w:rPr>
          <w:b/>
          <w:w w:val="85"/>
          <w:sz w:val="20"/>
        </w:rPr>
        <w:t>kr.</w:t>
      </w:r>
      <w:r>
        <w:rPr>
          <w:b/>
          <w:spacing w:val="14"/>
          <w:sz w:val="20"/>
        </w:rPr>
        <w:t xml:space="preserve"> </w:t>
      </w:r>
      <w:r>
        <w:rPr>
          <w:b/>
          <w:spacing w:val="-2"/>
          <w:w w:val="85"/>
          <w:sz w:val="20"/>
        </w:rPr>
        <w:t>Singh</w:t>
      </w:r>
    </w:p>
    <w:p>
      <w:pPr>
        <w:tabs>
          <w:tab w:val="left" w:pos="7207"/>
        </w:tabs>
        <w:spacing w:before="0"/>
        <w:ind w:left="672" w:right="0" w:firstLine="0"/>
        <w:jc w:val="left"/>
        <w:rPr>
          <w:b/>
          <w:sz w:val="20"/>
        </w:rPr>
      </w:pPr>
      <w:r>
        <w:rPr>
          <w:b/>
          <w:w w:val="90"/>
          <w:sz w:val="20"/>
        </w:rPr>
        <w:t>Head</w:t>
      </w:r>
      <w:r>
        <w:rPr>
          <w:b/>
          <w:spacing w:val="-4"/>
          <w:w w:val="90"/>
          <w:sz w:val="20"/>
        </w:rPr>
        <w:t xml:space="preserve"> </w:t>
      </w:r>
      <w:r>
        <w:rPr>
          <w:b/>
          <w:w w:val="90"/>
          <w:sz w:val="20"/>
        </w:rPr>
        <w:t>of</w:t>
      </w:r>
      <w:r>
        <w:rPr>
          <w:b/>
          <w:spacing w:val="-7"/>
          <w:w w:val="90"/>
          <w:sz w:val="20"/>
        </w:rPr>
        <w:t xml:space="preserve"> </w:t>
      </w:r>
      <w:r>
        <w:rPr>
          <w:b/>
          <w:w w:val="90"/>
          <w:sz w:val="20"/>
        </w:rPr>
        <w:t>the</w:t>
      </w:r>
      <w:r>
        <w:rPr>
          <w:b/>
          <w:spacing w:val="-3"/>
          <w:w w:val="90"/>
          <w:sz w:val="20"/>
        </w:rPr>
        <w:t xml:space="preserve"> </w:t>
      </w:r>
      <w:r>
        <w:rPr>
          <w:b/>
          <w:spacing w:val="-2"/>
          <w:w w:val="90"/>
          <w:sz w:val="20"/>
        </w:rPr>
        <w:t>Department</w:t>
      </w:r>
      <w:r>
        <w:rPr>
          <w:b/>
          <w:sz w:val="20"/>
        </w:rPr>
        <w:tab/>
      </w:r>
      <w:r>
        <w:rPr>
          <w:b/>
          <w:spacing w:val="-2"/>
          <w:sz w:val="20"/>
        </w:rPr>
        <w:t>Supervisor</w:t>
      </w:r>
    </w:p>
    <w:p>
      <w:pPr>
        <w:tabs>
          <w:tab w:val="left" w:pos="6333"/>
        </w:tabs>
        <w:spacing w:before="1"/>
        <w:ind w:left="0" w:right="0" w:firstLine="0"/>
        <w:jc w:val="left"/>
        <w:rPr>
          <w:b/>
          <w:sz w:val="20"/>
        </w:rPr>
      </w:pPr>
      <w:r>
        <w:rPr>
          <w:b/>
          <w:w w:val="85"/>
          <w:sz w:val="20"/>
        </w:rPr>
        <w:t>Department</w:t>
      </w:r>
      <w:r>
        <w:rPr>
          <w:b/>
          <w:spacing w:val="5"/>
          <w:sz w:val="20"/>
        </w:rPr>
        <w:t xml:space="preserve"> </w:t>
      </w:r>
      <w:r>
        <w:rPr>
          <w:b/>
          <w:w w:val="85"/>
          <w:sz w:val="20"/>
        </w:rPr>
        <w:t>of</w:t>
      </w:r>
      <w:r>
        <w:rPr>
          <w:b/>
          <w:spacing w:val="3"/>
          <w:sz w:val="20"/>
        </w:rPr>
        <w:t xml:space="preserve"> </w:t>
      </w:r>
      <w:r>
        <w:rPr>
          <w:b/>
          <w:w w:val="85"/>
          <w:sz w:val="20"/>
        </w:rPr>
        <w:t>computer</w:t>
      </w:r>
      <w:r>
        <w:rPr>
          <w:b/>
          <w:spacing w:val="26"/>
          <w:sz w:val="20"/>
        </w:rPr>
        <w:t xml:space="preserve"> </w:t>
      </w:r>
      <w:r>
        <w:rPr>
          <w:b/>
          <w:w w:val="85"/>
          <w:sz w:val="20"/>
        </w:rPr>
        <w:t>science</w:t>
      </w:r>
      <w:r>
        <w:rPr>
          <w:b/>
          <w:spacing w:val="30"/>
          <w:sz w:val="20"/>
        </w:rPr>
        <w:t xml:space="preserve"> </w:t>
      </w:r>
      <w:r>
        <w:rPr>
          <w:b/>
          <w:spacing w:val="-2"/>
          <w:w w:val="85"/>
          <w:sz w:val="20"/>
        </w:rPr>
        <w:t>engineering</w:t>
      </w:r>
      <w:r>
        <w:rPr>
          <w:b/>
          <w:sz w:val="20"/>
        </w:rPr>
        <w:tab/>
      </w:r>
      <w:r>
        <w:rPr>
          <w:b/>
          <w:w w:val="85"/>
          <w:sz w:val="20"/>
        </w:rPr>
        <w:t>Department</w:t>
      </w:r>
      <w:r>
        <w:rPr>
          <w:b/>
          <w:spacing w:val="18"/>
          <w:sz w:val="20"/>
        </w:rPr>
        <w:t xml:space="preserve"> </w:t>
      </w:r>
      <w:r>
        <w:rPr>
          <w:b/>
          <w:w w:val="85"/>
          <w:sz w:val="20"/>
        </w:rPr>
        <w:t>of</w:t>
      </w:r>
      <w:r>
        <w:rPr>
          <w:b/>
          <w:spacing w:val="25"/>
          <w:sz w:val="20"/>
        </w:rPr>
        <w:t xml:space="preserve"> </w:t>
      </w:r>
      <w:r>
        <w:rPr>
          <w:b/>
          <w:w w:val="85"/>
          <w:sz w:val="20"/>
        </w:rPr>
        <w:t>Computer</w:t>
      </w:r>
      <w:r>
        <w:rPr>
          <w:b/>
          <w:spacing w:val="23"/>
          <w:sz w:val="20"/>
        </w:rPr>
        <w:t xml:space="preserve"> </w:t>
      </w:r>
      <w:r>
        <w:rPr>
          <w:b/>
          <w:w w:val="85"/>
          <w:sz w:val="20"/>
        </w:rPr>
        <w:t>science</w:t>
      </w:r>
      <w:r>
        <w:rPr>
          <w:b/>
          <w:spacing w:val="24"/>
          <w:sz w:val="20"/>
        </w:rPr>
        <w:t xml:space="preserve"> </w:t>
      </w:r>
      <w:r>
        <w:rPr>
          <w:b/>
          <w:spacing w:val="-2"/>
          <w:w w:val="85"/>
          <w:sz w:val="20"/>
        </w:rPr>
        <w:t>Engineering</w:t>
      </w:r>
    </w:p>
    <w:p>
      <w:pPr>
        <w:tabs>
          <w:tab w:val="left" w:pos="7241"/>
        </w:tabs>
        <w:spacing w:before="0"/>
        <w:ind w:left="581" w:right="0" w:firstLine="0"/>
        <w:jc w:val="left"/>
        <w:rPr>
          <w:b/>
          <w:sz w:val="20"/>
        </w:rPr>
      </w:pPr>
      <w:r>
        <w:rPr>
          <w:b/>
          <w:spacing w:val="-4"/>
          <w:sz w:val="20"/>
        </w:rPr>
        <w:t>R.K.D.F</w:t>
      </w:r>
      <w:r>
        <w:rPr>
          <w:b/>
          <w:spacing w:val="1"/>
          <w:sz w:val="20"/>
        </w:rPr>
        <w:t xml:space="preserve"> </w:t>
      </w:r>
      <w:r>
        <w:rPr>
          <w:b/>
          <w:spacing w:val="-2"/>
          <w:sz w:val="20"/>
        </w:rPr>
        <w:t>University</w:t>
      </w:r>
      <w:r>
        <w:rPr>
          <w:b/>
          <w:sz w:val="20"/>
        </w:rPr>
        <w:tab/>
      </w:r>
      <w:r>
        <w:rPr>
          <w:b/>
          <w:spacing w:val="-4"/>
          <w:sz w:val="20"/>
        </w:rPr>
        <w:t>R.K.D.F</w:t>
      </w:r>
      <w:r>
        <w:rPr>
          <w:b/>
          <w:spacing w:val="-2"/>
          <w:sz w:val="20"/>
        </w:rPr>
        <w:t xml:space="preserve"> University</w:t>
      </w:r>
    </w:p>
    <w:p>
      <w:pPr>
        <w:tabs>
          <w:tab w:val="left" w:pos="7688"/>
        </w:tabs>
        <w:spacing w:before="5"/>
        <w:ind w:left="1061" w:right="0" w:firstLine="0"/>
        <w:jc w:val="left"/>
        <w:rPr>
          <w:b/>
          <w:sz w:val="20"/>
        </w:rPr>
      </w:pPr>
      <w:r>
        <w:rPr>
          <w:b/>
          <w:spacing w:val="-2"/>
          <w:sz w:val="20"/>
        </w:rPr>
        <w:t>Ranchi</w:t>
      </w:r>
      <w:r>
        <w:rPr>
          <w:b/>
          <w:sz w:val="20"/>
        </w:rPr>
        <w:tab/>
      </w:r>
      <w:r>
        <w:rPr>
          <w:b/>
          <w:spacing w:val="-2"/>
          <w:sz w:val="20"/>
        </w:rPr>
        <w:t>Ranchi</w:t>
      </w:r>
    </w:p>
    <w:p>
      <w:pPr>
        <w:spacing w:before="0" w:line="240" w:lineRule="auto"/>
        <w:rPr>
          <w:b/>
          <w:sz w:val="20"/>
        </w:rPr>
      </w:pPr>
    </w:p>
    <w:p>
      <w:pPr>
        <w:spacing w:before="0" w:line="240" w:lineRule="auto"/>
        <w:rPr>
          <w:b/>
          <w:sz w:val="20"/>
        </w:rPr>
      </w:pPr>
    </w:p>
    <w:p>
      <w:pPr>
        <w:spacing w:before="0" w:line="240" w:lineRule="auto"/>
        <w:rPr>
          <w:b/>
          <w:sz w:val="20"/>
        </w:rPr>
      </w:pPr>
    </w:p>
    <w:p>
      <w:pPr>
        <w:spacing w:before="0" w:line="240" w:lineRule="auto"/>
        <w:rPr>
          <w:b/>
          <w:sz w:val="20"/>
        </w:rPr>
      </w:pPr>
    </w:p>
    <w:p>
      <w:pPr>
        <w:spacing w:before="0" w:line="240" w:lineRule="auto"/>
        <w:rPr>
          <w:b/>
          <w:sz w:val="20"/>
        </w:rPr>
      </w:pPr>
    </w:p>
    <w:p>
      <w:pPr>
        <w:spacing w:before="0" w:line="240" w:lineRule="auto"/>
        <w:rPr>
          <w:b/>
          <w:sz w:val="20"/>
        </w:rPr>
      </w:pPr>
    </w:p>
    <w:p>
      <w:pPr>
        <w:spacing w:before="0" w:line="240" w:lineRule="auto"/>
        <w:rPr>
          <w:b/>
          <w:sz w:val="20"/>
        </w:rPr>
      </w:pPr>
    </w:p>
    <w:p>
      <w:pPr>
        <w:tabs>
          <w:tab w:val="left" w:pos="7611"/>
        </w:tabs>
        <w:spacing w:before="0"/>
        <w:ind w:right="0" w:firstLine="0"/>
        <w:jc w:val="both"/>
        <w:rPr>
          <w:b/>
          <w:sz w:val="20"/>
        </w:rPr>
      </w:pPr>
      <w:r>
        <w:rPr>
          <w:b/>
          <w:spacing w:val="-4"/>
          <w:sz w:val="20"/>
        </w:rPr>
        <w:t>Internal</w:t>
      </w:r>
      <w:r>
        <w:rPr>
          <w:b/>
          <w:spacing w:val="2"/>
          <w:sz w:val="20"/>
        </w:rPr>
        <w:t xml:space="preserve"> </w:t>
      </w:r>
      <w:r>
        <w:rPr>
          <w:b/>
          <w:spacing w:val="-2"/>
          <w:sz w:val="20"/>
        </w:rPr>
        <w:t>Examiner</w:t>
      </w:r>
      <w:r>
        <w:rPr>
          <w:b/>
          <w:sz w:val="20"/>
        </w:rPr>
        <w:tab/>
      </w:r>
      <w:r>
        <w:rPr>
          <w:b/>
          <w:spacing w:val="-2"/>
          <w:sz w:val="20"/>
        </w:rPr>
        <w:t>External</w:t>
      </w:r>
      <w:r>
        <w:rPr>
          <w:b/>
          <w:spacing w:val="-12"/>
          <w:sz w:val="20"/>
        </w:rPr>
        <w:t xml:space="preserve"> </w:t>
      </w:r>
      <w:r>
        <w:rPr>
          <w:b/>
          <w:spacing w:val="-2"/>
          <w:sz w:val="20"/>
        </w:rPr>
        <w:t>Examiner</w:t>
      </w:r>
    </w:p>
    <w:p>
      <w:pPr>
        <w:spacing w:after="0"/>
        <w:jc w:val="both"/>
        <w:rPr>
          <w:b/>
          <w:sz w:val="20"/>
        </w:rPr>
        <w:sectPr>
          <w:pgSz w:w="12240" w:h="15840"/>
          <w:pgMar w:top="1320" w:right="720" w:bottom="280" w:left="1080" w:header="0" w:footer="0" w:gutter="0"/>
          <w:pgBorders w:offsetFrom="page">
            <w:top w:val="single" w:sz="24" w:space="24" w:color="FF0000"/>
            <w:left w:val="single" w:sz="24" w:space="24" w:color="FF0000"/>
            <w:bottom w:val="single" w:sz="24" w:space="24" w:color="FF0000"/>
            <w:right w:val="single" w:sz="24" w:space="24" w:color="FF0000"/>
          </w:pgBorders>
          <w:docGrid w:linePitch="312" w:charSpace="0"/>
        </w:sectPr>
      </w:pPr>
    </w:p>
    <w:p>
      <w:pPr>
        <w:pStyle w:val="16"/>
        <w:spacing w:before="74"/>
        <w:ind w:left="452"/>
        <w:rPr>
          <w:u w:val="none"/>
        </w:rPr>
      </w:pPr>
      <w:bookmarkStart w:id="0" w:name="ACKNOWLEDGEMENT"/>
      <w:bookmarkEnd w:id="0"/>
      <w:r>
        <w:rPr>
          <w:spacing w:val="-2"/>
          <w:u w:val="single"/>
        </w:rPr>
        <w:t>ACKNOWLEDGEMENT</w:t>
      </w:r>
    </w:p>
    <w:p>
      <w:pPr>
        <w:spacing w:before="102" w:line="240" w:lineRule="auto"/>
        <w:rPr>
          <w:b/>
          <w:sz w:val="28"/>
        </w:rPr>
      </w:pPr>
    </w:p>
    <w:p>
      <w:pPr>
        <w:spacing w:before="0" w:line="276" w:lineRule="auto"/>
        <w:ind w:left="451" w:right="725" w:firstLine="0"/>
        <w:jc w:val="both"/>
        <w:rPr>
          <w:sz w:val="28"/>
        </w:rPr>
      </w:pPr>
      <w:r>
        <w:rPr>
          <w:sz w:val="28"/>
        </w:rPr>
        <w:t>The Intenship Training in itself is an acknowledged to the inspiration, drive, technical assistance contributed to it by many individuals. This training work would have never been completed without the guidance and assistance that I received from time to time from Internship during the whole training process.</w:t>
      </w:r>
    </w:p>
    <w:p>
      <w:pPr>
        <w:spacing w:before="0" w:line="240" w:lineRule="auto"/>
        <w:rPr>
          <w:sz w:val="28"/>
        </w:rPr>
      </w:pPr>
    </w:p>
    <w:p>
      <w:pPr>
        <w:spacing w:before="203" w:line="240" w:lineRule="auto"/>
        <w:rPr>
          <w:sz w:val="28"/>
        </w:rPr>
      </w:pPr>
    </w:p>
    <w:p>
      <w:pPr>
        <w:spacing w:before="0" w:line="276" w:lineRule="auto"/>
        <w:ind w:left="451" w:right="704" w:firstLine="0"/>
        <w:jc w:val="both"/>
        <w:rPr>
          <w:sz w:val="28"/>
        </w:rPr>
      </w:pPr>
      <w:r>
        <w:rPr>
          <w:sz w:val="28"/>
        </w:rPr>
        <w:t xml:space="preserve">I express my sincere gratitude and indebtedness </w:t>
      </w:r>
      <w:r>
        <w:rPr>
          <w:b/>
          <w:sz w:val="28"/>
        </w:rPr>
        <w:t xml:space="preserve">to Dr. AMIT KUMAR PANDEY (Registrar) </w:t>
      </w:r>
      <w:r>
        <w:rPr>
          <w:sz w:val="28"/>
        </w:rPr>
        <w:t xml:space="preserve">and </w:t>
      </w:r>
      <w:r>
        <w:rPr>
          <w:b/>
          <w:sz w:val="28"/>
        </w:rPr>
        <w:t xml:space="preserve">SHUBHAGNI DEY (Course Coordinator,Department of Computer Science Engineering), R.K.D.F University, Ranchi </w:t>
      </w:r>
      <w:r>
        <w:rPr>
          <w:sz w:val="28"/>
        </w:rPr>
        <w:t>for giving me an opportunity to enhance my skill in the field of Computer science Technology.</w:t>
      </w:r>
    </w:p>
    <w:p>
      <w:pPr>
        <w:spacing w:before="246" w:line="240" w:lineRule="auto"/>
        <w:rPr>
          <w:sz w:val="28"/>
        </w:rPr>
      </w:pPr>
    </w:p>
    <w:p>
      <w:pPr>
        <w:spacing w:before="1" w:line="276" w:lineRule="auto"/>
        <w:ind w:left="451" w:right="752" w:firstLine="0"/>
        <w:jc w:val="both"/>
        <w:rPr>
          <w:sz w:val="28"/>
        </w:rPr>
      </w:pPr>
      <w:r>
        <w:rPr>
          <w:sz w:val="28"/>
        </w:rPr>
        <w:t>Last but not the least we also thank all my friends and other people who provided us with an atmosphere conductive to optimum learning during this project</w:t>
      </w:r>
    </w:p>
    <w:p>
      <w:pPr>
        <w:spacing w:before="0" w:line="240" w:lineRule="auto"/>
        <w:rPr>
          <w:sz w:val="28"/>
        </w:rPr>
      </w:pPr>
    </w:p>
    <w:p>
      <w:pPr>
        <w:spacing w:before="0" w:line="240" w:lineRule="auto"/>
        <w:rPr>
          <w:sz w:val="28"/>
        </w:rPr>
      </w:pPr>
    </w:p>
    <w:p>
      <w:pPr>
        <w:spacing w:before="0" w:line="240" w:lineRule="auto"/>
        <w:rPr>
          <w:sz w:val="28"/>
        </w:rPr>
      </w:pPr>
    </w:p>
    <w:p>
      <w:pPr>
        <w:spacing w:before="0" w:line="240" w:lineRule="auto"/>
        <w:rPr>
          <w:sz w:val="28"/>
        </w:rPr>
      </w:pPr>
    </w:p>
    <w:p>
      <w:pPr>
        <w:spacing w:before="0" w:line="240" w:lineRule="auto"/>
        <w:rPr>
          <w:sz w:val="28"/>
        </w:rPr>
      </w:pPr>
    </w:p>
    <w:p>
      <w:pPr>
        <w:spacing w:before="0" w:line="240" w:lineRule="auto"/>
        <w:rPr>
          <w:sz w:val="28"/>
        </w:rPr>
      </w:pPr>
    </w:p>
    <w:p>
      <w:pPr>
        <w:spacing w:before="0" w:line="240" w:lineRule="auto"/>
        <w:rPr>
          <w:sz w:val="28"/>
        </w:rPr>
      </w:pPr>
    </w:p>
    <w:p>
      <w:pPr>
        <w:spacing w:before="0" w:line="240" w:lineRule="auto"/>
        <w:rPr>
          <w:sz w:val="28"/>
        </w:rPr>
      </w:pPr>
    </w:p>
    <w:p>
      <w:pPr>
        <w:spacing w:before="15" w:line="240" w:lineRule="auto"/>
        <w:rPr>
          <w:b/>
          <w:bCs/>
          <w:sz w:val="28"/>
        </w:rPr>
      </w:pPr>
    </w:p>
    <w:p>
      <w:pPr>
        <w:spacing w:before="1"/>
        <w:ind w:left="437" w:right="0" w:firstLine="0"/>
        <w:jc w:val="both"/>
        <w:rPr>
          <w:b/>
          <w:bCs/>
          <w:sz w:val="28"/>
        </w:rPr>
      </w:pPr>
      <w:r>
        <w:rPr>
          <w:b/>
          <w:bCs/>
          <w:spacing w:val="-2"/>
          <w:sz w:val="28"/>
        </w:rPr>
        <w:t>BASANT KUMAR PASWAN -(001CSL23GT007)</w:t>
      </w:r>
    </w:p>
    <w:p>
      <w:pPr>
        <w:spacing w:after="0"/>
        <w:jc w:val="both"/>
        <w:rPr>
          <w:b/>
          <w:bCs/>
          <w:sz w:val="28"/>
        </w:rPr>
        <w:sectPr>
          <w:pgSz w:w="12240" w:h="15840"/>
          <w:pgMar w:top="1360" w:right="720" w:bottom="280" w:left="1080" w:header="0" w:footer="0" w:gutter="0"/>
          <w:pgBorders w:offsetFrom="page">
            <w:top w:val="single" w:sz="24" w:space="24" w:color="FF0000"/>
            <w:left w:val="single" w:sz="24" w:space="24" w:color="FF0000"/>
            <w:bottom w:val="single" w:sz="24" w:space="24" w:color="FF0000"/>
            <w:right w:val="single" w:sz="24" w:space="24" w:color="FF0000"/>
          </w:pgBorders>
          <w:docGrid w:linePitch="312" w:charSpace="0"/>
        </w:sectPr>
      </w:pPr>
    </w:p>
    <w:p>
      <w:pPr>
        <w:pStyle w:val="16"/>
        <w:rPr>
          <w:u w:val="none"/>
        </w:rPr>
      </w:pPr>
      <w:bookmarkStart w:id="1" w:name="CONTENTS"/>
      <w:bookmarkEnd w:id="1"/>
      <w:r>
        <w:rPr>
          <w:spacing w:val="-2"/>
          <w:u w:val="single"/>
        </w:rPr>
        <w:t>CONTENTS</w:t>
      </w:r>
    </w:p>
    <w:p>
      <w:pPr>
        <w:spacing w:before="0" w:line="240" w:lineRule="auto"/>
        <w:rPr>
          <w:b/>
          <w:sz w:val="32"/>
        </w:rPr>
      </w:pPr>
    </w:p>
    <w:p>
      <w:pPr>
        <w:spacing w:before="0" w:line="240" w:lineRule="auto"/>
        <w:rPr>
          <w:b/>
          <w:sz w:val="32"/>
        </w:rPr>
      </w:pPr>
    </w:p>
    <w:p>
      <w:pPr>
        <w:spacing w:before="209" w:line="240" w:lineRule="auto"/>
        <w:rPr>
          <w:b/>
          <w:sz w:val="32"/>
        </w:rPr>
      </w:pPr>
    </w:p>
    <w:p>
      <w:pPr>
        <w:pStyle w:val="19"/>
        <w:numPr>
          <w:ilvl w:val="0"/>
          <w:numId w:val="1"/>
        </w:numPr>
        <w:tabs>
          <w:tab w:val="left" w:pos="896"/>
        </w:tabs>
        <w:spacing w:before="0" w:after="0" w:line="240" w:lineRule="auto"/>
        <w:ind w:left="896" w:right="0" w:hanging="354"/>
        <w:jc w:val="left"/>
        <w:rPr>
          <w:sz w:val="32"/>
        </w:rPr>
      </w:pPr>
      <w:r>
        <w:rPr>
          <w:sz w:val="32"/>
        </w:rPr>
        <w:t>Introduction</w:t>
      </w:r>
      <w:r>
        <w:rPr>
          <w:spacing w:val="-10"/>
          <w:sz w:val="32"/>
        </w:rPr>
        <w:t xml:space="preserve"> </w:t>
      </w:r>
      <w:r>
        <w:rPr>
          <w:sz w:val="32"/>
        </w:rPr>
        <w:t>Of</w:t>
      </w:r>
      <w:r>
        <w:rPr>
          <w:spacing w:val="62"/>
          <w:sz w:val="32"/>
        </w:rPr>
        <w:t xml:space="preserve"> </w:t>
      </w:r>
      <w:r>
        <w:rPr>
          <w:sz w:val="32"/>
        </w:rPr>
        <w:t>TCS</w:t>
      </w:r>
      <w:r>
        <w:rPr>
          <w:spacing w:val="-11"/>
          <w:sz w:val="32"/>
        </w:rPr>
        <w:t xml:space="preserve"> </w:t>
      </w:r>
      <w:r>
        <w:rPr>
          <w:sz w:val="32"/>
        </w:rPr>
        <w:t>Stock</w:t>
      </w:r>
      <w:r>
        <w:rPr>
          <w:spacing w:val="-2"/>
          <w:sz w:val="32"/>
        </w:rPr>
        <w:t xml:space="preserve"> </w:t>
      </w:r>
      <w:r>
        <w:rPr>
          <w:spacing w:val="-4"/>
          <w:sz w:val="32"/>
        </w:rPr>
        <w:t>Data</w:t>
      </w:r>
    </w:p>
    <w:p>
      <w:pPr>
        <w:pStyle w:val="19"/>
        <w:numPr>
          <w:ilvl w:val="0"/>
          <w:numId w:val="1"/>
        </w:numPr>
        <w:tabs>
          <w:tab w:val="left" w:pos="896"/>
        </w:tabs>
        <w:spacing w:before="160" w:after="0" w:line="240" w:lineRule="auto"/>
        <w:ind w:left="896" w:right="0" w:hanging="354"/>
        <w:jc w:val="left"/>
        <w:rPr>
          <w:sz w:val="32"/>
        </w:rPr>
      </w:pPr>
      <w:r>
        <w:rPr>
          <w:spacing w:val="-2"/>
          <w:sz w:val="32"/>
        </w:rPr>
        <w:t>Objective</w:t>
      </w:r>
    </w:p>
    <w:p>
      <w:pPr>
        <w:pStyle w:val="19"/>
        <w:numPr>
          <w:ilvl w:val="0"/>
          <w:numId w:val="1"/>
        </w:numPr>
        <w:tabs>
          <w:tab w:val="left" w:pos="896"/>
        </w:tabs>
        <w:spacing w:before="160" w:after="0" w:line="240" w:lineRule="auto"/>
        <w:ind w:left="896" w:right="0" w:hanging="354"/>
        <w:jc w:val="left"/>
        <w:rPr>
          <w:sz w:val="32"/>
        </w:rPr>
      </w:pPr>
      <w:r>
        <w:rPr>
          <w:sz w:val="32"/>
        </w:rPr>
        <w:t>Explanation</w:t>
      </w:r>
      <w:r>
        <w:rPr>
          <w:spacing w:val="-10"/>
          <w:sz w:val="32"/>
        </w:rPr>
        <w:t xml:space="preserve"> </w:t>
      </w:r>
      <w:r>
        <w:rPr>
          <w:spacing w:val="-2"/>
          <w:sz w:val="32"/>
        </w:rPr>
        <w:t>Summary</w:t>
      </w:r>
    </w:p>
    <w:p>
      <w:pPr>
        <w:pStyle w:val="19"/>
        <w:numPr>
          <w:ilvl w:val="0"/>
          <w:numId w:val="1"/>
        </w:numPr>
        <w:tabs>
          <w:tab w:val="left" w:pos="896"/>
        </w:tabs>
        <w:spacing w:before="160" w:after="0" w:line="240" w:lineRule="auto"/>
        <w:ind w:left="896" w:right="0" w:hanging="354"/>
        <w:jc w:val="left"/>
        <w:rPr>
          <w:sz w:val="32"/>
        </w:rPr>
      </w:pPr>
      <w:r>
        <w:rPr>
          <w:sz w:val="32"/>
        </w:rPr>
        <w:t>Import</w:t>
      </w:r>
      <w:r>
        <w:rPr>
          <w:spacing w:val="-9"/>
          <w:sz w:val="32"/>
        </w:rPr>
        <w:t xml:space="preserve"> </w:t>
      </w:r>
      <w:r>
        <w:rPr>
          <w:sz w:val="32"/>
        </w:rPr>
        <w:t>Required</w:t>
      </w:r>
      <w:r>
        <w:rPr>
          <w:spacing w:val="-7"/>
          <w:sz w:val="32"/>
        </w:rPr>
        <w:t xml:space="preserve"> </w:t>
      </w:r>
      <w:r>
        <w:rPr>
          <w:spacing w:val="-2"/>
          <w:sz w:val="32"/>
        </w:rPr>
        <w:t>Libraries</w:t>
      </w:r>
    </w:p>
    <w:p>
      <w:pPr>
        <w:pStyle w:val="19"/>
        <w:numPr>
          <w:ilvl w:val="0"/>
          <w:numId w:val="1"/>
        </w:numPr>
        <w:tabs>
          <w:tab w:val="left" w:pos="896"/>
        </w:tabs>
        <w:spacing w:before="165" w:after="0" w:line="240" w:lineRule="auto"/>
        <w:ind w:left="896" w:right="0" w:hanging="354"/>
        <w:jc w:val="left"/>
        <w:rPr>
          <w:sz w:val="32"/>
        </w:rPr>
      </w:pPr>
      <w:r>
        <w:rPr>
          <w:sz w:val="32"/>
        </w:rPr>
        <w:t>Load</w:t>
      </w:r>
      <w:r>
        <w:rPr>
          <w:spacing w:val="-3"/>
          <w:sz w:val="32"/>
        </w:rPr>
        <w:t xml:space="preserve"> </w:t>
      </w:r>
      <w:r>
        <w:rPr>
          <w:sz w:val="32"/>
        </w:rPr>
        <w:t>the</w:t>
      </w:r>
      <w:r>
        <w:rPr>
          <w:spacing w:val="-7"/>
          <w:sz w:val="32"/>
        </w:rPr>
        <w:t xml:space="preserve"> </w:t>
      </w:r>
      <w:r>
        <w:rPr>
          <w:spacing w:val="-2"/>
          <w:sz w:val="32"/>
        </w:rPr>
        <w:t>Dataset</w:t>
      </w:r>
    </w:p>
    <w:p>
      <w:pPr>
        <w:pStyle w:val="19"/>
        <w:numPr>
          <w:ilvl w:val="0"/>
          <w:numId w:val="1"/>
        </w:numPr>
        <w:tabs>
          <w:tab w:val="left" w:pos="896"/>
        </w:tabs>
        <w:spacing w:before="160" w:after="0" w:line="240" w:lineRule="auto"/>
        <w:ind w:left="896" w:right="0" w:hanging="354"/>
        <w:jc w:val="left"/>
        <w:rPr>
          <w:sz w:val="32"/>
        </w:rPr>
      </w:pPr>
      <w:r>
        <w:rPr>
          <w:sz w:val="32"/>
        </w:rPr>
        <w:t>Data</w:t>
      </w:r>
      <w:r>
        <w:rPr>
          <w:spacing w:val="-4"/>
          <w:sz w:val="32"/>
        </w:rPr>
        <w:t xml:space="preserve"> </w:t>
      </w:r>
      <w:r>
        <w:rPr>
          <w:spacing w:val="-2"/>
          <w:sz w:val="32"/>
        </w:rPr>
        <w:t>Preprocessing</w:t>
      </w:r>
    </w:p>
    <w:p>
      <w:pPr>
        <w:pStyle w:val="19"/>
        <w:numPr>
          <w:ilvl w:val="0"/>
          <w:numId w:val="1"/>
        </w:numPr>
        <w:tabs>
          <w:tab w:val="left" w:pos="896"/>
        </w:tabs>
        <w:spacing w:before="160" w:after="0" w:line="240" w:lineRule="auto"/>
        <w:ind w:left="896" w:right="0" w:hanging="354"/>
        <w:jc w:val="left"/>
        <w:rPr>
          <w:sz w:val="32"/>
        </w:rPr>
      </w:pPr>
      <w:r>
        <w:rPr>
          <w:sz w:val="32"/>
        </w:rPr>
        <w:t>Exploratory</w:t>
      </w:r>
      <w:r>
        <w:rPr>
          <w:spacing w:val="-16"/>
          <w:sz w:val="32"/>
        </w:rPr>
        <w:t xml:space="preserve"> </w:t>
      </w:r>
      <w:r>
        <w:rPr>
          <w:sz w:val="32"/>
        </w:rPr>
        <w:t>Data</w:t>
      </w:r>
      <w:r>
        <w:rPr>
          <w:spacing w:val="-9"/>
          <w:sz w:val="32"/>
        </w:rPr>
        <w:t xml:space="preserve"> </w:t>
      </w:r>
      <w:r>
        <w:rPr>
          <w:sz w:val="32"/>
        </w:rPr>
        <w:t>Analysis</w:t>
      </w:r>
      <w:r>
        <w:rPr>
          <w:spacing w:val="-10"/>
          <w:sz w:val="32"/>
        </w:rPr>
        <w:t xml:space="preserve"> </w:t>
      </w:r>
      <w:r>
        <w:rPr>
          <w:spacing w:val="-4"/>
          <w:sz w:val="32"/>
        </w:rPr>
        <w:t>(EDA)</w:t>
      </w:r>
    </w:p>
    <w:p>
      <w:pPr>
        <w:pStyle w:val="19"/>
        <w:numPr>
          <w:ilvl w:val="0"/>
          <w:numId w:val="1"/>
        </w:numPr>
        <w:tabs>
          <w:tab w:val="left" w:pos="896"/>
        </w:tabs>
        <w:spacing w:before="161" w:after="0" w:line="240" w:lineRule="auto"/>
        <w:ind w:left="896" w:right="0" w:hanging="354"/>
        <w:jc w:val="left"/>
        <w:rPr>
          <w:sz w:val="32"/>
        </w:rPr>
      </w:pPr>
      <w:r>
        <w:rPr>
          <w:sz w:val="32"/>
        </w:rPr>
        <w:t>Feature</w:t>
      </w:r>
      <w:r>
        <w:rPr>
          <w:spacing w:val="-9"/>
          <w:sz w:val="32"/>
        </w:rPr>
        <w:t xml:space="preserve"> </w:t>
      </w:r>
      <w:r>
        <w:rPr>
          <w:spacing w:val="-2"/>
          <w:sz w:val="32"/>
        </w:rPr>
        <w:t>Engineering</w:t>
      </w:r>
    </w:p>
    <w:p>
      <w:pPr>
        <w:pStyle w:val="19"/>
        <w:numPr>
          <w:ilvl w:val="0"/>
          <w:numId w:val="1"/>
        </w:numPr>
        <w:tabs>
          <w:tab w:val="left" w:pos="896"/>
        </w:tabs>
        <w:spacing w:before="165" w:after="0" w:line="377" w:lineRule="auto"/>
        <w:ind w:left="542" w:right="5564" w:firstLine="0"/>
        <w:jc w:val="left"/>
        <w:rPr>
          <w:sz w:val="32"/>
        </w:rPr>
      </w:pPr>
      <w:r>
        <w:rPr>
          <w:sz w:val="32"/>
        </w:rPr>
        <w:t>Model</w:t>
      </w:r>
      <w:r>
        <w:rPr>
          <w:spacing w:val="-11"/>
          <w:sz w:val="32"/>
        </w:rPr>
        <w:t xml:space="preserve"> </w:t>
      </w:r>
      <w:r>
        <w:rPr>
          <w:sz w:val="32"/>
        </w:rPr>
        <w:t>Building</w:t>
      </w:r>
      <w:r>
        <w:rPr>
          <w:spacing w:val="-16"/>
          <w:sz w:val="32"/>
        </w:rPr>
        <w:t xml:space="preserve"> </w:t>
      </w:r>
      <w:r>
        <w:rPr>
          <w:sz w:val="32"/>
        </w:rPr>
        <w:t>and</w:t>
      </w:r>
      <w:r>
        <w:rPr>
          <w:spacing w:val="-8"/>
          <w:sz w:val="32"/>
        </w:rPr>
        <w:t xml:space="preserve"> </w:t>
      </w:r>
      <w:r>
        <w:rPr>
          <w:sz w:val="32"/>
        </w:rPr>
        <w:t xml:space="preserve">Prediction </w:t>
      </w:r>
      <w:r>
        <w:rPr>
          <w:sz w:val="28"/>
        </w:rPr>
        <w:t>10.</w:t>
      </w:r>
      <w:r>
        <w:rPr>
          <w:spacing w:val="-34"/>
          <w:sz w:val="28"/>
        </w:rPr>
        <w:t xml:space="preserve"> </w:t>
      </w:r>
      <w:r>
        <w:rPr>
          <w:sz w:val="32"/>
        </w:rPr>
        <w:t xml:space="preserve">Visualize Model Performance </w:t>
      </w:r>
      <w:r>
        <w:rPr>
          <w:sz w:val="28"/>
        </w:rPr>
        <w:t>11.</w:t>
      </w:r>
      <w:r>
        <w:rPr>
          <w:spacing w:val="-45"/>
          <w:sz w:val="28"/>
        </w:rPr>
        <w:t xml:space="preserve"> </w:t>
      </w:r>
      <w:r>
        <w:rPr>
          <w:sz w:val="32"/>
        </w:rPr>
        <w:t>Conclusion</w:t>
      </w:r>
    </w:p>
    <w:p>
      <w:pPr>
        <w:pStyle w:val="19"/>
        <w:spacing w:after="0" w:line="377" w:lineRule="auto"/>
        <w:jc w:val="left"/>
        <w:rPr>
          <w:sz w:val="32"/>
        </w:rPr>
        <w:sectPr>
          <w:pgSz w:w="12240" w:h="15840"/>
          <w:pgMar w:top="560" w:right="720" w:bottom="280" w:left="1080" w:header="0" w:footer="0" w:gutter="0"/>
          <w:pgBorders w:offsetFrom="page">
            <w:top w:val="single" w:sz="24" w:space="24" w:color="FF0000"/>
            <w:left w:val="single" w:sz="24" w:space="24" w:color="FF0000"/>
            <w:bottom w:val="single" w:sz="24" w:space="24" w:color="FF0000"/>
            <w:right w:val="single" w:sz="24" w:space="24" w:color="FF0000"/>
          </w:pgBorders>
          <w:docGrid w:linePitch="312" w:charSpace="0"/>
        </w:sectPr>
      </w:pPr>
    </w:p>
    <w:p>
      <w:pPr>
        <w:pStyle w:val="17"/>
        <w:spacing w:before="59"/>
        <w:ind w:left="609" w:right="948"/>
        <w:jc w:val="center"/>
        <w:rPr>
          <w:u w:val="none"/>
        </w:rPr>
      </w:pPr>
      <w:bookmarkStart w:id="2" w:name="INTRODUCTION OF TCS Stock Data"/>
      <w:bookmarkEnd w:id="2"/>
      <w:r>
        <w:rPr>
          <w:u w:val="single"/>
        </w:rPr>
        <w:t>INTRODUCTION</w:t>
      </w:r>
      <w:r>
        <w:rPr>
          <w:spacing w:val="-20"/>
          <w:u w:val="single"/>
        </w:rPr>
        <w:t xml:space="preserve"> </w:t>
      </w:r>
      <w:r>
        <w:rPr>
          <w:u w:val="single"/>
        </w:rPr>
        <w:t>OF</w:t>
      </w:r>
      <w:r>
        <w:rPr>
          <w:spacing w:val="-11"/>
          <w:u w:val="single"/>
        </w:rPr>
        <w:t xml:space="preserve"> </w:t>
      </w:r>
      <w:r>
        <w:rPr>
          <w:u w:val="single"/>
        </w:rPr>
        <w:t>TCS</w:t>
      </w:r>
      <w:r>
        <w:rPr>
          <w:spacing w:val="-6"/>
          <w:u w:val="single"/>
        </w:rPr>
        <w:t xml:space="preserve"> </w:t>
      </w:r>
      <w:r>
        <w:rPr>
          <w:u w:val="single"/>
        </w:rPr>
        <w:t>Stock</w:t>
      </w:r>
      <w:r>
        <w:rPr>
          <w:spacing w:val="-9"/>
          <w:u w:val="single"/>
        </w:rPr>
        <w:t xml:space="preserve"> </w:t>
      </w:r>
      <w:r>
        <w:rPr>
          <w:spacing w:val="-4"/>
          <w:u w:val="single"/>
        </w:rPr>
        <w:t>Data</w:t>
      </w:r>
    </w:p>
    <w:p>
      <w:pPr>
        <w:spacing w:before="0" w:line="240" w:lineRule="auto"/>
        <w:rPr>
          <w:b/>
          <w:sz w:val="28"/>
        </w:rPr>
      </w:pPr>
    </w:p>
    <w:p>
      <w:pPr>
        <w:spacing w:before="220" w:line="240" w:lineRule="auto"/>
        <w:rPr>
          <w:b/>
          <w:sz w:val="28"/>
        </w:rPr>
      </w:pPr>
    </w:p>
    <w:p>
      <w:pPr>
        <w:spacing w:before="1" w:line="240" w:lineRule="auto"/>
        <w:ind w:left="0" w:right="0" w:firstLine="0"/>
        <w:jc w:val="left"/>
        <w:rPr>
          <w:sz w:val="28"/>
        </w:rPr>
      </w:pPr>
      <w:r>
        <w:rPr>
          <w:sz w:val="28"/>
        </w:rPr>
        <w:t>Tata</w:t>
      </w:r>
      <w:r>
        <w:rPr>
          <w:spacing w:val="-4"/>
          <w:sz w:val="28"/>
        </w:rPr>
        <w:t xml:space="preserve"> </w:t>
      </w:r>
      <w:r>
        <w:rPr>
          <w:sz w:val="28"/>
        </w:rPr>
        <w:t>Consultancy</w:t>
      </w:r>
      <w:r>
        <w:rPr>
          <w:spacing w:val="-9"/>
          <w:sz w:val="28"/>
        </w:rPr>
        <w:t xml:space="preserve"> </w:t>
      </w:r>
      <w:r>
        <w:rPr>
          <w:sz w:val="28"/>
        </w:rPr>
        <w:t>Services</w:t>
      </w:r>
      <w:r>
        <w:rPr>
          <w:spacing w:val="-3"/>
          <w:sz w:val="28"/>
        </w:rPr>
        <w:t xml:space="preserve"> </w:t>
      </w:r>
      <w:r>
        <w:rPr>
          <w:sz w:val="28"/>
        </w:rPr>
        <w:t>(TCS)</w:t>
      </w:r>
      <w:r>
        <w:rPr>
          <w:spacing w:val="-1"/>
          <w:sz w:val="28"/>
        </w:rPr>
        <w:t xml:space="preserve"> </w:t>
      </w:r>
      <w:r>
        <w:rPr>
          <w:sz w:val="28"/>
        </w:rPr>
        <w:t>is</w:t>
      </w:r>
      <w:r>
        <w:rPr>
          <w:spacing w:val="-3"/>
          <w:sz w:val="28"/>
        </w:rPr>
        <w:t xml:space="preserve"> </w:t>
      </w:r>
      <w:r>
        <w:rPr>
          <w:sz w:val="28"/>
        </w:rPr>
        <w:t>an</w:t>
      </w:r>
      <w:r>
        <w:rPr>
          <w:spacing w:val="-9"/>
          <w:sz w:val="28"/>
        </w:rPr>
        <w:t xml:space="preserve"> </w:t>
      </w:r>
      <w:r>
        <w:rPr>
          <w:sz w:val="28"/>
        </w:rPr>
        <w:t>Indian</w:t>
      </w:r>
      <w:r>
        <w:rPr>
          <w:spacing w:val="-4"/>
          <w:sz w:val="28"/>
        </w:rPr>
        <w:t xml:space="preserve"> </w:t>
      </w:r>
      <w:r>
        <w:rPr>
          <w:sz w:val="28"/>
        </w:rPr>
        <w:t>multinational</w:t>
      </w:r>
      <w:r>
        <w:rPr>
          <w:spacing w:val="-5"/>
          <w:sz w:val="28"/>
        </w:rPr>
        <w:t xml:space="preserve"> </w:t>
      </w:r>
      <w:r>
        <w:rPr>
          <w:sz w:val="28"/>
        </w:rPr>
        <w:t>information</w:t>
      </w:r>
      <w:r>
        <w:rPr>
          <w:spacing w:val="-9"/>
          <w:sz w:val="28"/>
        </w:rPr>
        <w:t xml:space="preserve"> </w:t>
      </w:r>
      <w:r>
        <w:rPr>
          <w:sz w:val="28"/>
        </w:rPr>
        <w:t>technology</w:t>
      </w:r>
      <w:r>
        <w:rPr>
          <w:spacing w:val="-9"/>
          <w:sz w:val="28"/>
        </w:rPr>
        <w:t xml:space="preserve"> </w:t>
      </w:r>
      <w:r>
        <w:rPr>
          <w:sz w:val="28"/>
        </w:rPr>
        <w:t>(IT) services and consulting</w:t>
      </w:r>
      <w:r>
        <w:rPr>
          <w:spacing w:val="-1"/>
          <w:sz w:val="28"/>
        </w:rPr>
        <w:t xml:space="preserve"> </w:t>
      </w:r>
      <w:r>
        <w:rPr>
          <w:sz w:val="28"/>
        </w:rPr>
        <w:t>company headquartered in</w:t>
      </w:r>
      <w:r>
        <w:rPr>
          <w:spacing w:val="-1"/>
          <w:sz w:val="28"/>
        </w:rPr>
        <w:t xml:space="preserve"> </w:t>
      </w:r>
      <w:r>
        <w:rPr>
          <w:sz w:val="28"/>
        </w:rPr>
        <w:t>Mumbai, Maharashtra, India with its largest campus located in</w:t>
      </w:r>
      <w:r>
        <w:rPr>
          <w:spacing w:val="-4"/>
          <w:sz w:val="28"/>
        </w:rPr>
        <w:t xml:space="preserve"> </w:t>
      </w:r>
      <w:r>
        <w:rPr>
          <w:sz w:val="28"/>
        </w:rPr>
        <w:t>Chennai, Tamil Nadu, India. As of February</w:t>
      </w:r>
      <w:r>
        <w:rPr>
          <w:spacing w:val="-3"/>
          <w:sz w:val="28"/>
        </w:rPr>
        <w:t xml:space="preserve"> </w:t>
      </w:r>
      <w:r>
        <w:rPr>
          <w:sz w:val="28"/>
        </w:rPr>
        <w:t>2021, TCS is the largest IT services company in the world by market capitalisation ($200 billion). It is a subsidiary of the Tata Group and operates in 149 locations across 46 countries.</w:t>
      </w:r>
    </w:p>
    <w:p>
      <w:pPr>
        <w:spacing w:before="161" w:line="240" w:lineRule="auto"/>
        <w:rPr>
          <w:sz w:val="28"/>
        </w:rPr>
      </w:pPr>
    </w:p>
    <w:p>
      <w:pPr>
        <w:spacing w:before="1"/>
        <w:ind w:left="0" w:right="381" w:firstLine="0"/>
        <w:jc w:val="left"/>
        <w:rPr>
          <w:sz w:val="28"/>
        </w:rPr>
      </w:pPr>
      <w:r>
        <w:rPr>
          <w:sz w:val="28"/>
        </w:rPr>
        <w:t>TCS</w:t>
      </w:r>
      <w:r>
        <w:rPr>
          <w:spacing w:val="-1"/>
          <w:sz w:val="28"/>
        </w:rPr>
        <w:t xml:space="preserve"> </w:t>
      </w:r>
      <w:r>
        <w:rPr>
          <w:sz w:val="28"/>
        </w:rPr>
        <w:t>is</w:t>
      </w:r>
      <w:r>
        <w:rPr>
          <w:spacing w:val="-3"/>
          <w:sz w:val="28"/>
        </w:rPr>
        <w:t xml:space="preserve"> </w:t>
      </w:r>
      <w:r>
        <w:rPr>
          <w:sz w:val="28"/>
        </w:rPr>
        <w:t>the</w:t>
      </w:r>
      <w:r>
        <w:rPr>
          <w:spacing w:val="-4"/>
          <w:sz w:val="28"/>
        </w:rPr>
        <w:t xml:space="preserve"> </w:t>
      </w:r>
      <w:r>
        <w:rPr>
          <w:sz w:val="28"/>
        </w:rPr>
        <w:t>second largest</w:t>
      </w:r>
      <w:r>
        <w:rPr>
          <w:spacing w:val="-5"/>
          <w:sz w:val="28"/>
        </w:rPr>
        <w:t xml:space="preserve"> </w:t>
      </w:r>
      <w:r>
        <w:rPr>
          <w:sz w:val="28"/>
        </w:rPr>
        <w:t>Indian</w:t>
      </w:r>
      <w:r>
        <w:rPr>
          <w:spacing w:val="-9"/>
          <w:sz w:val="28"/>
        </w:rPr>
        <w:t xml:space="preserve"> </w:t>
      </w:r>
      <w:r>
        <w:rPr>
          <w:sz w:val="28"/>
        </w:rPr>
        <w:t>company</w:t>
      </w:r>
      <w:r>
        <w:rPr>
          <w:spacing w:val="-5"/>
          <w:sz w:val="28"/>
        </w:rPr>
        <w:t xml:space="preserve"> </w:t>
      </w:r>
      <w:r>
        <w:rPr>
          <w:sz w:val="28"/>
        </w:rPr>
        <w:t>by</w:t>
      </w:r>
      <w:r>
        <w:rPr>
          <w:spacing w:val="-5"/>
          <w:sz w:val="28"/>
        </w:rPr>
        <w:t xml:space="preserve"> </w:t>
      </w:r>
      <w:r>
        <w:rPr>
          <w:sz w:val="28"/>
        </w:rPr>
        <w:t>market</w:t>
      </w:r>
      <w:r>
        <w:rPr>
          <w:spacing w:val="-5"/>
          <w:sz w:val="28"/>
        </w:rPr>
        <w:t xml:space="preserve"> </w:t>
      </w:r>
      <w:r>
        <w:rPr>
          <w:sz w:val="28"/>
        </w:rPr>
        <w:t>capitalisation</w:t>
      </w:r>
      <w:r>
        <w:rPr>
          <w:spacing w:val="-9"/>
          <w:sz w:val="28"/>
        </w:rPr>
        <w:t xml:space="preserve"> </w:t>
      </w:r>
      <w:r>
        <w:rPr>
          <w:sz w:val="28"/>
        </w:rPr>
        <w:t>and is</w:t>
      </w:r>
      <w:r>
        <w:rPr>
          <w:spacing w:val="-3"/>
          <w:sz w:val="28"/>
        </w:rPr>
        <w:t xml:space="preserve"> </w:t>
      </w:r>
      <w:r>
        <w:rPr>
          <w:sz w:val="28"/>
        </w:rPr>
        <w:t>among</w:t>
      </w:r>
      <w:r>
        <w:rPr>
          <w:spacing w:val="-9"/>
          <w:sz w:val="28"/>
        </w:rPr>
        <w:t xml:space="preserve"> </w:t>
      </w:r>
      <w:r>
        <w:rPr>
          <w:sz w:val="28"/>
        </w:rPr>
        <w:t>the</w:t>
      </w:r>
      <w:r>
        <w:rPr>
          <w:spacing w:val="-4"/>
          <w:sz w:val="28"/>
        </w:rPr>
        <w:t xml:space="preserve"> </w:t>
      </w:r>
      <w:r>
        <w:rPr>
          <w:sz w:val="28"/>
        </w:rPr>
        <w:t>most valuable IT services brands worldwide.In 2015, TCS was ranked 64th overall in the Forbes World's Most Innovative Companies ranking, making it both the highest-ranked IT</w:t>
      </w:r>
      <w:r>
        <w:rPr>
          <w:spacing w:val="-6"/>
          <w:sz w:val="28"/>
        </w:rPr>
        <w:t xml:space="preserve"> </w:t>
      </w:r>
      <w:r>
        <w:rPr>
          <w:sz w:val="28"/>
        </w:rPr>
        <w:t>services</w:t>
      </w:r>
      <w:r>
        <w:rPr>
          <w:spacing w:val="-2"/>
          <w:sz w:val="28"/>
        </w:rPr>
        <w:t xml:space="preserve"> </w:t>
      </w:r>
      <w:r>
        <w:rPr>
          <w:sz w:val="28"/>
        </w:rPr>
        <w:t>company</w:t>
      </w:r>
      <w:r>
        <w:rPr>
          <w:spacing w:val="-7"/>
          <w:sz w:val="28"/>
        </w:rPr>
        <w:t xml:space="preserve"> </w:t>
      </w:r>
      <w:r>
        <w:rPr>
          <w:sz w:val="28"/>
        </w:rPr>
        <w:t>and</w:t>
      </w:r>
      <w:r>
        <w:rPr>
          <w:spacing w:val="-4"/>
          <w:sz w:val="28"/>
        </w:rPr>
        <w:t xml:space="preserve"> </w:t>
      </w:r>
      <w:r>
        <w:rPr>
          <w:sz w:val="28"/>
        </w:rPr>
        <w:t>the</w:t>
      </w:r>
      <w:r>
        <w:rPr>
          <w:spacing w:val="-3"/>
          <w:sz w:val="28"/>
        </w:rPr>
        <w:t xml:space="preserve"> </w:t>
      </w:r>
      <w:r>
        <w:rPr>
          <w:sz w:val="28"/>
        </w:rPr>
        <w:t>top</w:t>
      </w:r>
      <w:r>
        <w:rPr>
          <w:spacing w:val="-4"/>
          <w:sz w:val="28"/>
        </w:rPr>
        <w:t xml:space="preserve"> </w:t>
      </w:r>
      <w:r>
        <w:rPr>
          <w:sz w:val="28"/>
        </w:rPr>
        <w:t>Indian</w:t>
      </w:r>
      <w:r>
        <w:rPr>
          <w:spacing w:val="-7"/>
          <w:sz w:val="28"/>
        </w:rPr>
        <w:t xml:space="preserve"> </w:t>
      </w:r>
      <w:r>
        <w:rPr>
          <w:sz w:val="28"/>
        </w:rPr>
        <w:t>company. As</w:t>
      </w:r>
      <w:r>
        <w:rPr>
          <w:spacing w:val="-2"/>
          <w:sz w:val="28"/>
        </w:rPr>
        <w:t xml:space="preserve"> </w:t>
      </w:r>
      <w:r>
        <w:rPr>
          <w:sz w:val="28"/>
        </w:rPr>
        <w:t>of</w:t>
      </w:r>
      <w:r>
        <w:rPr>
          <w:spacing w:val="-9"/>
          <w:sz w:val="28"/>
        </w:rPr>
        <w:t xml:space="preserve"> </w:t>
      </w:r>
      <w:r>
        <w:rPr>
          <w:sz w:val="28"/>
        </w:rPr>
        <w:t>2018,</w:t>
      </w:r>
      <w:r>
        <w:rPr>
          <w:spacing w:val="-1"/>
          <w:sz w:val="28"/>
        </w:rPr>
        <w:t xml:space="preserve"> </w:t>
      </w:r>
      <w:r>
        <w:rPr>
          <w:sz w:val="28"/>
        </w:rPr>
        <w:t>it</w:t>
      </w:r>
      <w:r>
        <w:rPr>
          <w:spacing w:val="-5"/>
          <w:sz w:val="28"/>
        </w:rPr>
        <w:t xml:space="preserve"> </w:t>
      </w:r>
      <w:r>
        <w:rPr>
          <w:sz w:val="28"/>
        </w:rPr>
        <w:t>is</w:t>
      </w:r>
      <w:r>
        <w:rPr>
          <w:spacing w:val="-2"/>
          <w:sz w:val="28"/>
        </w:rPr>
        <w:t xml:space="preserve"> </w:t>
      </w:r>
      <w:r>
        <w:rPr>
          <w:sz w:val="28"/>
        </w:rPr>
        <w:t>ranked</w:t>
      </w:r>
      <w:r>
        <w:rPr>
          <w:spacing w:val="-4"/>
          <w:sz w:val="28"/>
        </w:rPr>
        <w:t xml:space="preserve"> </w:t>
      </w:r>
      <w:r>
        <w:rPr>
          <w:sz w:val="28"/>
        </w:rPr>
        <w:t>eleventh</w:t>
      </w:r>
      <w:r>
        <w:rPr>
          <w:spacing w:val="-7"/>
          <w:sz w:val="28"/>
        </w:rPr>
        <w:t xml:space="preserve"> </w:t>
      </w:r>
      <w:r>
        <w:rPr>
          <w:sz w:val="28"/>
        </w:rPr>
        <w:t>on</w:t>
      </w:r>
      <w:r>
        <w:rPr>
          <w:spacing w:val="-4"/>
          <w:sz w:val="28"/>
        </w:rPr>
        <w:t xml:space="preserve"> </w:t>
      </w:r>
      <w:r>
        <w:rPr>
          <w:sz w:val="28"/>
        </w:rPr>
        <w:t>the Fortune India 500 list.In April 2018, TCS became the first Indian IT company to reach</w:t>
      </w:r>
    </w:p>
    <w:p>
      <w:pPr>
        <w:spacing w:before="0"/>
        <w:ind w:left="0" w:right="0" w:firstLine="0"/>
        <w:jc w:val="left"/>
        <w:rPr>
          <w:sz w:val="28"/>
        </w:rPr>
      </w:pPr>
      <w:r>
        <w:rPr>
          <w:sz w:val="28"/>
        </w:rPr>
        <w:t>$100 billion in market capitalisation and second Indian company ever (after Reliance Industries achieved it in 2007) after its market capitalisation stood at ₹6.793 trillion (equivalent</w:t>
      </w:r>
      <w:r>
        <w:rPr>
          <w:spacing w:val="-3"/>
          <w:sz w:val="28"/>
        </w:rPr>
        <w:t xml:space="preserve"> </w:t>
      </w:r>
      <w:r>
        <w:rPr>
          <w:sz w:val="28"/>
        </w:rPr>
        <w:t>to</w:t>
      </w:r>
      <w:r>
        <w:rPr>
          <w:spacing w:val="-3"/>
          <w:sz w:val="28"/>
        </w:rPr>
        <w:t xml:space="preserve"> </w:t>
      </w:r>
      <w:r>
        <w:rPr>
          <w:sz w:val="28"/>
        </w:rPr>
        <w:t>₹7.3</w:t>
      </w:r>
      <w:r>
        <w:rPr>
          <w:spacing w:val="-3"/>
          <w:sz w:val="28"/>
        </w:rPr>
        <w:t xml:space="preserve"> </w:t>
      </w:r>
      <w:r>
        <w:rPr>
          <w:sz w:val="28"/>
        </w:rPr>
        <w:t>trillion</w:t>
      </w:r>
      <w:r>
        <w:rPr>
          <w:spacing w:val="-7"/>
          <w:sz w:val="28"/>
        </w:rPr>
        <w:t xml:space="preserve"> </w:t>
      </w:r>
      <w:r>
        <w:rPr>
          <w:sz w:val="28"/>
        </w:rPr>
        <w:t>or</w:t>
      </w:r>
      <w:r>
        <w:rPr>
          <w:spacing w:val="-4"/>
          <w:sz w:val="28"/>
        </w:rPr>
        <w:t xml:space="preserve"> </w:t>
      </w:r>
      <w:r>
        <w:rPr>
          <w:sz w:val="28"/>
        </w:rPr>
        <w:t>US$100</w:t>
      </w:r>
      <w:r>
        <w:rPr>
          <w:spacing w:val="-3"/>
          <w:sz w:val="28"/>
        </w:rPr>
        <w:t xml:space="preserve"> </w:t>
      </w:r>
      <w:r>
        <w:rPr>
          <w:sz w:val="28"/>
        </w:rPr>
        <w:t>billion</w:t>
      </w:r>
      <w:r>
        <w:rPr>
          <w:spacing w:val="-3"/>
          <w:sz w:val="28"/>
        </w:rPr>
        <w:t xml:space="preserve"> </w:t>
      </w:r>
      <w:r>
        <w:rPr>
          <w:sz w:val="28"/>
        </w:rPr>
        <w:t>in</w:t>
      </w:r>
      <w:r>
        <w:rPr>
          <w:spacing w:val="-8"/>
          <w:sz w:val="28"/>
        </w:rPr>
        <w:t xml:space="preserve"> </w:t>
      </w:r>
      <w:r>
        <w:rPr>
          <w:sz w:val="28"/>
        </w:rPr>
        <w:t>2019)</w:t>
      </w:r>
      <w:r>
        <w:rPr>
          <w:spacing w:val="-4"/>
          <w:sz w:val="28"/>
        </w:rPr>
        <w:t xml:space="preserve"> </w:t>
      </w:r>
      <w:r>
        <w:rPr>
          <w:sz w:val="28"/>
        </w:rPr>
        <w:t>on</w:t>
      </w:r>
      <w:r>
        <w:rPr>
          <w:spacing w:val="-7"/>
          <w:sz w:val="28"/>
        </w:rPr>
        <w:t xml:space="preserve"> </w:t>
      </w:r>
      <w:r>
        <w:rPr>
          <w:sz w:val="28"/>
        </w:rPr>
        <w:t>the</w:t>
      </w:r>
      <w:r>
        <w:rPr>
          <w:spacing w:val="-2"/>
          <w:sz w:val="28"/>
        </w:rPr>
        <w:t xml:space="preserve"> </w:t>
      </w:r>
      <w:r>
        <w:rPr>
          <w:sz w:val="28"/>
        </w:rPr>
        <w:t>Bombay</w:t>
      </w:r>
      <w:r>
        <w:rPr>
          <w:spacing w:val="-7"/>
          <w:sz w:val="28"/>
        </w:rPr>
        <w:t xml:space="preserve"> </w:t>
      </w:r>
      <w:r>
        <w:rPr>
          <w:sz w:val="28"/>
        </w:rPr>
        <w:t>Stock</w:t>
      </w:r>
      <w:r>
        <w:rPr>
          <w:spacing w:val="-2"/>
          <w:sz w:val="28"/>
        </w:rPr>
        <w:t xml:space="preserve"> </w:t>
      </w:r>
      <w:r>
        <w:rPr>
          <w:sz w:val="28"/>
        </w:rPr>
        <w:t>Exchange.</w:t>
      </w:r>
    </w:p>
    <w:p>
      <w:pPr>
        <w:spacing w:before="0" w:line="240" w:lineRule="auto"/>
        <w:rPr>
          <w:sz w:val="28"/>
        </w:rPr>
      </w:pPr>
    </w:p>
    <w:p>
      <w:pPr>
        <w:spacing w:before="0" w:line="240" w:lineRule="auto"/>
        <w:rPr>
          <w:sz w:val="28"/>
        </w:rPr>
      </w:pPr>
    </w:p>
    <w:p>
      <w:pPr>
        <w:spacing w:before="83" w:line="240" w:lineRule="auto"/>
        <w:rPr>
          <w:sz w:val="28"/>
        </w:rPr>
      </w:pPr>
    </w:p>
    <w:p>
      <w:pPr>
        <w:spacing w:before="0" w:line="240" w:lineRule="auto"/>
        <w:ind w:left="0" w:right="429" w:firstLine="0"/>
        <w:jc w:val="left"/>
        <w:rPr>
          <w:sz w:val="28"/>
        </w:rPr>
      </w:pPr>
      <w:r>
        <w:rPr>
          <w:sz w:val="28"/>
        </w:rPr>
        <w:t>In</w:t>
      </w:r>
      <w:r>
        <w:rPr>
          <w:spacing w:val="-7"/>
          <w:sz w:val="28"/>
        </w:rPr>
        <w:t xml:space="preserve"> </w:t>
      </w:r>
      <w:r>
        <w:rPr>
          <w:sz w:val="28"/>
        </w:rPr>
        <w:t>2016–2017, parent</w:t>
      </w:r>
      <w:r>
        <w:rPr>
          <w:spacing w:val="-3"/>
          <w:sz w:val="28"/>
        </w:rPr>
        <w:t xml:space="preserve"> </w:t>
      </w:r>
      <w:r>
        <w:rPr>
          <w:sz w:val="28"/>
        </w:rPr>
        <w:t>company</w:t>
      </w:r>
      <w:r>
        <w:rPr>
          <w:spacing w:val="-7"/>
          <w:sz w:val="28"/>
        </w:rPr>
        <w:t xml:space="preserve"> </w:t>
      </w:r>
      <w:r>
        <w:rPr>
          <w:sz w:val="28"/>
        </w:rPr>
        <w:t>Tata</w:t>
      </w:r>
      <w:r>
        <w:rPr>
          <w:spacing w:val="-2"/>
          <w:sz w:val="28"/>
        </w:rPr>
        <w:t xml:space="preserve"> </w:t>
      </w:r>
      <w:r>
        <w:rPr>
          <w:sz w:val="28"/>
        </w:rPr>
        <w:t>Sons</w:t>
      </w:r>
      <w:r>
        <w:rPr>
          <w:spacing w:val="-1"/>
          <w:sz w:val="28"/>
        </w:rPr>
        <w:t xml:space="preserve"> </w:t>
      </w:r>
      <w:r>
        <w:rPr>
          <w:sz w:val="28"/>
        </w:rPr>
        <w:t>owned</w:t>
      </w:r>
      <w:r>
        <w:rPr>
          <w:spacing w:val="-3"/>
          <w:sz w:val="28"/>
        </w:rPr>
        <w:t xml:space="preserve"> </w:t>
      </w:r>
      <w:r>
        <w:rPr>
          <w:sz w:val="28"/>
        </w:rPr>
        <w:t>72.05%</w:t>
      </w:r>
      <w:r>
        <w:rPr>
          <w:spacing w:val="-4"/>
          <w:sz w:val="28"/>
        </w:rPr>
        <w:t xml:space="preserve"> </w:t>
      </w:r>
      <w:r>
        <w:rPr>
          <w:sz w:val="28"/>
        </w:rPr>
        <w:t>of</w:t>
      </w:r>
      <w:r>
        <w:rPr>
          <w:spacing w:val="-9"/>
          <w:sz w:val="28"/>
        </w:rPr>
        <w:t xml:space="preserve"> </w:t>
      </w:r>
      <w:r>
        <w:rPr>
          <w:sz w:val="28"/>
        </w:rPr>
        <w:t>TCS</w:t>
      </w:r>
      <w:r>
        <w:rPr>
          <w:spacing w:val="-4"/>
          <w:sz w:val="28"/>
        </w:rPr>
        <w:t xml:space="preserve"> </w:t>
      </w:r>
      <w:r>
        <w:rPr>
          <w:sz w:val="28"/>
        </w:rPr>
        <w:t>and more</w:t>
      </w:r>
      <w:r>
        <w:rPr>
          <w:spacing w:val="-2"/>
          <w:sz w:val="28"/>
        </w:rPr>
        <w:t xml:space="preserve"> </w:t>
      </w:r>
      <w:r>
        <w:rPr>
          <w:sz w:val="28"/>
        </w:rPr>
        <w:t>than</w:t>
      </w:r>
      <w:r>
        <w:rPr>
          <w:spacing w:val="-7"/>
          <w:sz w:val="28"/>
        </w:rPr>
        <w:t xml:space="preserve"> </w:t>
      </w:r>
      <w:r>
        <w:rPr>
          <w:sz w:val="28"/>
        </w:rPr>
        <w:t>70%</w:t>
      </w:r>
      <w:r>
        <w:rPr>
          <w:spacing w:val="-4"/>
          <w:sz w:val="28"/>
        </w:rPr>
        <w:t xml:space="preserve"> </w:t>
      </w:r>
      <w:r>
        <w:rPr>
          <w:sz w:val="28"/>
        </w:rPr>
        <w:t>of Tata Sons'</w:t>
      </w:r>
      <w:r>
        <w:rPr>
          <w:spacing w:val="-3"/>
          <w:sz w:val="28"/>
        </w:rPr>
        <w:t xml:space="preserve"> </w:t>
      </w:r>
      <w:r>
        <w:rPr>
          <w:sz w:val="28"/>
        </w:rPr>
        <w:t>dividends were generated by TCS. In March 2018, Tata Sons decided to sell stocks of TCS worth $1.25 billion in a bulk deal.As of 15 September 2021, TCS has recorded a market capitalisation</w:t>
      </w:r>
      <w:r>
        <w:rPr>
          <w:spacing w:val="-1"/>
          <w:sz w:val="28"/>
        </w:rPr>
        <w:t xml:space="preserve"> </w:t>
      </w:r>
      <w:r>
        <w:rPr>
          <w:sz w:val="28"/>
        </w:rPr>
        <w:t>of</w:t>
      </w:r>
      <w:r>
        <w:rPr>
          <w:spacing w:val="-3"/>
          <w:sz w:val="28"/>
        </w:rPr>
        <w:t xml:space="preserve"> </w:t>
      </w:r>
      <w:r>
        <w:rPr>
          <w:sz w:val="28"/>
        </w:rPr>
        <w:t>US$200 billion, making it the first Indian</w:t>
      </w:r>
      <w:r>
        <w:rPr>
          <w:spacing w:val="-1"/>
          <w:sz w:val="28"/>
        </w:rPr>
        <w:t xml:space="preserve"> </w:t>
      </w:r>
      <w:r>
        <w:rPr>
          <w:sz w:val="28"/>
        </w:rPr>
        <w:t>IT firm</w:t>
      </w:r>
      <w:r>
        <w:rPr>
          <w:spacing w:val="-7"/>
          <w:sz w:val="28"/>
        </w:rPr>
        <w:t xml:space="preserve"> </w:t>
      </w:r>
      <w:r>
        <w:rPr>
          <w:sz w:val="28"/>
        </w:rPr>
        <w:t>to do so.</w:t>
      </w:r>
    </w:p>
    <w:p>
      <w:pPr>
        <w:spacing w:before="115" w:line="240" w:lineRule="auto"/>
        <w:rPr>
          <w:sz w:val="20"/>
        </w:rPr>
      </w:pPr>
      <w:r>
        <w:rPr>
          <w:sz w:val="20"/>
        </w:rPr>
        <w:drawing>
          <wp:anchor distT="0" distB="0" distL="0" distR="0" simplePos="0" relativeHeight="37" behindDoc="1" locked="0" layoutInCell="1" hidden="0" allowOverlap="1">
            <wp:simplePos x="0" y="0"/>
            <wp:positionH relativeFrom="page">
              <wp:posOffset>1530350</wp:posOffset>
            </wp:positionH>
            <wp:positionV relativeFrom="paragraph">
              <wp:posOffset>234903</wp:posOffset>
            </wp:positionV>
            <wp:extent cx="4567419" cy="2533650"/>
            <wp:effectExtent l="0" t="0" r="0" b="0"/>
            <wp:wrapTopAndBottom/>
            <wp:docPr id="6" name="图片 6" descr="Tata Consultancy Services (TCS) Share Price: Forecast, History, Chart And Target"/>
            <wp:cNvGraphicFramePr>
              <a:graphicFrameLocks noChangeAspect="0"/>
            </wp:cNvGraphicFramePr>
            <a:graphic>
              <a:graphicData uri="http://schemas.openxmlformats.org/drawingml/2006/picture">
                <pic:pic>
                  <pic:nvPicPr>
                    <pic:cNvPr id="8" name="图片 8"/>
                    <pic:cNvPicPr/>
                  </pic:nvPicPr>
                  <pic:blipFill>
                    <a:blip r:embed="rId4"/>
                    <a:stretch>
                      <a:fillRect/>
                    </a:stretch>
                  </pic:blipFill>
                  <pic:spPr>
                    <a:xfrm rot="0">
                      <a:off x="0" y="0"/>
                      <a:ext cx="4567419" cy="2533650"/>
                    </a:xfrm>
                    <a:prstGeom prst="rect"/>
                    <a:noFill/>
                    <a:ln w="12700" cmpd="sng" cap="flat">
                      <a:noFill/>
                      <a:prstDash val="solid"/>
                      <a:miter/>
                    </a:ln>
                  </pic:spPr>
                </pic:pic>
              </a:graphicData>
            </a:graphic>
          </wp:anchor>
        </w:drawing>
      </w:r>
    </w:p>
    <w:p>
      <w:pPr>
        <w:spacing w:before="23"/>
        <w:ind w:left="554" w:right="948" w:firstLine="0"/>
        <w:jc w:val="center"/>
        <w:rPr>
          <w:sz w:val="32"/>
        </w:rPr>
      </w:pPr>
      <w:r>
        <w:rPr>
          <w:b/>
          <w:sz w:val="32"/>
        </w:rPr>
        <w:t>Fig:-</w:t>
      </w:r>
      <w:r>
        <w:rPr>
          <w:sz w:val="32"/>
        </w:rPr>
        <w:t>Tcs</w:t>
      </w:r>
      <w:r>
        <w:rPr>
          <w:spacing w:val="-12"/>
          <w:sz w:val="32"/>
        </w:rPr>
        <w:t xml:space="preserve"> </w:t>
      </w:r>
      <w:r>
        <w:rPr>
          <w:sz w:val="32"/>
        </w:rPr>
        <w:t>Stock</w:t>
      </w:r>
      <w:r>
        <w:rPr>
          <w:spacing w:val="-9"/>
          <w:sz w:val="32"/>
        </w:rPr>
        <w:t xml:space="preserve"> </w:t>
      </w:r>
      <w:r>
        <w:rPr>
          <w:spacing w:val="-4"/>
          <w:sz w:val="32"/>
        </w:rPr>
        <w:t>Data</w:t>
      </w:r>
    </w:p>
    <w:p>
      <w:pPr>
        <w:spacing w:after="0"/>
        <w:jc w:val="center"/>
        <w:rPr>
          <w:sz w:val="32"/>
        </w:rPr>
        <w:sectPr>
          <w:pgSz w:w="12240" w:h="15840"/>
          <w:pgMar w:top="900" w:right="720" w:bottom="280" w:left="1080" w:header="0" w:footer="0" w:gutter="0"/>
          <w:pgBorders w:offsetFrom="page">
            <w:top w:val="single" w:sz="24" w:space="24" w:color="FF0000"/>
            <w:left w:val="single" w:sz="24" w:space="24" w:color="FF0000"/>
            <w:bottom w:val="single" w:sz="24" w:space="24" w:color="FF0000"/>
            <w:right w:val="single" w:sz="24" w:space="24" w:color="FF0000"/>
          </w:pgBorders>
          <w:docGrid w:linePitch="312" w:charSpace="0"/>
        </w:sectPr>
      </w:pPr>
    </w:p>
    <w:p>
      <w:pPr>
        <w:pStyle w:val="16"/>
        <w:spacing w:before="68"/>
        <w:ind w:left="612"/>
        <w:rPr>
          <w:u w:val="none"/>
        </w:rPr>
      </w:pPr>
      <w:bookmarkStart w:id="3" w:name="OBJECTIVE"/>
      <w:bookmarkEnd w:id="3"/>
      <w:r>
        <w:rPr>
          <w:spacing w:val="-2"/>
          <w:u w:val="single"/>
        </w:rPr>
        <w:t>OBJECTIVE</w:t>
      </w:r>
    </w:p>
    <w:p>
      <w:pPr>
        <w:spacing w:before="132" w:line="240" w:lineRule="auto"/>
        <w:rPr>
          <w:b/>
          <w:sz w:val="32"/>
        </w:rPr>
      </w:pPr>
    </w:p>
    <w:p>
      <w:pPr>
        <w:spacing w:before="1"/>
        <w:ind w:left="0" w:right="1654" w:firstLine="0"/>
        <w:jc w:val="left"/>
        <w:rPr>
          <w:b/>
          <w:sz w:val="32"/>
        </w:rPr>
      </w:pPr>
      <w:bookmarkStart w:id="4" w:name="Analyze the historical data of TCS stock"/>
      <w:bookmarkEnd w:id="4"/>
      <w:r>
        <w:rPr>
          <w:sz w:val="32"/>
        </w:rPr>
        <w:t>Analyze</w:t>
      </w:r>
      <w:r>
        <w:rPr>
          <w:spacing w:val="-5"/>
          <w:sz w:val="32"/>
        </w:rPr>
        <w:t xml:space="preserve"> </w:t>
      </w:r>
      <w:r>
        <w:rPr>
          <w:sz w:val="32"/>
        </w:rPr>
        <w:t>the</w:t>
      </w:r>
      <w:r>
        <w:rPr>
          <w:spacing w:val="-5"/>
          <w:sz w:val="32"/>
        </w:rPr>
        <w:t xml:space="preserve"> </w:t>
      </w:r>
      <w:r>
        <w:rPr>
          <w:sz w:val="32"/>
        </w:rPr>
        <w:t>historical</w:t>
      </w:r>
      <w:r>
        <w:rPr>
          <w:spacing w:val="-4"/>
          <w:sz w:val="32"/>
        </w:rPr>
        <w:t xml:space="preserve"> </w:t>
      </w:r>
      <w:r>
        <w:rPr>
          <w:sz w:val="32"/>
        </w:rPr>
        <w:t>data</w:t>
      </w:r>
      <w:r>
        <w:rPr>
          <w:spacing w:val="-5"/>
          <w:sz w:val="32"/>
        </w:rPr>
        <w:t xml:space="preserve"> </w:t>
      </w:r>
      <w:r>
        <w:rPr>
          <w:sz w:val="32"/>
        </w:rPr>
        <w:t>of</w:t>
      </w:r>
      <w:r>
        <w:rPr>
          <w:spacing w:val="-3"/>
          <w:sz w:val="32"/>
        </w:rPr>
        <w:t xml:space="preserve"> </w:t>
      </w:r>
      <w:r>
        <w:rPr>
          <w:sz w:val="32"/>
        </w:rPr>
        <w:t>TCS</w:t>
      </w:r>
      <w:r>
        <w:rPr>
          <w:spacing w:val="-3"/>
          <w:sz w:val="32"/>
        </w:rPr>
        <w:t xml:space="preserve"> </w:t>
      </w:r>
      <w:r>
        <w:rPr>
          <w:sz w:val="32"/>
        </w:rPr>
        <w:t>stock</w:t>
      </w:r>
      <w:r>
        <w:rPr>
          <w:spacing w:val="-4"/>
          <w:sz w:val="32"/>
        </w:rPr>
        <w:t xml:space="preserve"> </w:t>
      </w:r>
      <w:r>
        <w:rPr>
          <w:sz w:val="32"/>
        </w:rPr>
        <w:t>to</w:t>
      </w:r>
      <w:r>
        <w:rPr>
          <w:spacing w:val="-3"/>
          <w:sz w:val="32"/>
        </w:rPr>
        <w:t xml:space="preserve"> </w:t>
      </w:r>
      <w:r>
        <w:rPr>
          <w:sz w:val="32"/>
        </w:rPr>
        <w:t>gain</w:t>
      </w:r>
      <w:r>
        <w:rPr>
          <w:spacing w:val="-4"/>
          <w:sz w:val="32"/>
        </w:rPr>
        <w:t xml:space="preserve"> </w:t>
      </w:r>
      <w:r>
        <w:rPr>
          <w:sz w:val="32"/>
        </w:rPr>
        <w:t>insights</w:t>
      </w:r>
      <w:r>
        <w:rPr>
          <w:spacing w:val="-6"/>
          <w:sz w:val="32"/>
        </w:rPr>
        <w:t xml:space="preserve"> </w:t>
      </w:r>
      <w:r>
        <w:rPr>
          <w:sz w:val="32"/>
        </w:rPr>
        <w:t>into</w:t>
      </w:r>
      <w:r>
        <w:rPr>
          <w:spacing w:val="-3"/>
          <w:sz w:val="32"/>
        </w:rPr>
        <w:t xml:space="preserve"> </w:t>
      </w:r>
      <w:r>
        <w:rPr>
          <w:sz w:val="32"/>
        </w:rPr>
        <w:t>stock behavior, identify trends, and forecast future stock prices</w:t>
      </w:r>
      <w:r>
        <w:rPr>
          <w:b/>
          <w:sz w:val="32"/>
          <w:u w:val="single"/>
        </w:rPr>
        <w:t>.</w:t>
      </w:r>
    </w:p>
    <w:p>
      <w:pPr>
        <w:spacing w:before="144" w:line="240" w:lineRule="auto"/>
        <w:rPr>
          <w:b/>
          <w:sz w:val="32"/>
        </w:rPr>
      </w:pPr>
    </w:p>
    <w:p>
      <w:pPr>
        <w:spacing w:before="0"/>
        <w:ind w:left="0" w:right="0" w:firstLine="0"/>
        <w:jc w:val="left"/>
        <w:rPr>
          <w:b/>
          <w:sz w:val="32"/>
        </w:rPr>
      </w:pPr>
      <w:bookmarkStart w:id="5" w:name="Dataset Columns Explanation"/>
      <w:bookmarkEnd w:id="5"/>
      <w:r>
        <w:rPr>
          <w:b/>
          <w:sz w:val="32"/>
        </w:rPr>
        <w:t>Dataset</w:t>
      </w:r>
      <w:r>
        <w:rPr>
          <w:b/>
          <w:spacing w:val="-15"/>
          <w:sz w:val="32"/>
        </w:rPr>
        <w:t xml:space="preserve"> </w:t>
      </w:r>
      <w:r>
        <w:rPr>
          <w:b/>
          <w:sz w:val="32"/>
        </w:rPr>
        <w:t>Columns</w:t>
      </w:r>
      <w:r>
        <w:rPr>
          <w:b/>
          <w:spacing w:val="-9"/>
          <w:sz w:val="32"/>
        </w:rPr>
        <w:t xml:space="preserve"> </w:t>
      </w:r>
      <w:r>
        <w:rPr>
          <w:b/>
          <w:spacing w:val="-2"/>
          <w:sz w:val="32"/>
        </w:rPr>
        <w:t>Explanation</w:t>
      </w:r>
    </w:p>
    <w:p>
      <w:pPr>
        <w:spacing w:before="138" w:line="240" w:lineRule="auto"/>
        <w:rPr>
          <w:b/>
          <w:sz w:val="32"/>
        </w:rPr>
      </w:pPr>
    </w:p>
    <w:p>
      <w:pPr>
        <w:pStyle w:val="19"/>
        <w:numPr>
          <w:ilvl w:val="0"/>
          <w:numId w:val="2"/>
        </w:numPr>
        <w:tabs>
          <w:tab w:val="left" w:pos="359"/>
        </w:tabs>
        <w:spacing w:before="0" w:after="0" w:line="240" w:lineRule="auto"/>
        <w:ind w:left="359" w:right="0" w:hanging="359"/>
        <w:jc w:val="left"/>
        <w:rPr>
          <w:sz w:val="32"/>
        </w:rPr>
      </w:pPr>
      <w:bookmarkStart w:id="6" w:name=" Date- Date of trading data."/>
      <w:bookmarkEnd w:id="6"/>
      <w:r>
        <w:rPr>
          <w:sz w:val="32"/>
        </w:rPr>
        <w:t>Date-</w:t>
      </w:r>
      <w:r>
        <w:rPr>
          <w:spacing w:val="-6"/>
          <w:sz w:val="32"/>
        </w:rPr>
        <w:t xml:space="preserve"> </w:t>
      </w:r>
      <w:r>
        <w:rPr>
          <w:sz w:val="32"/>
        </w:rPr>
        <w:t>Date</w:t>
      </w:r>
      <w:r>
        <w:rPr>
          <w:spacing w:val="-7"/>
          <w:sz w:val="32"/>
        </w:rPr>
        <w:t xml:space="preserve"> </w:t>
      </w:r>
      <w:r>
        <w:rPr>
          <w:sz w:val="32"/>
        </w:rPr>
        <w:t>of</w:t>
      </w:r>
      <w:r>
        <w:rPr>
          <w:spacing w:val="-4"/>
          <w:sz w:val="32"/>
        </w:rPr>
        <w:t xml:space="preserve"> </w:t>
      </w:r>
      <w:r>
        <w:rPr>
          <w:sz w:val="32"/>
        </w:rPr>
        <w:t>trading</w:t>
      </w:r>
      <w:r>
        <w:rPr>
          <w:spacing w:val="-9"/>
          <w:sz w:val="32"/>
        </w:rPr>
        <w:t xml:space="preserve"> </w:t>
      </w:r>
      <w:r>
        <w:rPr>
          <w:spacing w:val="-4"/>
          <w:sz w:val="32"/>
        </w:rPr>
        <w:t>data.</w:t>
      </w:r>
    </w:p>
    <w:p>
      <w:pPr>
        <w:pStyle w:val="19"/>
        <w:numPr>
          <w:ilvl w:val="0"/>
          <w:numId w:val="2"/>
        </w:numPr>
        <w:tabs>
          <w:tab w:val="left" w:pos="359"/>
        </w:tabs>
        <w:spacing w:before="69" w:after="0" w:line="240" w:lineRule="auto"/>
        <w:ind w:left="359" w:right="0" w:hanging="359"/>
        <w:jc w:val="left"/>
        <w:rPr>
          <w:sz w:val="32"/>
        </w:rPr>
      </w:pPr>
      <w:bookmarkStart w:id="7" w:name=" Open- Opening stock price on that day."/>
      <w:bookmarkEnd w:id="7"/>
      <w:r>
        <w:rPr>
          <w:sz w:val="32"/>
        </w:rPr>
        <w:t>Open-</w:t>
      </w:r>
      <w:r>
        <w:rPr>
          <w:spacing w:val="-6"/>
          <w:sz w:val="32"/>
        </w:rPr>
        <w:t xml:space="preserve"> </w:t>
      </w:r>
      <w:r>
        <w:rPr>
          <w:sz w:val="32"/>
        </w:rPr>
        <w:t>Opening</w:t>
      </w:r>
      <w:r>
        <w:rPr>
          <w:spacing w:val="-6"/>
          <w:sz w:val="32"/>
        </w:rPr>
        <w:t xml:space="preserve"> </w:t>
      </w:r>
      <w:r>
        <w:rPr>
          <w:sz w:val="32"/>
        </w:rPr>
        <w:t>stock</w:t>
      </w:r>
      <w:r>
        <w:rPr>
          <w:spacing w:val="-7"/>
          <w:sz w:val="32"/>
        </w:rPr>
        <w:t xml:space="preserve"> </w:t>
      </w:r>
      <w:r>
        <w:rPr>
          <w:sz w:val="32"/>
        </w:rPr>
        <w:t>price</w:t>
      </w:r>
      <w:r>
        <w:rPr>
          <w:spacing w:val="-8"/>
          <w:sz w:val="32"/>
        </w:rPr>
        <w:t xml:space="preserve"> </w:t>
      </w:r>
      <w:r>
        <w:rPr>
          <w:sz w:val="32"/>
        </w:rPr>
        <w:t>on</w:t>
      </w:r>
      <w:r>
        <w:rPr>
          <w:spacing w:val="-2"/>
          <w:sz w:val="32"/>
        </w:rPr>
        <w:t xml:space="preserve"> </w:t>
      </w:r>
      <w:r>
        <w:rPr>
          <w:sz w:val="32"/>
        </w:rPr>
        <w:t>that</w:t>
      </w:r>
      <w:r>
        <w:rPr>
          <w:spacing w:val="-7"/>
          <w:sz w:val="32"/>
        </w:rPr>
        <w:t xml:space="preserve"> </w:t>
      </w:r>
      <w:r>
        <w:rPr>
          <w:spacing w:val="-4"/>
          <w:sz w:val="32"/>
        </w:rPr>
        <w:t>day.</w:t>
      </w:r>
    </w:p>
    <w:p>
      <w:pPr>
        <w:pStyle w:val="19"/>
        <w:numPr>
          <w:ilvl w:val="0"/>
          <w:numId w:val="2"/>
        </w:numPr>
        <w:tabs>
          <w:tab w:val="left" w:pos="359"/>
        </w:tabs>
        <w:spacing w:before="69" w:after="0" w:line="240" w:lineRule="auto"/>
        <w:ind w:left="359" w:right="0" w:hanging="359"/>
        <w:jc w:val="left"/>
        <w:rPr>
          <w:sz w:val="32"/>
        </w:rPr>
      </w:pPr>
      <w:bookmarkStart w:id="8" w:name=" High- Highest stock price of the day."/>
      <w:bookmarkEnd w:id="8"/>
      <w:r>
        <w:rPr>
          <w:sz w:val="32"/>
        </w:rPr>
        <w:t>High-</w:t>
      </w:r>
      <w:r>
        <w:rPr>
          <w:spacing w:val="-5"/>
          <w:sz w:val="32"/>
        </w:rPr>
        <w:t xml:space="preserve"> </w:t>
      </w:r>
      <w:r>
        <w:rPr>
          <w:sz w:val="32"/>
        </w:rPr>
        <w:t>Highest</w:t>
      </w:r>
      <w:r>
        <w:rPr>
          <w:spacing w:val="-3"/>
          <w:sz w:val="32"/>
        </w:rPr>
        <w:t xml:space="preserve"> </w:t>
      </w:r>
      <w:r>
        <w:rPr>
          <w:sz w:val="32"/>
        </w:rPr>
        <w:t>stock</w:t>
      </w:r>
      <w:r>
        <w:rPr>
          <w:spacing w:val="-7"/>
          <w:sz w:val="32"/>
        </w:rPr>
        <w:t xml:space="preserve"> </w:t>
      </w:r>
      <w:r>
        <w:rPr>
          <w:sz w:val="32"/>
        </w:rPr>
        <w:t>price</w:t>
      </w:r>
      <w:r>
        <w:rPr>
          <w:spacing w:val="-7"/>
          <w:sz w:val="32"/>
        </w:rPr>
        <w:t xml:space="preserve"> </w:t>
      </w:r>
      <w:r>
        <w:rPr>
          <w:sz w:val="32"/>
        </w:rPr>
        <w:t>of</w:t>
      </w:r>
      <w:r>
        <w:rPr>
          <w:spacing w:val="-6"/>
          <w:sz w:val="32"/>
        </w:rPr>
        <w:t xml:space="preserve"> </w:t>
      </w:r>
      <w:r>
        <w:rPr>
          <w:sz w:val="32"/>
        </w:rPr>
        <w:t>the</w:t>
      </w:r>
      <w:r>
        <w:rPr>
          <w:spacing w:val="-7"/>
          <w:sz w:val="32"/>
        </w:rPr>
        <w:t xml:space="preserve"> </w:t>
      </w:r>
      <w:r>
        <w:rPr>
          <w:spacing w:val="-4"/>
          <w:sz w:val="32"/>
        </w:rPr>
        <w:t>day.</w:t>
      </w:r>
    </w:p>
    <w:p>
      <w:pPr>
        <w:pStyle w:val="19"/>
        <w:numPr>
          <w:ilvl w:val="0"/>
          <w:numId w:val="2"/>
        </w:numPr>
        <w:tabs>
          <w:tab w:val="left" w:pos="359"/>
        </w:tabs>
        <w:spacing w:before="74" w:after="0" w:line="240" w:lineRule="auto"/>
        <w:ind w:left="359" w:right="0" w:hanging="359"/>
        <w:jc w:val="left"/>
        <w:rPr>
          <w:sz w:val="32"/>
        </w:rPr>
      </w:pPr>
      <w:bookmarkStart w:id="9" w:name=" Low- Lowest stock price of the day."/>
      <w:bookmarkEnd w:id="9"/>
      <w:r>
        <w:rPr>
          <w:sz w:val="32"/>
        </w:rPr>
        <w:t>Low-</w:t>
      </w:r>
      <w:r>
        <w:rPr>
          <w:spacing w:val="-2"/>
          <w:sz w:val="32"/>
        </w:rPr>
        <w:t xml:space="preserve"> </w:t>
      </w:r>
      <w:r>
        <w:rPr>
          <w:sz w:val="32"/>
        </w:rPr>
        <w:t>Lowest</w:t>
      </w:r>
      <w:r>
        <w:rPr>
          <w:spacing w:val="-4"/>
          <w:sz w:val="32"/>
        </w:rPr>
        <w:t xml:space="preserve"> </w:t>
      </w:r>
      <w:r>
        <w:rPr>
          <w:sz w:val="32"/>
        </w:rPr>
        <w:t>stock</w:t>
      </w:r>
      <w:r>
        <w:rPr>
          <w:spacing w:val="-6"/>
          <w:sz w:val="32"/>
        </w:rPr>
        <w:t xml:space="preserve"> </w:t>
      </w:r>
      <w:r>
        <w:rPr>
          <w:sz w:val="32"/>
        </w:rPr>
        <w:t>price</w:t>
      </w:r>
      <w:r>
        <w:rPr>
          <w:spacing w:val="-8"/>
          <w:sz w:val="32"/>
        </w:rPr>
        <w:t xml:space="preserve"> </w:t>
      </w:r>
      <w:r>
        <w:rPr>
          <w:sz w:val="32"/>
        </w:rPr>
        <w:t>of</w:t>
      </w:r>
      <w:r>
        <w:rPr>
          <w:spacing w:val="-6"/>
          <w:sz w:val="32"/>
        </w:rPr>
        <w:t xml:space="preserve"> </w:t>
      </w:r>
      <w:r>
        <w:rPr>
          <w:sz w:val="32"/>
        </w:rPr>
        <w:t>the</w:t>
      </w:r>
      <w:r>
        <w:rPr>
          <w:spacing w:val="-8"/>
          <w:sz w:val="32"/>
        </w:rPr>
        <w:t xml:space="preserve"> </w:t>
      </w:r>
      <w:r>
        <w:rPr>
          <w:spacing w:val="-4"/>
          <w:sz w:val="32"/>
        </w:rPr>
        <w:t>day.</w:t>
      </w:r>
    </w:p>
    <w:p>
      <w:pPr>
        <w:pStyle w:val="19"/>
        <w:numPr>
          <w:ilvl w:val="0"/>
          <w:numId w:val="2"/>
        </w:numPr>
        <w:tabs>
          <w:tab w:val="left" w:pos="441"/>
        </w:tabs>
        <w:spacing w:before="68" w:after="0" w:line="240" w:lineRule="auto"/>
        <w:ind w:left="441" w:right="0" w:hanging="441"/>
        <w:jc w:val="left"/>
        <w:rPr>
          <w:sz w:val="32"/>
        </w:rPr>
      </w:pPr>
      <w:bookmarkStart w:id="10" w:name="  Close- Closing stock price of the day"/>
      <w:bookmarkEnd w:id="10"/>
      <w:r>
        <w:rPr>
          <w:sz w:val="32"/>
        </w:rPr>
        <w:t>Close-</w:t>
      </w:r>
      <w:r>
        <w:rPr>
          <w:spacing w:val="-4"/>
          <w:sz w:val="32"/>
        </w:rPr>
        <w:t xml:space="preserve"> </w:t>
      </w:r>
      <w:r>
        <w:rPr>
          <w:sz w:val="32"/>
        </w:rPr>
        <w:t>Closing</w:t>
      </w:r>
      <w:r>
        <w:rPr>
          <w:spacing w:val="-5"/>
          <w:sz w:val="32"/>
        </w:rPr>
        <w:t xml:space="preserve"> </w:t>
      </w:r>
      <w:r>
        <w:rPr>
          <w:sz w:val="32"/>
        </w:rPr>
        <w:t>stock</w:t>
      </w:r>
      <w:r>
        <w:rPr>
          <w:spacing w:val="-6"/>
          <w:sz w:val="32"/>
        </w:rPr>
        <w:t xml:space="preserve"> </w:t>
      </w:r>
      <w:r>
        <w:rPr>
          <w:sz w:val="32"/>
        </w:rPr>
        <w:t>price</w:t>
      </w:r>
      <w:r>
        <w:rPr>
          <w:spacing w:val="-7"/>
          <w:sz w:val="32"/>
        </w:rPr>
        <w:t xml:space="preserve"> </w:t>
      </w:r>
      <w:r>
        <w:rPr>
          <w:sz w:val="32"/>
        </w:rPr>
        <w:t>of</w:t>
      </w:r>
      <w:r>
        <w:rPr>
          <w:spacing w:val="-5"/>
          <w:sz w:val="32"/>
        </w:rPr>
        <w:t xml:space="preserve"> </w:t>
      </w:r>
      <w:r>
        <w:rPr>
          <w:sz w:val="32"/>
        </w:rPr>
        <w:t>the</w:t>
      </w:r>
      <w:r>
        <w:rPr>
          <w:spacing w:val="-10"/>
          <w:sz w:val="32"/>
        </w:rPr>
        <w:t xml:space="preserve"> </w:t>
      </w:r>
      <w:r>
        <w:rPr>
          <w:spacing w:val="-4"/>
          <w:sz w:val="32"/>
        </w:rPr>
        <w:t>day.</w:t>
      </w:r>
    </w:p>
    <w:p>
      <w:pPr>
        <w:pStyle w:val="19"/>
        <w:numPr>
          <w:ilvl w:val="0"/>
          <w:numId w:val="2"/>
        </w:numPr>
        <w:tabs>
          <w:tab w:val="left" w:pos="359"/>
        </w:tabs>
        <w:spacing w:before="70" w:after="0" w:line="240" w:lineRule="auto"/>
        <w:ind w:left="359" w:right="0" w:hanging="359"/>
        <w:jc w:val="left"/>
        <w:rPr>
          <w:sz w:val="32"/>
        </w:rPr>
      </w:pPr>
      <w:bookmarkStart w:id="11" w:name=" Volume- Number of shares traded."/>
      <w:bookmarkEnd w:id="11"/>
      <w:r>
        <w:rPr>
          <w:sz w:val="32"/>
        </w:rPr>
        <w:t>Volume-</w:t>
      </w:r>
      <w:r>
        <w:rPr>
          <w:spacing w:val="-6"/>
          <w:sz w:val="32"/>
        </w:rPr>
        <w:t xml:space="preserve"> </w:t>
      </w:r>
      <w:r>
        <w:rPr>
          <w:sz w:val="32"/>
        </w:rPr>
        <w:t>Number</w:t>
      </w:r>
      <w:r>
        <w:rPr>
          <w:spacing w:val="-7"/>
          <w:sz w:val="32"/>
        </w:rPr>
        <w:t xml:space="preserve"> </w:t>
      </w:r>
      <w:r>
        <w:rPr>
          <w:sz w:val="32"/>
        </w:rPr>
        <w:t>of</w:t>
      </w:r>
      <w:r>
        <w:rPr>
          <w:spacing w:val="-7"/>
          <w:sz w:val="32"/>
        </w:rPr>
        <w:t xml:space="preserve"> </w:t>
      </w:r>
      <w:r>
        <w:rPr>
          <w:sz w:val="32"/>
        </w:rPr>
        <w:t>shares</w:t>
      </w:r>
      <w:r>
        <w:rPr>
          <w:spacing w:val="-5"/>
          <w:sz w:val="32"/>
        </w:rPr>
        <w:t xml:space="preserve"> </w:t>
      </w:r>
      <w:r>
        <w:rPr>
          <w:spacing w:val="-2"/>
          <w:sz w:val="32"/>
        </w:rPr>
        <w:t>traded.</w:t>
      </w:r>
    </w:p>
    <w:p>
      <w:pPr>
        <w:pStyle w:val="19"/>
        <w:numPr>
          <w:ilvl w:val="0"/>
          <w:numId w:val="2"/>
        </w:numPr>
        <w:tabs>
          <w:tab w:val="left" w:pos="441"/>
        </w:tabs>
        <w:spacing w:before="69" w:after="0" w:line="240" w:lineRule="auto"/>
        <w:ind w:left="441" w:right="0" w:hanging="441"/>
        <w:jc w:val="left"/>
        <w:rPr>
          <w:sz w:val="32"/>
        </w:rPr>
      </w:pPr>
      <w:bookmarkStart w:id="12" w:name="  Dividends- Dividends paid on the stoc"/>
      <w:bookmarkEnd w:id="12"/>
      <w:r>
        <w:rPr>
          <w:sz w:val="32"/>
        </w:rPr>
        <w:t>Dividends-</w:t>
      </w:r>
      <w:r>
        <w:rPr>
          <w:spacing w:val="-7"/>
          <w:sz w:val="32"/>
        </w:rPr>
        <w:t xml:space="preserve"> </w:t>
      </w:r>
      <w:r>
        <w:rPr>
          <w:sz w:val="32"/>
        </w:rPr>
        <w:t>Dividends</w:t>
      </w:r>
      <w:r>
        <w:rPr>
          <w:spacing w:val="-10"/>
          <w:sz w:val="32"/>
        </w:rPr>
        <w:t xml:space="preserve"> </w:t>
      </w:r>
      <w:r>
        <w:rPr>
          <w:sz w:val="32"/>
        </w:rPr>
        <w:t>paid</w:t>
      </w:r>
      <w:r>
        <w:rPr>
          <w:spacing w:val="-4"/>
          <w:sz w:val="32"/>
        </w:rPr>
        <w:t xml:space="preserve"> </w:t>
      </w:r>
      <w:r>
        <w:rPr>
          <w:sz w:val="32"/>
        </w:rPr>
        <w:t>on</w:t>
      </w:r>
      <w:r>
        <w:rPr>
          <w:spacing w:val="-8"/>
          <w:sz w:val="32"/>
        </w:rPr>
        <w:t xml:space="preserve"> </w:t>
      </w:r>
      <w:r>
        <w:rPr>
          <w:sz w:val="32"/>
        </w:rPr>
        <w:t>the</w:t>
      </w:r>
      <w:r>
        <w:rPr>
          <w:spacing w:val="-9"/>
          <w:sz w:val="32"/>
        </w:rPr>
        <w:t xml:space="preserve"> </w:t>
      </w:r>
      <w:r>
        <w:rPr>
          <w:spacing w:val="-2"/>
          <w:sz w:val="32"/>
        </w:rPr>
        <w:t>stock.</w:t>
      </w:r>
    </w:p>
    <w:p>
      <w:pPr>
        <w:pStyle w:val="19"/>
        <w:numPr>
          <w:ilvl w:val="0"/>
          <w:numId w:val="2"/>
        </w:numPr>
        <w:tabs>
          <w:tab w:val="left" w:pos="441"/>
        </w:tabs>
        <w:spacing w:before="69" w:after="0" w:line="240" w:lineRule="auto"/>
        <w:ind w:left="441" w:right="0" w:hanging="441"/>
        <w:jc w:val="left"/>
        <w:rPr>
          <w:sz w:val="32"/>
        </w:rPr>
      </w:pPr>
      <w:bookmarkStart w:id="13" w:name="  Stock Splits- Number of stock splits."/>
      <w:bookmarkEnd w:id="13"/>
      <w:r>
        <w:rPr>
          <w:sz w:val="32"/>
        </w:rPr>
        <w:t>Stock</w:t>
      </w:r>
      <w:r>
        <w:rPr>
          <w:spacing w:val="-4"/>
          <w:sz w:val="32"/>
        </w:rPr>
        <w:t xml:space="preserve"> </w:t>
      </w:r>
      <w:r>
        <w:rPr>
          <w:sz w:val="32"/>
        </w:rPr>
        <w:t>Splits-</w:t>
      </w:r>
      <w:r>
        <w:rPr>
          <w:spacing w:val="-6"/>
          <w:sz w:val="32"/>
        </w:rPr>
        <w:t xml:space="preserve"> </w:t>
      </w:r>
      <w:r>
        <w:rPr>
          <w:sz w:val="32"/>
        </w:rPr>
        <w:t>Number</w:t>
      </w:r>
      <w:r>
        <w:rPr>
          <w:spacing w:val="-7"/>
          <w:sz w:val="32"/>
        </w:rPr>
        <w:t xml:space="preserve"> </w:t>
      </w:r>
      <w:r>
        <w:rPr>
          <w:sz w:val="32"/>
        </w:rPr>
        <w:t>of</w:t>
      </w:r>
      <w:r>
        <w:rPr>
          <w:spacing w:val="-7"/>
          <w:sz w:val="32"/>
        </w:rPr>
        <w:t xml:space="preserve"> </w:t>
      </w:r>
      <w:r>
        <w:rPr>
          <w:sz w:val="32"/>
        </w:rPr>
        <w:t>stock</w:t>
      </w:r>
      <w:r>
        <w:rPr>
          <w:spacing w:val="-8"/>
          <w:sz w:val="32"/>
        </w:rPr>
        <w:t xml:space="preserve"> </w:t>
      </w:r>
      <w:r>
        <w:rPr>
          <w:spacing w:val="-2"/>
          <w:sz w:val="32"/>
        </w:rPr>
        <w:t>splits.</w:t>
      </w:r>
    </w:p>
    <w:p>
      <w:pPr>
        <w:spacing w:before="147" w:line="240" w:lineRule="auto"/>
        <w:rPr>
          <w:sz w:val="32"/>
        </w:rPr>
      </w:pPr>
    </w:p>
    <w:p>
      <w:pPr>
        <w:pStyle w:val="17"/>
        <w:ind w:left="3241"/>
        <w:rPr>
          <w:u w:val="none"/>
        </w:rPr>
      </w:pPr>
      <w:bookmarkStart w:id="14" w:name="Explanation Summary"/>
      <w:bookmarkEnd w:id="14"/>
      <w:r>
        <w:rPr>
          <w:u w:val="single"/>
        </w:rPr>
        <w:t>Explanation</w:t>
      </w:r>
      <w:r>
        <w:rPr>
          <w:spacing w:val="-12"/>
          <w:u w:val="single"/>
        </w:rPr>
        <w:t xml:space="preserve"> </w:t>
      </w:r>
      <w:r>
        <w:rPr>
          <w:spacing w:val="-2"/>
          <w:u w:val="single"/>
        </w:rPr>
        <w:t>Summary</w:t>
      </w:r>
    </w:p>
    <w:p>
      <w:pPr>
        <w:spacing w:before="133" w:line="240" w:lineRule="auto"/>
        <w:rPr>
          <w:b/>
          <w:sz w:val="32"/>
        </w:rPr>
      </w:pPr>
    </w:p>
    <w:p>
      <w:pPr>
        <w:spacing w:before="0"/>
        <w:ind w:left="0" w:right="1654" w:firstLine="0"/>
        <w:jc w:val="left"/>
        <w:rPr>
          <w:sz w:val="32"/>
        </w:rPr>
      </w:pPr>
      <w:bookmarkStart w:id="15" w:name="This project covers EDA, visualization, "/>
      <w:bookmarkEnd w:id="15"/>
      <w:r>
        <w:rPr>
          <w:sz w:val="32"/>
        </w:rPr>
        <w:t>This</w:t>
      </w:r>
      <w:r>
        <w:rPr>
          <w:spacing w:val="-10"/>
          <w:sz w:val="32"/>
        </w:rPr>
        <w:t xml:space="preserve"> </w:t>
      </w:r>
      <w:r>
        <w:rPr>
          <w:sz w:val="32"/>
        </w:rPr>
        <w:t>project</w:t>
      </w:r>
      <w:r>
        <w:rPr>
          <w:spacing w:val="-8"/>
          <w:sz w:val="32"/>
        </w:rPr>
        <w:t xml:space="preserve"> </w:t>
      </w:r>
      <w:r>
        <w:rPr>
          <w:sz w:val="32"/>
        </w:rPr>
        <w:t>covers</w:t>
      </w:r>
      <w:r>
        <w:rPr>
          <w:spacing w:val="-6"/>
          <w:sz w:val="32"/>
        </w:rPr>
        <w:t xml:space="preserve"> </w:t>
      </w:r>
      <w:r>
        <w:rPr>
          <w:sz w:val="32"/>
        </w:rPr>
        <w:t>EDA,</w:t>
      </w:r>
      <w:r>
        <w:rPr>
          <w:spacing w:val="-4"/>
          <w:sz w:val="32"/>
        </w:rPr>
        <w:t xml:space="preserve"> </w:t>
      </w:r>
      <w:r>
        <w:rPr>
          <w:sz w:val="32"/>
        </w:rPr>
        <w:t>visualization,</w:t>
      </w:r>
      <w:r>
        <w:rPr>
          <w:spacing w:val="-4"/>
          <w:sz w:val="32"/>
        </w:rPr>
        <w:t xml:space="preserve"> </w:t>
      </w:r>
      <w:r>
        <w:rPr>
          <w:sz w:val="32"/>
        </w:rPr>
        <w:t>feature</w:t>
      </w:r>
      <w:r>
        <w:rPr>
          <w:spacing w:val="-9"/>
          <w:sz w:val="32"/>
        </w:rPr>
        <w:t xml:space="preserve"> </w:t>
      </w:r>
      <w:r>
        <w:rPr>
          <w:sz w:val="32"/>
        </w:rPr>
        <w:t>engineering,</w:t>
      </w:r>
      <w:r>
        <w:rPr>
          <w:spacing w:val="-4"/>
          <w:sz w:val="32"/>
        </w:rPr>
        <w:t xml:space="preserve"> </w:t>
      </w:r>
      <w:r>
        <w:rPr>
          <w:sz w:val="32"/>
        </w:rPr>
        <w:t>and prediction modeling for TCS stock prices:</w:t>
      </w:r>
    </w:p>
    <w:p>
      <w:pPr>
        <w:spacing w:before="144" w:line="240" w:lineRule="auto"/>
        <w:rPr>
          <w:sz w:val="32"/>
        </w:rPr>
      </w:pPr>
    </w:p>
    <w:p>
      <w:pPr>
        <w:pStyle w:val="19"/>
        <w:numPr>
          <w:ilvl w:val="0"/>
          <w:numId w:val="2"/>
        </w:numPr>
        <w:tabs>
          <w:tab w:val="left" w:pos="359"/>
        </w:tabs>
        <w:spacing w:before="1" w:after="0" w:line="240" w:lineRule="auto"/>
        <w:ind w:left="359" w:right="0" w:hanging="359"/>
        <w:jc w:val="left"/>
        <w:rPr>
          <w:sz w:val="32"/>
        </w:rPr>
      </w:pPr>
      <w:bookmarkStart w:id="16" w:name=" EDA provides insights into the stock's"/>
      <w:bookmarkEnd w:id="16"/>
      <w:r>
        <w:rPr>
          <w:sz w:val="32"/>
        </w:rPr>
        <w:t>EDA</w:t>
      </w:r>
      <w:r>
        <w:rPr>
          <w:spacing w:val="-13"/>
          <w:sz w:val="32"/>
        </w:rPr>
        <w:t xml:space="preserve"> </w:t>
      </w:r>
      <w:r>
        <w:rPr>
          <w:sz w:val="32"/>
        </w:rPr>
        <w:t>provides</w:t>
      </w:r>
      <w:r>
        <w:rPr>
          <w:spacing w:val="-5"/>
          <w:sz w:val="32"/>
        </w:rPr>
        <w:t xml:space="preserve"> </w:t>
      </w:r>
      <w:r>
        <w:rPr>
          <w:sz w:val="32"/>
        </w:rPr>
        <w:t>insights</w:t>
      </w:r>
      <w:r>
        <w:rPr>
          <w:spacing w:val="-9"/>
          <w:sz w:val="32"/>
        </w:rPr>
        <w:t xml:space="preserve"> </w:t>
      </w:r>
      <w:r>
        <w:rPr>
          <w:sz w:val="32"/>
        </w:rPr>
        <w:t>into</w:t>
      </w:r>
      <w:r>
        <w:rPr>
          <w:spacing w:val="-7"/>
          <w:sz w:val="32"/>
        </w:rPr>
        <w:t xml:space="preserve"> </w:t>
      </w:r>
      <w:r>
        <w:rPr>
          <w:sz w:val="32"/>
        </w:rPr>
        <w:t>the</w:t>
      </w:r>
      <w:r>
        <w:rPr>
          <w:spacing w:val="-8"/>
          <w:sz w:val="32"/>
        </w:rPr>
        <w:t xml:space="preserve"> </w:t>
      </w:r>
      <w:r>
        <w:rPr>
          <w:sz w:val="32"/>
        </w:rPr>
        <w:t>stock's</w:t>
      </w:r>
      <w:r>
        <w:rPr>
          <w:spacing w:val="-9"/>
          <w:sz w:val="32"/>
        </w:rPr>
        <w:t xml:space="preserve"> </w:t>
      </w:r>
      <w:r>
        <w:rPr>
          <w:sz w:val="32"/>
        </w:rPr>
        <w:t>historical</w:t>
      </w:r>
      <w:r>
        <w:rPr>
          <w:spacing w:val="-7"/>
          <w:sz w:val="32"/>
        </w:rPr>
        <w:t xml:space="preserve"> </w:t>
      </w:r>
      <w:r>
        <w:rPr>
          <w:spacing w:val="-2"/>
          <w:sz w:val="32"/>
        </w:rPr>
        <w:t>patterns.</w:t>
      </w:r>
    </w:p>
    <w:p>
      <w:pPr>
        <w:pStyle w:val="19"/>
        <w:numPr>
          <w:ilvl w:val="0"/>
          <w:numId w:val="2"/>
        </w:numPr>
        <w:tabs>
          <w:tab w:val="left" w:pos="359"/>
        </w:tabs>
        <w:spacing w:before="68" w:after="0" w:line="240" w:lineRule="auto"/>
        <w:ind w:left="359" w:right="0" w:hanging="359"/>
        <w:jc w:val="left"/>
        <w:rPr>
          <w:sz w:val="32"/>
        </w:rPr>
      </w:pPr>
      <w:bookmarkStart w:id="17" w:name=" Moving Averages help smooth out price "/>
      <w:bookmarkEnd w:id="17"/>
      <w:r>
        <w:rPr>
          <w:sz w:val="32"/>
        </w:rPr>
        <w:t>Moving</w:t>
      </w:r>
      <w:r>
        <w:rPr>
          <w:spacing w:val="-11"/>
          <w:sz w:val="32"/>
        </w:rPr>
        <w:t xml:space="preserve"> </w:t>
      </w:r>
      <w:r>
        <w:rPr>
          <w:sz w:val="32"/>
        </w:rPr>
        <w:t>Averages</w:t>
      </w:r>
      <w:r>
        <w:rPr>
          <w:spacing w:val="-7"/>
          <w:sz w:val="32"/>
        </w:rPr>
        <w:t xml:space="preserve"> </w:t>
      </w:r>
      <w:r>
        <w:rPr>
          <w:sz w:val="32"/>
        </w:rPr>
        <w:t>help</w:t>
      </w:r>
      <w:r>
        <w:rPr>
          <w:spacing w:val="-5"/>
          <w:sz w:val="32"/>
        </w:rPr>
        <w:t xml:space="preserve"> </w:t>
      </w:r>
      <w:r>
        <w:rPr>
          <w:sz w:val="32"/>
        </w:rPr>
        <w:t>smooth</w:t>
      </w:r>
      <w:r>
        <w:rPr>
          <w:spacing w:val="-4"/>
          <w:sz w:val="32"/>
        </w:rPr>
        <w:t xml:space="preserve"> </w:t>
      </w:r>
      <w:r>
        <w:rPr>
          <w:sz w:val="32"/>
        </w:rPr>
        <w:t>out</w:t>
      </w:r>
      <w:r>
        <w:rPr>
          <w:spacing w:val="-9"/>
          <w:sz w:val="32"/>
        </w:rPr>
        <w:t xml:space="preserve"> </w:t>
      </w:r>
      <w:r>
        <w:rPr>
          <w:sz w:val="32"/>
        </w:rPr>
        <w:t>price</w:t>
      </w:r>
      <w:r>
        <w:rPr>
          <w:spacing w:val="-10"/>
          <w:sz w:val="32"/>
        </w:rPr>
        <w:t xml:space="preserve"> </w:t>
      </w:r>
      <w:r>
        <w:rPr>
          <w:spacing w:val="-2"/>
          <w:sz w:val="32"/>
        </w:rPr>
        <w:t>trends.</w:t>
      </w:r>
    </w:p>
    <w:p>
      <w:pPr>
        <w:pStyle w:val="19"/>
        <w:numPr>
          <w:ilvl w:val="0"/>
          <w:numId w:val="2"/>
        </w:numPr>
        <w:tabs>
          <w:tab w:val="left" w:pos="441"/>
        </w:tabs>
        <w:spacing w:before="70" w:after="0" w:line="240" w:lineRule="auto"/>
        <w:ind w:left="441" w:right="0" w:hanging="441"/>
        <w:jc w:val="left"/>
        <w:rPr>
          <w:sz w:val="32"/>
        </w:rPr>
      </w:pPr>
      <w:bookmarkStart w:id="18" w:name="  Linear Regression is used to predict "/>
      <w:bookmarkEnd w:id="18"/>
      <w:r>
        <w:rPr>
          <w:sz w:val="32"/>
        </w:rPr>
        <w:t>Linear</w:t>
      </w:r>
      <w:r>
        <w:rPr>
          <w:spacing w:val="-8"/>
          <w:sz w:val="32"/>
        </w:rPr>
        <w:t xml:space="preserve"> </w:t>
      </w:r>
      <w:r>
        <w:rPr>
          <w:sz w:val="32"/>
        </w:rPr>
        <w:t>Regression</w:t>
      </w:r>
      <w:r>
        <w:rPr>
          <w:spacing w:val="-4"/>
          <w:sz w:val="32"/>
        </w:rPr>
        <w:t xml:space="preserve"> </w:t>
      </w:r>
      <w:r>
        <w:rPr>
          <w:sz w:val="32"/>
        </w:rPr>
        <w:t>is</w:t>
      </w:r>
      <w:r>
        <w:rPr>
          <w:spacing w:val="-7"/>
          <w:sz w:val="32"/>
        </w:rPr>
        <w:t xml:space="preserve"> </w:t>
      </w:r>
      <w:r>
        <w:rPr>
          <w:sz w:val="32"/>
        </w:rPr>
        <w:t>used</w:t>
      </w:r>
      <w:r>
        <w:rPr>
          <w:spacing w:val="-4"/>
          <w:sz w:val="32"/>
        </w:rPr>
        <w:t xml:space="preserve"> </w:t>
      </w:r>
      <w:r>
        <w:rPr>
          <w:sz w:val="32"/>
        </w:rPr>
        <w:t>to</w:t>
      </w:r>
      <w:r>
        <w:rPr>
          <w:spacing w:val="-12"/>
          <w:sz w:val="32"/>
        </w:rPr>
        <w:t xml:space="preserve"> </w:t>
      </w:r>
      <w:r>
        <w:rPr>
          <w:sz w:val="32"/>
        </w:rPr>
        <w:t>predict</w:t>
      </w:r>
      <w:r>
        <w:rPr>
          <w:spacing w:val="-9"/>
          <w:sz w:val="32"/>
        </w:rPr>
        <w:t xml:space="preserve"> </w:t>
      </w:r>
      <w:r>
        <w:rPr>
          <w:sz w:val="32"/>
        </w:rPr>
        <w:t>closing</w:t>
      </w:r>
      <w:r>
        <w:rPr>
          <w:spacing w:val="-7"/>
          <w:sz w:val="32"/>
        </w:rPr>
        <w:t xml:space="preserve"> </w:t>
      </w:r>
      <w:r>
        <w:rPr>
          <w:spacing w:val="-2"/>
          <w:sz w:val="32"/>
        </w:rPr>
        <w:t>prices.</w:t>
      </w:r>
    </w:p>
    <w:p>
      <w:pPr>
        <w:pStyle w:val="19"/>
        <w:numPr>
          <w:ilvl w:val="0"/>
          <w:numId w:val="2"/>
        </w:numPr>
        <w:tabs>
          <w:tab w:val="left" w:pos="360"/>
        </w:tabs>
        <w:spacing w:before="69" w:after="0" w:line="240" w:lineRule="auto"/>
        <w:ind w:left="360" w:right="1225" w:hanging="360"/>
        <w:jc w:val="left"/>
        <w:rPr>
          <w:sz w:val="32"/>
        </w:rPr>
      </w:pPr>
      <w:bookmarkStart w:id="19" w:name=" Evaluation metrics help validate the m"/>
      <w:bookmarkEnd w:id="19"/>
      <w:r>
        <w:rPr>
          <w:sz w:val="32"/>
        </w:rPr>
        <w:t>Evaluation</w:t>
      </w:r>
      <w:r>
        <w:rPr>
          <w:spacing w:val="-5"/>
          <w:sz w:val="32"/>
        </w:rPr>
        <w:t xml:space="preserve"> </w:t>
      </w:r>
      <w:r>
        <w:rPr>
          <w:sz w:val="32"/>
        </w:rPr>
        <w:t>metrics</w:t>
      </w:r>
      <w:r>
        <w:rPr>
          <w:spacing w:val="-8"/>
          <w:sz w:val="32"/>
        </w:rPr>
        <w:t xml:space="preserve"> </w:t>
      </w:r>
      <w:r>
        <w:rPr>
          <w:sz w:val="32"/>
        </w:rPr>
        <w:t>help</w:t>
      </w:r>
      <w:r>
        <w:rPr>
          <w:spacing w:val="-1"/>
          <w:sz w:val="32"/>
        </w:rPr>
        <w:t xml:space="preserve"> </w:t>
      </w:r>
      <w:r>
        <w:rPr>
          <w:sz w:val="32"/>
        </w:rPr>
        <w:t>validate</w:t>
      </w:r>
      <w:r>
        <w:rPr>
          <w:spacing w:val="-7"/>
          <w:sz w:val="32"/>
        </w:rPr>
        <w:t xml:space="preserve"> </w:t>
      </w:r>
      <w:r>
        <w:rPr>
          <w:sz w:val="32"/>
        </w:rPr>
        <w:t>the</w:t>
      </w:r>
      <w:r>
        <w:rPr>
          <w:spacing w:val="-11"/>
          <w:sz w:val="32"/>
        </w:rPr>
        <w:t xml:space="preserve"> </w:t>
      </w:r>
      <w:r>
        <w:rPr>
          <w:sz w:val="32"/>
        </w:rPr>
        <w:t>model’s</w:t>
      </w:r>
      <w:r>
        <w:rPr>
          <w:spacing w:val="-4"/>
          <w:sz w:val="32"/>
        </w:rPr>
        <w:t xml:space="preserve"> </w:t>
      </w:r>
      <w:r>
        <w:rPr>
          <w:sz w:val="32"/>
        </w:rPr>
        <w:t>accuracy,</w:t>
      </w:r>
      <w:r>
        <w:rPr>
          <w:spacing w:val="-2"/>
          <w:sz w:val="32"/>
        </w:rPr>
        <w:t xml:space="preserve"> </w:t>
      </w:r>
      <w:r>
        <w:rPr>
          <w:sz w:val="32"/>
        </w:rPr>
        <w:t>giving</w:t>
      </w:r>
      <w:r>
        <w:rPr>
          <w:spacing w:val="-10"/>
          <w:sz w:val="32"/>
        </w:rPr>
        <w:t xml:space="preserve"> </w:t>
      </w:r>
      <w:r>
        <w:rPr>
          <w:sz w:val="32"/>
        </w:rPr>
        <w:t>insight into its reliability</w:t>
      </w:r>
    </w:p>
    <w:p>
      <w:pPr>
        <w:pStyle w:val="19"/>
        <w:spacing w:after="0" w:line="240" w:lineRule="auto"/>
        <w:jc w:val="left"/>
        <w:rPr>
          <w:sz w:val="32"/>
        </w:rPr>
        <w:sectPr>
          <w:pgSz w:w="12240" w:h="15840"/>
          <w:pgMar w:top="560" w:right="720" w:bottom="280" w:left="1080" w:header="0" w:footer="0" w:gutter="0"/>
          <w:pgBorders w:offsetFrom="page">
            <w:top w:val="single" w:sz="24" w:space="24" w:color="FF0000"/>
            <w:left w:val="single" w:sz="24" w:space="24" w:color="FF0000"/>
            <w:bottom w:val="single" w:sz="24" w:space="24" w:color="FF0000"/>
            <w:right w:val="single" w:sz="24" w:space="24" w:color="FF0000"/>
          </w:pgBorders>
          <w:docGrid w:linePitch="312" w:charSpace="0"/>
        </w:sectPr>
      </w:pPr>
    </w:p>
    <w:p>
      <w:pPr>
        <w:pStyle w:val="17"/>
        <w:spacing w:before="68"/>
        <w:ind w:left="614" w:right="948"/>
        <w:jc w:val="center"/>
        <w:rPr>
          <w:u w:val="none"/>
        </w:rPr>
      </w:pPr>
      <w:bookmarkStart w:id="20" w:name="Import Required Libraries"/>
      <w:bookmarkEnd w:id="20"/>
      <w:r>
        <w:rPr>
          <w:u w:val="single"/>
        </w:rPr>
        <w:t>Import</w:t>
      </w:r>
      <w:r>
        <w:rPr>
          <w:spacing w:val="-9"/>
          <w:u w:val="single"/>
        </w:rPr>
        <w:t xml:space="preserve"> </w:t>
      </w:r>
      <w:r>
        <w:rPr>
          <w:u w:val="single"/>
        </w:rPr>
        <w:t>Required</w:t>
      </w:r>
      <w:r>
        <w:rPr>
          <w:spacing w:val="-12"/>
          <w:u w:val="single"/>
        </w:rPr>
        <w:t xml:space="preserve"> </w:t>
      </w:r>
      <w:r>
        <w:rPr>
          <w:spacing w:val="-2"/>
          <w:u w:val="single"/>
        </w:rPr>
        <w:t>Libraries</w:t>
      </w:r>
    </w:p>
    <w:p>
      <w:pPr>
        <w:spacing w:before="0" w:line="240" w:lineRule="auto"/>
        <w:rPr>
          <w:b/>
          <w:sz w:val="26"/>
        </w:rPr>
      </w:pPr>
    </w:p>
    <w:p>
      <w:pPr>
        <w:spacing w:before="65" w:line="240" w:lineRule="auto"/>
        <w:rPr>
          <w:b/>
          <w:sz w:val="26"/>
        </w:rPr>
      </w:pPr>
    </w:p>
    <w:p>
      <w:pPr>
        <w:pStyle w:val="15"/>
        <w:spacing w:line="396" w:lineRule="auto"/>
        <w:ind w:right="7362"/>
      </w:pPr>
      <w:bookmarkStart w:id="21" w:name="# import python libraries"/>
      <w:bookmarkEnd w:id="21"/>
      <w:r>
        <w:rPr>
          <w:color w:val="4F81BC"/>
        </w:rPr>
        <w:t>#</w:t>
      </w:r>
      <w:r>
        <w:rPr>
          <w:color w:val="4F81BC"/>
          <w:spacing w:val="-14"/>
        </w:rPr>
        <w:t xml:space="preserve"> </w:t>
      </w:r>
      <w:r>
        <w:rPr>
          <w:color w:val="4F81BC"/>
        </w:rPr>
        <w:t>import</w:t>
      </w:r>
      <w:r>
        <w:rPr>
          <w:color w:val="4F81BC"/>
          <w:spacing w:val="-11"/>
        </w:rPr>
        <w:t xml:space="preserve"> </w:t>
      </w:r>
      <w:r>
        <w:rPr>
          <w:color w:val="4F81BC"/>
        </w:rPr>
        <w:t>python</w:t>
      </w:r>
      <w:r>
        <w:rPr>
          <w:color w:val="4F81BC"/>
          <w:spacing w:val="-11"/>
        </w:rPr>
        <w:t xml:space="preserve"> </w:t>
      </w:r>
      <w:r>
        <w:rPr>
          <w:color w:val="4F81BC"/>
        </w:rPr>
        <w:t xml:space="preserve">libraries </w:t>
      </w:r>
      <w:bookmarkStart w:id="22" w:name="import numpy as np"/>
      <w:bookmarkEnd w:id="22"/>
      <w:r>
        <w:rPr>
          <w:color w:val="4F81BC"/>
        </w:rPr>
        <w:t xml:space="preserve">import numpy as np </w:t>
      </w:r>
      <w:bookmarkStart w:id="23" w:name="import pandas as pd"/>
      <w:bookmarkEnd w:id="23"/>
      <w:r>
        <w:rPr>
          <w:color w:val="4F81BC"/>
        </w:rPr>
        <w:t>import pandas as pd</w:t>
      </w:r>
    </w:p>
    <w:p>
      <w:pPr>
        <w:pStyle w:val="15"/>
        <w:spacing w:before="3"/>
      </w:pPr>
      <w:bookmarkStart w:id="24" w:name="import matplotlib.pyplot as plt # visual"/>
      <w:bookmarkEnd w:id="24"/>
      <w:r>
        <w:rPr>
          <w:color w:val="4F81BC"/>
        </w:rPr>
        <w:t>import</w:t>
      </w:r>
      <w:r>
        <w:rPr>
          <w:color w:val="4F81BC"/>
          <w:spacing w:val="-9"/>
        </w:rPr>
        <w:t xml:space="preserve"> </w:t>
      </w:r>
      <w:r>
        <w:rPr>
          <w:color w:val="4F81BC"/>
        </w:rPr>
        <w:t>matplotlib.pyplot</w:t>
      </w:r>
      <w:r>
        <w:rPr>
          <w:color w:val="4F81BC"/>
          <w:spacing w:val="-10"/>
        </w:rPr>
        <w:t xml:space="preserve"> </w:t>
      </w:r>
      <w:r>
        <w:rPr>
          <w:color w:val="4F81BC"/>
        </w:rPr>
        <w:t>as</w:t>
      </w:r>
      <w:r>
        <w:rPr>
          <w:color w:val="4F81BC"/>
          <w:spacing w:val="-14"/>
        </w:rPr>
        <w:t xml:space="preserve"> </w:t>
      </w:r>
      <w:r>
        <w:rPr>
          <w:color w:val="4F81BC"/>
        </w:rPr>
        <w:t>plt</w:t>
      </w:r>
      <w:r>
        <w:rPr>
          <w:color w:val="4F81BC"/>
          <w:spacing w:val="-10"/>
        </w:rPr>
        <w:t xml:space="preserve"> </w:t>
      </w:r>
      <w:r>
        <w:rPr>
          <w:color w:val="4F81BC"/>
        </w:rPr>
        <w:t>#</w:t>
      </w:r>
      <w:r>
        <w:rPr>
          <w:color w:val="4F81BC"/>
          <w:spacing w:val="-12"/>
        </w:rPr>
        <w:t xml:space="preserve"> </w:t>
      </w:r>
      <w:r>
        <w:rPr>
          <w:color w:val="4F81BC"/>
        </w:rPr>
        <w:t>visualizing</w:t>
      </w:r>
      <w:r>
        <w:rPr>
          <w:color w:val="4F81BC"/>
          <w:spacing w:val="-10"/>
        </w:rPr>
        <w:t xml:space="preserve"> </w:t>
      </w:r>
      <w:r>
        <w:rPr>
          <w:color w:val="4F81BC"/>
          <w:spacing w:val="-4"/>
        </w:rPr>
        <w:t>data</w:t>
      </w:r>
    </w:p>
    <w:p>
      <w:pPr>
        <w:pStyle w:val="15"/>
        <w:spacing w:before="12" w:line="504" w:lineRule="exact"/>
        <w:ind w:right="7362"/>
      </w:pPr>
      <w:bookmarkStart w:id="25" w:name="%matplotlib inline"/>
      <w:bookmarkEnd w:id="25"/>
      <w:r>
        <w:rPr>
          <w:color w:val="4F81BC"/>
        </w:rPr>
        <w:t xml:space="preserve">%matplotlib inline </w:t>
      </w:r>
      <w:bookmarkStart w:id="26" w:name="import seaborn as sns"/>
      <w:bookmarkEnd w:id="26"/>
      <w:r>
        <w:rPr>
          <w:color w:val="4F81BC"/>
        </w:rPr>
        <w:t>import</w:t>
      </w:r>
      <w:r>
        <w:rPr>
          <w:color w:val="4F81BC"/>
          <w:spacing w:val="-13"/>
        </w:rPr>
        <w:t xml:space="preserve"> </w:t>
      </w:r>
      <w:r>
        <w:rPr>
          <w:color w:val="4F81BC"/>
        </w:rPr>
        <w:t>seaborn</w:t>
      </w:r>
      <w:r>
        <w:rPr>
          <w:color w:val="4F81BC"/>
          <w:spacing w:val="-13"/>
        </w:rPr>
        <w:t xml:space="preserve"> </w:t>
      </w:r>
      <w:r>
        <w:rPr>
          <w:color w:val="4F81BC"/>
        </w:rPr>
        <w:t>as</w:t>
      </w:r>
      <w:r>
        <w:rPr>
          <w:color w:val="4F81BC"/>
          <w:spacing w:val="-14"/>
        </w:rPr>
        <w:t xml:space="preserve"> </w:t>
      </w:r>
      <w:r>
        <w:rPr>
          <w:color w:val="4F81BC"/>
        </w:rPr>
        <w:t>sns</w:t>
      </w:r>
    </w:p>
    <w:p>
      <w:pPr>
        <w:pStyle w:val="17"/>
        <w:spacing w:line="356" w:lineRule="exact"/>
        <w:ind w:left="593" w:right="948"/>
        <w:jc w:val="center"/>
        <w:rPr>
          <w:u w:val="none"/>
        </w:rPr>
      </w:pPr>
      <w:r>
        <w:rPr>
          <w:u w:val="single"/>
        </w:rPr>
        <w:t>Load</w:t>
      </w:r>
      <w:r>
        <w:rPr>
          <w:spacing w:val="-3"/>
          <w:u w:val="single"/>
        </w:rPr>
        <w:t xml:space="preserve"> </w:t>
      </w:r>
      <w:r>
        <w:rPr>
          <w:u w:val="single"/>
        </w:rPr>
        <w:t>the</w:t>
      </w:r>
      <w:r>
        <w:rPr>
          <w:spacing w:val="-5"/>
          <w:u w:val="single"/>
        </w:rPr>
        <w:t xml:space="preserve"> </w:t>
      </w:r>
      <w:r>
        <w:rPr>
          <w:spacing w:val="-2"/>
          <w:u w:val="single"/>
        </w:rPr>
        <w:t>Dataset</w:t>
      </w:r>
    </w:p>
    <w:p>
      <w:pPr>
        <w:spacing w:before="272" w:line="240" w:lineRule="auto"/>
        <w:rPr>
          <w:b/>
          <w:sz w:val="26"/>
        </w:rPr>
      </w:pPr>
    </w:p>
    <w:p>
      <w:pPr>
        <w:pStyle w:val="15"/>
      </w:pPr>
      <w:bookmarkStart w:id="27" w:name="df = pd.read_csv('TCS_stock_info.csv', e"/>
      <w:bookmarkEnd w:id="27"/>
      <w:r>
        <w:rPr>
          <w:color w:val="4F81BC"/>
        </w:rPr>
        <w:t>df</w:t>
      </w:r>
      <w:r>
        <w:rPr>
          <w:color w:val="4F81BC"/>
          <w:spacing w:val="-14"/>
        </w:rPr>
        <w:t xml:space="preserve"> </w:t>
      </w:r>
      <w:r>
        <w:rPr>
          <w:color w:val="4F81BC"/>
        </w:rPr>
        <w:t>=</w:t>
      </w:r>
      <w:r>
        <w:rPr>
          <w:color w:val="4F81BC"/>
          <w:spacing w:val="-14"/>
        </w:rPr>
        <w:t xml:space="preserve"> </w:t>
      </w:r>
      <w:r>
        <w:rPr>
          <w:color w:val="4F81BC"/>
        </w:rPr>
        <w:t>pd.read_csv('TCS_stock_info.csv',</w:t>
      </w:r>
      <w:r>
        <w:rPr>
          <w:color w:val="4F81BC"/>
          <w:spacing w:val="-13"/>
        </w:rPr>
        <w:t xml:space="preserve"> </w:t>
      </w:r>
      <w:r>
        <w:rPr>
          <w:color w:val="4F81BC"/>
        </w:rPr>
        <w:t>encoding</w:t>
      </w:r>
      <w:r>
        <w:rPr>
          <w:color w:val="4F81BC"/>
          <w:spacing w:val="-15"/>
        </w:rPr>
        <w:t xml:space="preserve"> </w:t>
      </w:r>
      <w:r>
        <w:rPr>
          <w:color w:val="4F81BC"/>
        </w:rPr>
        <w:t>=</w:t>
      </w:r>
      <w:r>
        <w:rPr>
          <w:color w:val="4F81BC"/>
          <w:spacing w:val="-14"/>
        </w:rPr>
        <w:t xml:space="preserve"> </w:t>
      </w:r>
      <w:r>
        <w:rPr>
          <w:color w:val="4F81BC"/>
          <w:spacing w:val="-2"/>
        </w:rPr>
        <w:t>'unicode_escape')</w:t>
      </w:r>
    </w:p>
    <w:p>
      <w:pPr>
        <w:pStyle w:val="15"/>
      </w:pPr>
    </w:p>
    <w:p>
      <w:pPr>
        <w:pStyle w:val="15"/>
        <w:spacing w:before="94"/>
      </w:pPr>
    </w:p>
    <w:p>
      <w:pPr>
        <w:pStyle w:val="15"/>
        <w:spacing w:before="1"/>
      </w:pPr>
      <w:bookmarkStart w:id="28" w:name="df.shape"/>
      <w:bookmarkEnd w:id="28"/>
      <w:r>
        <w:rPr>
          <w:color w:val="4F81BC"/>
          <w:spacing w:val="-2"/>
        </w:rPr>
        <w:t>df.shape</w:t>
      </w:r>
    </w:p>
    <w:p>
      <w:pPr>
        <w:spacing w:before="250"/>
        <w:ind w:left="0" w:right="0" w:firstLine="0"/>
        <w:jc w:val="left"/>
        <w:rPr>
          <w:sz w:val="22"/>
        </w:rPr>
      </w:pPr>
      <w:r>
        <w:rPr>
          <w:spacing w:val="-2"/>
          <w:sz w:val="22"/>
          <w:u w:val="single"/>
        </w:rPr>
        <w:t>OUTPUT</w:t>
      </w:r>
    </w:p>
    <w:p>
      <w:pPr>
        <w:spacing w:before="251"/>
        <w:ind w:left="0" w:right="0" w:firstLine="0"/>
        <w:jc w:val="left"/>
        <w:rPr>
          <w:sz w:val="22"/>
        </w:rPr>
      </w:pPr>
      <w:r>
        <w:rPr>
          <w:sz w:val="22"/>
        </w:rPr>
        <w:t>(150,</w:t>
      </w:r>
      <w:r>
        <w:rPr>
          <w:spacing w:val="3"/>
          <w:sz w:val="22"/>
        </w:rPr>
        <w:t xml:space="preserve"> </w:t>
      </w:r>
      <w:r>
        <w:rPr>
          <w:spacing w:val="-5"/>
          <w:sz w:val="22"/>
        </w:rPr>
        <w:t>2)</w:t>
      </w:r>
    </w:p>
    <w:p>
      <w:pPr>
        <w:spacing w:before="0" w:line="240" w:lineRule="auto"/>
        <w:rPr>
          <w:sz w:val="22"/>
        </w:rPr>
      </w:pPr>
    </w:p>
    <w:p>
      <w:pPr>
        <w:spacing w:before="0" w:line="240" w:lineRule="auto"/>
        <w:rPr>
          <w:sz w:val="22"/>
        </w:rPr>
      </w:pPr>
    </w:p>
    <w:p>
      <w:pPr>
        <w:spacing w:before="0" w:line="240" w:lineRule="auto"/>
        <w:rPr>
          <w:sz w:val="22"/>
        </w:rPr>
      </w:pPr>
    </w:p>
    <w:p>
      <w:pPr>
        <w:spacing w:before="0" w:line="240" w:lineRule="auto"/>
        <w:rPr>
          <w:sz w:val="22"/>
        </w:rPr>
      </w:pPr>
    </w:p>
    <w:p>
      <w:pPr>
        <w:spacing w:before="0" w:line="240" w:lineRule="auto"/>
        <w:rPr>
          <w:sz w:val="22"/>
        </w:rPr>
      </w:pPr>
    </w:p>
    <w:p>
      <w:pPr>
        <w:spacing w:before="204" w:line="240" w:lineRule="auto"/>
        <w:rPr>
          <w:sz w:val="22"/>
        </w:rPr>
      </w:pPr>
    </w:p>
    <w:p>
      <w:pPr>
        <w:pStyle w:val="15"/>
      </w:pPr>
      <w:bookmarkStart w:id="29" w:name="df.head()"/>
      <w:bookmarkEnd w:id="29"/>
      <w:r>
        <w:rPr>
          <w:color w:val="4F81BC"/>
          <w:spacing w:val="-2"/>
        </w:rPr>
        <w:t>df.head()</w:t>
      </w:r>
    </w:p>
    <w:p>
      <w:pPr>
        <w:pStyle w:val="15"/>
      </w:pPr>
    </w:p>
    <w:p>
      <w:pPr>
        <w:pStyle w:val="15"/>
      </w:pPr>
    </w:p>
    <w:p>
      <w:pPr>
        <w:pStyle w:val="15"/>
        <w:spacing w:before="90"/>
      </w:pPr>
    </w:p>
    <w:p>
      <w:pPr>
        <w:spacing w:before="1" w:after="4"/>
        <w:ind w:left="0" w:right="0" w:firstLine="0"/>
        <w:jc w:val="left"/>
        <w:rPr>
          <w:sz w:val="22"/>
        </w:rPr>
      </w:pPr>
      <w:r>
        <w:rPr>
          <w:spacing w:val="-2"/>
          <w:sz w:val="22"/>
          <w:u w:val="single"/>
        </w:rPr>
        <w:t>OUTPUT</w:t>
      </w:r>
    </w:p>
    <w:p>
      <w:pPr>
        <w:spacing w:line="240" w:lineRule="auto"/>
        <w:ind w:left="0" w:right="0" w:firstLine="0"/>
        <w:rPr>
          <w:sz w:val="20"/>
        </w:rPr>
      </w:pPr>
      <w:r>
        <w:rPr>
          <w:sz w:val="20"/>
        </w:rPr>
        <w:drawing>
          <wp:inline distT="0" distB="0" distL="0" distR="0">
            <wp:extent cx="5237170" cy="2271711"/>
            <wp:effectExtent l="0" t="0" r="0" b="0"/>
            <wp:docPr id="9" name="图片 9"/>
            <wp:cNvGraphicFramePr>
              <a:graphicFrameLocks noChangeAspect="0"/>
            </wp:cNvGraphicFramePr>
            <a:graphic>
              <a:graphicData uri="http://schemas.openxmlformats.org/drawingml/2006/picture">
                <pic:pic>
                  <pic:nvPicPr>
                    <pic:cNvPr id="11" name="图片 11"/>
                    <pic:cNvPicPr/>
                  </pic:nvPicPr>
                  <pic:blipFill>
                    <a:blip r:embed="rId5"/>
                    <a:stretch>
                      <a:fillRect/>
                    </a:stretch>
                  </pic:blipFill>
                  <pic:spPr>
                    <a:xfrm rot="0">
                      <a:off x="0" y="0"/>
                      <a:ext cx="5237170" cy="2271711"/>
                    </a:xfrm>
                    <a:prstGeom prst="rect"/>
                    <a:noFill/>
                    <a:ln w="12700" cmpd="sng" cap="flat">
                      <a:noFill/>
                      <a:prstDash val="solid"/>
                      <a:miter/>
                    </a:ln>
                  </pic:spPr>
                </pic:pic>
              </a:graphicData>
            </a:graphic>
          </wp:inline>
        </w:drawing>
      </w:r>
    </w:p>
    <w:p>
      <w:pPr>
        <w:spacing w:after="0" w:line="240" w:lineRule="auto"/>
        <w:rPr>
          <w:sz w:val="20"/>
        </w:rPr>
        <w:sectPr>
          <w:pgSz w:w="12240" w:h="15840"/>
          <w:pgMar w:top="560" w:right="720" w:bottom="280" w:left="1080" w:header="0" w:footer="0" w:gutter="0"/>
          <w:pgBorders w:offsetFrom="page">
            <w:top w:val="single" w:sz="24" w:space="24" w:color="FF0000"/>
            <w:left w:val="single" w:sz="24" w:space="24" w:color="FF0000"/>
            <w:bottom w:val="single" w:sz="24" w:space="24" w:color="FF0000"/>
            <w:right w:val="single" w:sz="24" w:space="24" w:color="FF0000"/>
          </w:pgBorders>
          <w:docGrid w:linePitch="312" w:charSpace="0"/>
        </w:sectPr>
      </w:pPr>
    </w:p>
    <w:p>
      <w:pPr>
        <w:pStyle w:val="15"/>
        <w:spacing w:before="69"/>
      </w:pPr>
      <w:r>
        <w:rPr>
          <w:color w:val="4F81BC"/>
          <w:spacing w:val="-2"/>
        </w:rPr>
        <w:t>df.head(10)</w:t>
      </w:r>
    </w:p>
    <w:p>
      <w:pPr>
        <w:pStyle w:val="15"/>
        <w:spacing w:before="197"/>
      </w:pPr>
    </w:p>
    <w:p>
      <w:pPr>
        <w:spacing w:before="0"/>
        <w:ind w:left="0" w:right="0" w:firstLine="0"/>
        <w:jc w:val="left"/>
        <w:rPr>
          <w:sz w:val="28"/>
        </w:rPr>
      </w:pPr>
      <w:r>
        <w:rPr>
          <w:spacing w:val="-2"/>
          <w:sz w:val="28"/>
          <w:u w:val="single"/>
        </w:rPr>
        <w:t>OUTPUT</w:t>
      </w:r>
    </w:p>
    <w:p>
      <w:pPr>
        <w:spacing w:before="0" w:line="240" w:lineRule="auto"/>
        <w:rPr>
          <w:sz w:val="20"/>
        </w:rPr>
      </w:pPr>
    </w:p>
    <w:p>
      <w:pPr>
        <w:spacing w:before="0" w:line="240" w:lineRule="auto"/>
        <w:rPr>
          <w:sz w:val="20"/>
        </w:rPr>
      </w:pPr>
    </w:p>
    <w:p>
      <w:pPr>
        <w:spacing w:before="26" w:line="240" w:lineRule="auto"/>
        <w:rPr>
          <w:sz w:val="20"/>
        </w:rPr>
      </w:pPr>
      <w:r>
        <w:rPr>
          <w:sz w:val="20"/>
        </w:rPr>
        <w:drawing>
          <wp:anchor distT="0" distB="0" distL="0" distR="0" simplePos="0" relativeHeight="38" behindDoc="1" locked="0" layoutInCell="1" hidden="0" allowOverlap="1">
            <wp:simplePos x="0" y="0"/>
            <wp:positionH relativeFrom="page">
              <wp:posOffset>685800</wp:posOffset>
            </wp:positionH>
            <wp:positionV relativeFrom="paragraph">
              <wp:posOffset>178331</wp:posOffset>
            </wp:positionV>
            <wp:extent cx="4224718" cy="3095148"/>
            <wp:effectExtent l="0" t="0" r="0" b="0"/>
            <wp:wrapTopAndBottom/>
            <wp:docPr id="12" name="图片 12"/>
            <wp:cNvGraphicFramePr>
              <a:graphicFrameLocks noChangeAspect="0"/>
            </wp:cNvGraphicFramePr>
            <a:graphic>
              <a:graphicData uri="http://schemas.openxmlformats.org/drawingml/2006/picture">
                <pic:pic>
                  <pic:nvPicPr>
                    <pic:cNvPr id="14" name="图片 14"/>
                    <pic:cNvPicPr/>
                  </pic:nvPicPr>
                  <pic:blipFill>
                    <a:blip r:embed="rId6"/>
                    <a:stretch>
                      <a:fillRect/>
                    </a:stretch>
                  </pic:blipFill>
                  <pic:spPr>
                    <a:xfrm rot="0">
                      <a:off x="0" y="0"/>
                      <a:ext cx="4224718" cy="3095148"/>
                    </a:xfrm>
                    <a:prstGeom prst="rect"/>
                    <a:noFill/>
                    <a:ln w="12700" cmpd="sng" cap="flat">
                      <a:noFill/>
                      <a:prstDash val="solid"/>
                      <a:miter/>
                    </a:ln>
                  </pic:spPr>
                </pic:pic>
              </a:graphicData>
            </a:graphic>
          </wp:anchor>
        </w:drawing>
      </w:r>
    </w:p>
    <w:p>
      <w:pPr>
        <w:spacing w:before="0" w:line="240" w:lineRule="auto"/>
        <w:rPr>
          <w:sz w:val="26"/>
        </w:rPr>
      </w:pPr>
    </w:p>
    <w:p>
      <w:pPr>
        <w:spacing w:before="225" w:line="240" w:lineRule="auto"/>
        <w:rPr>
          <w:sz w:val="26"/>
        </w:rPr>
      </w:pPr>
    </w:p>
    <w:p>
      <w:pPr>
        <w:pStyle w:val="15"/>
      </w:pPr>
      <w:bookmarkStart w:id="30" w:name="df.info()"/>
      <w:bookmarkEnd w:id="30"/>
      <w:r>
        <w:rPr>
          <w:color w:val="4F81BC"/>
          <w:spacing w:val="-2"/>
        </w:rPr>
        <w:t>df.info()</w:t>
      </w:r>
    </w:p>
    <w:p>
      <w:pPr>
        <w:pStyle w:val="15"/>
        <w:spacing w:before="196"/>
      </w:pPr>
    </w:p>
    <w:p>
      <w:pPr>
        <w:spacing w:before="0"/>
        <w:ind w:left="0" w:right="0" w:firstLine="0"/>
        <w:jc w:val="left"/>
        <w:rPr>
          <w:sz w:val="22"/>
        </w:rPr>
      </w:pPr>
      <w:r>
        <w:rPr>
          <w:spacing w:val="-2"/>
          <w:sz w:val="22"/>
          <w:u w:val="single"/>
        </w:rPr>
        <w:t>OUTPUT</w:t>
      </w:r>
    </w:p>
    <w:p>
      <w:pPr>
        <w:spacing w:before="3" w:line="240" w:lineRule="auto"/>
        <w:rPr>
          <w:sz w:val="20"/>
        </w:rPr>
      </w:pPr>
      <w:r>
        <w:rPr>
          <w:sz w:val="20"/>
        </w:rPr>
        <w:drawing>
          <wp:anchor distT="0" distB="0" distL="0" distR="0" simplePos="0" relativeHeight="39" behindDoc="1" locked="0" layoutInCell="1" hidden="0" allowOverlap="1">
            <wp:simplePos x="0" y="0"/>
            <wp:positionH relativeFrom="page">
              <wp:posOffset>685800</wp:posOffset>
            </wp:positionH>
            <wp:positionV relativeFrom="paragraph">
              <wp:posOffset>163190</wp:posOffset>
            </wp:positionV>
            <wp:extent cx="2561282" cy="1457325"/>
            <wp:effectExtent l="0" t="0" r="0" b="0"/>
            <wp:wrapTopAndBottom/>
            <wp:docPr id="15" name="图片 15"/>
            <wp:cNvGraphicFramePr>
              <a:graphicFrameLocks noChangeAspect="0"/>
            </wp:cNvGraphicFramePr>
            <a:graphic>
              <a:graphicData uri="http://schemas.openxmlformats.org/drawingml/2006/picture">
                <pic:pic>
                  <pic:nvPicPr>
                    <pic:cNvPr id="17" name="图片 17"/>
                    <pic:cNvPicPr/>
                  </pic:nvPicPr>
                  <pic:blipFill>
                    <a:blip r:embed="rId7"/>
                    <a:stretch>
                      <a:fillRect/>
                    </a:stretch>
                  </pic:blipFill>
                  <pic:spPr>
                    <a:xfrm rot="0">
                      <a:off x="0" y="0"/>
                      <a:ext cx="2561282" cy="1457325"/>
                    </a:xfrm>
                    <a:prstGeom prst="rect"/>
                    <a:noFill/>
                    <a:ln w="12700" cmpd="sng" cap="flat">
                      <a:noFill/>
                      <a:prstDash val="solid"/>
                      <a:miter/>
                    </a:ln>
                  </pic:spPr>
                </pic:pic>
              </a:graphicData>
            </a:graphic>
          </wp:anchor>
        </w:drawing>
      </w:r>
    </w:p>
    <w:p>
      <w:pPr>
        <w:spacing w:before="213" w:line="240" w:lineRule="auto"/>
        <w:rPr>
          <w:sz w:val="22"/>
        </w:rPr>
      </w:pPr>
    </w:p>
    <w:p>
      <w:pPr>
        <w:pStyle w:val="15"/>
      </w:pPr>
      <w:bookmarkStart w:id="31" w:name="pd.isnull(df).sum()"/>
      <w:bookmarkEnd w:id="31"/>
      <w:r>
        <w:rPr>
          <w:color w:val="4F81BC"/>
          <w:spacing w:val="-2"/>
        </w:rPr>
        <w:t>pd.isnull(df).sum()</w:t>
      </w:r>
    </w:p>
    <w:p>
      <w:pPr>
        <w:spacing w:before="251"/>
        <w:ind w:left="0" w:right="0" w:firstLine="0"/>
        <w:jc w:val="left"/>
        <w:rPr>
          <w:sz w:val="22"/>
        </w:rPr>
      </w:pPr>
      <w:r>
        <w:rPr>
          <w:spacing w:val="-2"/>
          <w:sz w:val="22"/>
          <w:u w:val="single"/>
        </w:rPr>
        <w:t>OUTPUT</w:t>
      </w:r>
    </w:p>
    <w:p>
      <w:pPr>
        <w:spacing w:before="1" w:line="240" w:lineRule="auto"/>
        <w:rPr>
          <w:sz w:val="20"/>
        </w:rPr>
      </w:pPr>
      <w:r>
        <w:rPr>
          <w:sz w:val="20"/>
        </w:rPr>
        <w:drawing>
          <wp:anchor distT="0" distB="0" distL="0" distR="0" simplePos="0" relativeHeight="40" behindDoc="1" locked="0" layoutInCell="1" hidden="0" allowOverlap="1">
            <wp:simplePos x="0" y="0"/>
            <wp:positionH relativeFrom="page">
              <wp:posOffset>685800</wp:posOffset>
            </wp:positionH>
            <wp:positionV relativeFrom="paragraph">
              <wp:posOffset>162451</wp:posOffset>
            </wp:positionV>
            <wp:extent cx="1046584" cy="597408"/>
            <wp:effectExtent l="0" t="0" r="0" b="0"/>
            <wp:wrapTopAndBottom/>
            <wp:docPr id="18" name="图片 18"/>
            <wp:cNvGraphicFramePr>
              <a:graphicFrameLocks noChangeAspect="0"/>
            </wp:cNvGraphicFramePr>
            <a:graphic>
              <a:graphicData uri="http://schemas.openxmlformats.org/drawingml/2006/picture">
                <pic:pic>
                  <pic:nvPicPr>
                    <pic:cNvPr id="20" name="图片 20"/>
                    <pic:cNvPicPr/>
                  </pic:nvPicPr>
                  <pic:blipFill>
                    <a:blip r:embed="rId8"/>
                    <a:stretch>
                      <a:fillRect/>
                    </a:stretch>
                  </pic:blipFill>
                  <pic:spPr>
                    <a:xfrm rot="0">
                      <a:off x="0" y="0"/>
                      <a:ext cx="1046584" cy="597408"/>
                    </a:xfrm>
                    <a:prstGeom prst="rect"/>
                    <a:noFill/>
                    <a:ln w="12700" cmpd="sng" cap="flat">
                      <a:noFill/>
                      <a:prstDash val="solid"/>
                      <a:miter/>
                    </a:ln>
                  </pic:spPr>
                </pic:pic>
              </a:graphicData>
            </a:graphic>
          </wp:anchor>
        </w:drawing>
      </w:r>
    </w:p>
    <w:p>
      <w:pPr>
        <w:spacing w:after="0" w:line="240" w:lineRule="auto"/>
        <w:rPr>
          <w:sz w:val="20"/>
        </w:rPr>
        <w:sectPr>
          <w:pgSz w:w="12240" w:h="15840"/>
          <w:pgMar w:top="1100" w:right="720" w:bottom="280" w:left="1080" w:header="0" w:footer="0" w:gutter="0"/>
          <w:pgBorders w:offsetFrom="page">
            <w:top w:val="single" w:sz="24" w:space="24" w:color="FF0000"/>
            <w:left w:val="single" w:sz="24" w:space="24" w:color="FF0000"/>
            <w:bottom w:val="single" w:sz="24" w:space="24" w:color="FF0000"/>
            <w:right w:val="single" w:sz="24" w:space="24" w:color="FF0000"/>
          </w:pgBorders>
          <w:docGrid w:linePitch="312" w:charSpace="0"/>
        </w:sectPr>
      </w:pPr>
    </w:p>
    <w:p>
      <w:pPr>
        <w:pStyle w:val="15"/>
        <w:spacing w:before="79" w:line="242" w:lineRule="auto"/>
        <w:ind w:right="381"/>
      </w:pPr>
      <w:bookmarkStart w:id="32" w:name="# describe() method returns description "/>
      <w:bookmarkEnd w:id="32"/>
      <w:r>
        <w:rPr>
          <w:color w:val="4F81BC"/>
        </w:rPr>
        <w:t>#</w:t>
      </w:r>
      <w:r>
        <w:rPr>
          <w:color w:val="4F81BC"/>
          <w:spacing w:val="-6"/>
        </w:rPr>
        <w:t xml:space="preserve"> </w:t>
      </w:r>
      <w:r>
        <w:rPr>
          <w:color w:val="4F81BC"/>
        </w:rPr>
        <w:t>describe()</w:t>
      </w:r>
      <w:r>
        <w:rPr>
          <w:color w:val="4F81BC"/>
          <w:spacing w:val="-5"/>
        </w:rPr>
        <w:t xml:space="preserve"> </w:t>
      </w:r>
      <w:r>
        <w:rPr>
          <w:color w:val="4F81BC"/>
        </w:rPr>
        <w:t>method</w:t>
      </w:r>
      <w:r>
        <w:rPr>
          <w:color w:val="4F81BC"/>
          <w:spacing w:val="-6"/>
        </w:rPr>
        <w:t xml:space="preserve"> </w:t>
      </w:r>
      <w:r>
        <w:rPr>
          <w:color w:val="4F81BC"/>
        </w:rPr>
        <w:t>returns</w:t>
      </w:r>
      <w:r>
        <w:rPr>
          <w:color w:val="4F81BC"/>
          <w:spacing w:val="-4"/>
        </w:rPr>
        <w:t xml:space="preserve"> </w:t>
      </w:r>
      <w:r>
        <w:rPr>
          <w:color w:val="4F81BC"/>
        </w:rPr>
        <w:t>description</w:t>
      </w:r>
      <w:r>
        <w:rPr>
          <w:color w:val="4F81BC"/>
          <w:spacing w:val="-3"/>
        </w:rPr>
        <w:t xml:space="preserve"> </w:t>
      </w:r>
      <w:r>
        <w:rPr>
          <w:color w:val="4F81BC"/>
        </w:rPr>
        <w:t>of</w:t>
      </w:r>
      <w:r>
        <w:rPr>
          <w:color w:val="4F81BC"/>
          <w:spacing w:val="-3"/>
        </w:rPr>
        <w:t xml:space="preserve"> </w:t>
      </w:r>
      <w:r>
        <w:rPr>
          <w:color w:val="4F81BC"/>
        </w:rPr>
        <w:t>the</w:t>
      </w:r>
      <w:r>
        <w:rPr>
          <w:color w:val="4F81BC"/>
          <w:spacing w:val="-3"/>
        </w:rPr>
        <w:t xml:space="preserve"> </w:t>
      </w:r>
      <w:r>
        <w:rPr>
          <w:color w:val="4F81BC"/>
        </w:rPr>
        <w:t>data</w:t>
      </w:r>
      <w:r>
        <w:rPr>
          <w:color w:val="4F81BC"/>
          <w:spacing w:val="-4"/>
        </w:rPr>
        <w:t xml:space="preserve"> </w:t>
      </w:r>
      <w:r>
        <w:rPr>
          <w:color w:val="4F81BC"/>
        </w:rPr>
        <w:t>in</w:t>
      </w:r>
      <w:r>
        <w:rPr>
          <w:color w:val="4F81BC"/>
          <w:spacing w:val="-3"/>
        </w:rPr>
        <w:t xml:space="preserve"> </w:t>
      </w:r>
      <w:r>
        <w:rPr>
          <w:color w:val="4F81BC"/>
        </w:rPr>
        <w:t>the</w:t>
      </w:r>
      <w:r>
        <w:rPr>
          <w:color w:val="4F81BC"/>
          <w:spacing w:val="-3"/>
        </w:rPr>
        <w:t xml:space="preserve"> </w:t>
      </w:r>
      <w:r>
        <w:rPr>
          <w:color w:val="4F81BC"/>
        </w:rPr>
        <w:t>DataFrame</w:t>
      </w:r>
      <w:r>
        <w:rPr>
          <w:color w:val="4F81BC"/>
          <w:spacing w:val="-4"/>
        </w:rPr>
        <w:t xml:space="preserve"> </w:t>
      </w:r>
      <w:r>
        <w:rPr>
          <w:color w:val="4F81BC"/>
        </w:rPr>
        <w:t>(i.e.</w:t>
      </w:r>
      <w:r>
        <w:rPr>
          <w:color w:val="4F81BC"/>
          <w:spacing w:val="-3"/>
        </w:rPr>
        <w:t xml:space="preserve"> </w:t>
      </w:r>
      <w:r>
        <w:rPr>
          <w:color w:val="4F81BC"/>
        </w:rPr>
        <w:t>count, mean, std, etc)</w:t>
      </w:r>
    </w:p>
    <w:p>
      <w:pPr>
        <w:pStyle w:val="15"/>
        <w:spacing w:before="196"/>
      </w:pPr>
      <w:bookmarkStart w:id="33" w:name="df.describe()"/>
      <w:bookmarkEnd w:id="33"/>
      <w:r>
        <w:rPr>
          <w:color w:val="4F81BC"/>
          <w:spacing w:val="-2"/>
        </w:rPr>
        <w:t>df.describe()</w:t>
      </w:r>
    </w:p>
    <w:p>
      <w:pPr>
        <w:pStyle w:val="15"/>
      </w:pPr>
    </w:p>
    <w:p>
      <w:pPr>
        <w:pStyle w:val="15"/>
        <w:spacing w:before="119"/>
      </w:pPr>
    </w:p>
    <w:p>
      <w:pPr>
        <w:spacing w:before="0"/>
        <w:ind w:left="0" w:right="0" w:firstLine="0"/>
        <w:jc w:val="left"/>
        <w:rPr>
          <w:sz w:val="32"/>
        </w:rPr>
      </w:pPr>
      <w:r>
        <w:rPr>
          <w:spacing w:val="-2"/>
          <w:sz w:val="32"/>
          <w:u w:val="single"/>
        </w:rPr>
        <w:t>OUTPUT</w:t>
      </w:r>
    </w:p>
    <w:p>
      <w:pPr>
        <w:spacing w:before="0" w:line="240" w:lineRule="auto"/>
        <w:rPr>
          <w:sz w:val="20"/>
        </w:rPr>
      </w:pPr>
    </w:p>
    <w:p>
      <w:pPr>
        <w:spacing w:before="0" w:line="240" w:lineRule="auto"/>
        <w:rPr>
          <w:sz w:val="20"/>
        </w:rPr>
      </w:pPr>
    </w:p>
    <w:p>
      <w:pPr>
        <w:spacing w:before="28" w:line="240" w:lineRule="auto"/>
        <w:rPr>
          <w:sz w:val="20"/>
        </w:rPr>
      </w:pPr>
      <w:r>
        <w:rPr>
          <w:sz w:val="20"/>
        </w:rPr>
        <w:drawing>
          <wp:anchor distT="0" distB="0" distL="0" distR="0" simplePos="0" relativeHeight="41" behindDoc="1" locked="0" layoutInCell="1" hidden="0" allowOverlap="1">
            <wp:simplePos x="0" y="0"/>
            <wp:positionH relativeFrom="page">
              <wp:posOffset>685800</wp:posOffset>
            </wp:positionH>
            <wp:positionV relativeFrom="paragraph">
              <wp:posOffset>179134</wp:posOffset>
            </wp:positionV>
            <wp:extent cx="1680991" cy="1528762"/>
            <wp:effectExtent l="0" t="0" r="0" b="0"/>
            <wp:wrapTopAndBottom/>
            <wp:docPr id="21" name="图片 21"/>
            <wp:cNvGraphicFramePr>
              <a:graphicFrameLocks noChangeAspect="0"/>
            </wp:cNvGraphicFramePr>
            <a:graphic>
              <a:graphicData uri="http://schemas.openxmlformats.org/drawingml/2006/picture">
                <pic:pic>
                  <pic:nvPicPr>
                    <pic:cNvPr id="23" name="图片 23"/>
                    <pic:cNvPicPr/>
                  </pic:nvPicPr>
                  <pic:blipFill>
                    <a:blip r:embed="rId9"/>
                    <a:stretch>
                      <a:fillRect/>
                    </a:stretch>
                  </pic:blipFill>
                  <pic:spPr>
                    <a:xfrm rot="0">
                      <a:off x="0" y="0"/>
                      <a:ext cx="1680991" cy="1528762"/>
                    </a:xfrm>
                    <a:prstGeom prst="rect"/>
                    <a:noFill/>
                    <a:ln w="12700" cmpd="sng" cap="flat">
                      <a:noFill/>
                      <a:prstDash val="solid"/>
                      <a:miter/>
                    </a:ln>
                  </pic:spPr>
                </pic:pic>
              </a:graphicData>
            </a:graphic>
          </wp:anchor>
        </w:drawing>
      </w:r>
    </w:p>
    <w:p>
      <w:pPr>
        <w:spacing w:before="0" w:line="240" w:lineRule="auto"/>
        <w:rPr>
          <w:sz w:val="26"/>
        </w:rPr>
      </w:pPr>
    </w:p>
    <w:p>
      <w:pPr>
        <w:spacing w:before="3" w:line="240" w:lineRule="auto"/>
        <w:rPr>
          <w:sz w:val="26"/>
        </w:rPr>
      </w:pPr>
    </w:p>
    <w:p>
      <w:pPr>
        <w:pStyle w:val="15"/>
      </w:pPr>
      <w:bookmarkStart w:id="34" w:name="print(df.columns)"/>
      <w:bookmarkEnd w:id="34"/>
      <w:r>
        <w:rPr>
          <w:color w:val="4F81BC"/>
          <w:spacing w:val="-2"/>
        </w:rPr>
        <w:t>print(df.columns)</w:t>
      </w:r>
    </w:p>
    <w:p>
      <w:pPr>
        <w:pStyle w:val="15"/>
        <w:spacing w:before="195"/>
      </w:pPr>
    </w:p>
    <w:p>
      <w:pPr>
        <w:spacing w:before="1"/>
        <w:ind w:left="0" w:right="0" w:firstLine="0"/>
        <w:jc w:val="left"/>
        <w:rPr>
          <w:sz w:val="22"/>
        </w:rPr>
      </w:pPr>
      <w:r>
        <w:rPr>
          <w:spacing w:val="-2"/>
          <w:sz w:val="22"/>
          <w:u w:val="single"/>
        </w:rPr>
        <w:t>OUTPUT</w:t>
      </w:r>
    </w:p>
    <w:p>
      <w:pPr>
        <w:spacing w:before="0" w:line="240" w:lineRule="auto"/>
        <w:rPr>
          <w:sz w:val="20"/>
        </w:rPr>
      </w:pPr>
    </w:p>
    <w:p>
      <w:pPr>
        <w:spacing w:before="27" w:line="240" w:lineRule="auto"/>
        <w:rPr>
          <w:sz w:val="20"/>
        </w:rPr>
      </w:pPr>
      <w:r>
        <w:rPr>
          <w:sz w:val="20"/>
        </w:rPr>
        <w:drawing>
          <wp:anchor distT="0" distB="0" distL="0" distR="0" simplePos="0" relativeHeight="42" behindDoc="1" locked="0" layoutInCell="1" hidden="0" allowOverlap="1">
            <wp:simplePos x="0" y="0"/>
            <wp:positionH relativeFrom="page">
              <wp:posOffset>685800</wp:posOffset>
            </wp:positionH>
            <wp:positionV relativeFrom="paragraph">
              <wp:posOffset>178422</wp:posOffset>
            </wp:positionV>
            <wp:extent cx="2900832" cy="271462"/>
            <wp:effectExtent l="0" t="0" r="0" b="0"/>
            <wp:wrapTopAndBottom/>
            <wp:docPr id="24" name="图片 24"/>
            <wp:cNvGraphicFramePr>
              <a:graphicFrameLocks noChangeAspect="0"/>
            </wp:cNvGraphicFramePr>
            <a:graphic>
              <a:graphicData uri="http://schemas.openxmlformats.org/drawingml/2006/picture">
                <pic:pic>
                  <pic:nvPicPr>
                    <pic:cNvPr id="26" name="图片 26"/>
                    <pic:cNvPicPr/>
                  </pic:nvPicPr>
                  <pic:blipFill>
                    <a:blip r:embed="rId10"/>
                    <a:stretch>
                      <a:fillRect/>
                    </a:stretch>
                  </pic:blipFill>
                  <pic:spPr>
                    <a:xfrm rot="0">
                      <a:off x="0" y="0"/>
                      <a:ext cx="2900832" cy="271462"/>
                    </a:xfrm>
                    <a:prstGeom prst="rect"/>
                    <a:noFill/>
                    <a:ln w="12700" cmpd="sng" cap="flat">
                      <a:noFill/>
                      <a:prstDash val="solid"/>
                      <a:miter/>
                    </a:ln>
                  </pic:spPr>
                </pic:pic>
              </a:graphicData>
            </a:graphic>
          </wp:anchor>
        </w:drawing>
      </w:r>
    </w:p>
    <w:p>
      <w:pPr>
        <w:spacing w:after="0" w:line="240" w:lineRule="auto"/>
        <w:rPr>
          <w:sz w:val="20"/>
        </w:rPr>
        <w:sectPr>
          <w:pgSz w:w="12240" w:h="15840"/>
          <w:pgMar w:top="480" w:right="720" w:bottom="280" w:left="1080" w:header="0" w:footer="0" w:gutter="0"/>
          <w:pgBorders w:offsetFrom="page">
            <w:top w:val="single" w:sz="24" w:space="24" w:color="FF0000"/>
            <w:left w:val="single" w:sz="24" w:space="24" w:color="FF0000"/>
            <w:bottom w:val="single" w:sz="24" w:space="24" w:color="FF0000"/>
            <w:right w:val="single" w:sz="24" w:space="24" w:color="FF0000"/>
          </w:pgBorders>
          <w:docGrid w:linePitch="312" w:charSpace="0"/>
        </w:sectPr>
      </w:pPr>
    </w:p>
    <w:p>
      <w:pPr>
        <w:pStyle w:val="17"/>
        <w:spacing w:before="59"/>
        <w:ind w:left="3087"/>
        <w:rPr>
          <w:u w:val="none"/>
        </w:rPr>
      </w:pPr>
      <w:r>
        <w:rPr>
          <w:u w:val="single"/>
        </w:rPr>
        <w:t>Data</w:t>
      </w:r>
      <w:r>
        <w:rPr>
          <w:spacing w:val="-9"/>
          <w:u w:val="single"/>
        </w:rPr>
        <w:t xml:space="preserve"> </w:t>
      </w:r>
      <w:r>
        <w:rPr>
          <w:spacing w:val="-2"/>
          <w:u w:val="single"/>
        </w:rPr>
        <w:t>Preprocessing</w:t>
      </w:r>
      <w:r>
        <w:rPr>
          <w:spacing w:val="40"/>
          <w:u w:val="single"/>
        </w:rPr>
        <w:t xml:space="preserve"> </w:t>
      </w:r>
    </w:p>
    <w:p>
      <w:pPr>
        <w:spacing w:before="0" w:line="240" w:lineRule="auto"/>
        <w:rPr>
          <w:b/>
          <w:sz w:val="28"/>
        </w:rPr>
      </w:pPr>
    </w:p>
    <w:p>
      <w:pPr>
        <w:spacing w:before="0" w:line="240" w:lineRule="auto"/>
        <w:rPr>
          <w:b/>
          <w:sz w:val="28"/>
        </w:rPr>
      </w:pPr>
    </w:p>
    <w:p>
      <w:pPr>
        <w:spacing w:before="14" w:line="240" w:lineRule="auto"/>
        <w:rPr>
          <w:b/>
          <w:sz w:val="28"/>
        </w:rPr>
      </w:pPr>
    </w:p>
    <w:p>
      <w:pPr>
        <w:pStyle w:val="19"/>
        <w:numPr>
          <w:ilvl w:val="0"/>
          <w:numId w:val="3"/>
        </w:numPr>
        <w:tabs>
          <w:tab w:val="left" w:pos="1142"/>
        </w:tabs>
        <w:spacing w:before="0" w:after="0" w:line="240" w:lineRule="auto"/>
        <w:ind w:left="1141" w:right="0" w:hanging="239"/>
        <w:jc w:val="left"/>
        <w:rPr>
          <w:sz w:val="28"/>
        </w:rPr>
      </w:pPr>
      <w:r>
        <w:rPr>
          <w:sz w:val="28"/>
        </w:rPr>
        <w:t>Check</w:t>
      </w:r>
      <w:r>
        <w:rPr>
          <w:spacing w:val="-5"/>
          <w:sz w:val="28"/>
        </w:rPr>
        <w:t xml:space="preserve"> </w:t>
      </w:r>
      <w:r>
        <w:rPr>
          <w:sz w:val="28"/>
        </w:rPr>
        <w:t>for</w:t>
      </w:r>
      <w:r>
        <w:rPr>
          <w:spacing w:val="-5"/>
          <w:sz w:val="28"/>
        </w:rPr>
        <w:t xml:space="preserve"> </w:t>
      </w:r>
      <w:r>
        <w:rPr>
          <w:sz w:val="28"/>
        </w:rPr>
        <w:t>null</w:t>
      </w:r>
      <w:r>
        <w:rPr>
          <w:spacing w:val="-9"/>
          <w:sz w:val="28"/>
        </w:rPr>
        <w:t xml:space="preserve"> </w:t>
      </w:r>
      <w:r>
        <w:rPr>
          <w:sz w:val="28"/>
        </w:rPr>
        <w:t>values</w:t>
      </w:r>
      <w:r>
        <w:rPr>
          <w:spacing w:val="-6"/>
          <w:sz w:val="28"/>
        </w:rPr>
        <w:t xml:space="preserve"> </w:t>
      </w:r>
      <w:r>
        <w:rPr>
          <w:sz w:val="28"/>
        </w:rPr>
        <w:t>and</w:t>
      </w:r>
      <w:r>
        <w:rPr>
          <w:spacing w:val="-4"/>
          <w:sz w:val="28"/>
        </w:rPr>
        <w:t xml:space="preserve"> </w:t>
      </w:r>
      <w:r>
        <w:rPr>
          <w:sz w:val="28"/>
        </w:rPr>
        <w:t>handle</w:t>
      </w:r>
      <w:r>
        <w:rPr>
          <w:spacing w:val="-8"/>
          <w:sz w:val="28"/>
        </w:rPr>
        <w:t xml:space="preserve"> </w:t>
      </w:r>
      <w:r>
        <w:rPr>
          <w:spacing w:val="-4"/>
          <w:sz w:val="28"/>
        </w:rPr>
        <w:t>them.</w:t>
      </w:r>
    </w:p>
    <w:p>
      <w:pPr>
        <w:pStyle w:val="19"/>
        <w:numPr>
          <w:ilvl w:val="0"/>
          <w:numId w:val="3"/>
        </w:numPr>
        <w:tabs>
          <w:tab w:val="left" w:pos="1137"/>
        </w:tabs>
        <w:spacing w:before="158" w:after="0" w:line="240" w:lineRule="auto"/>
        <w:ind w:left="1136" w:right="0" w:hanging="239"/>
        <w:jc w:val="left"/>
        <w:rPr>
          <w:sz w:val="28"/>
        </w:rPr>
      </w:pPr>
      <w:r>
        <w:rPr>
          <w:sz w:val="28"/>
        </w:rPr>
        <w:t>Convert</w:t>
      </w:r>
      <w:r>
        <w:rPr>
          <w:spacing w:val="-8"/>
          <w:sz w:val="28"/>
        </w:rPr>
        <w:t xml:space="preserve"> </w:t>
      </w:r>
      <w:r>
        <w:rPr>
          <w:sz w:val="28"/>
        </w:rPr>
        <w:t>necessary</w:t>
      </w:r>
      <w:r>
        <w:rPr>
          <w:spacing w:val="-11"/>
          <w:sz w:val="28"/>
        </w:rPr>
        <w:t xml:space="preserve"> </w:t>
      </w:r>
      <w:r>
        <w:rPr>
          <w:sz w:val="28"/>
        </w:rPr>
        <w:t>columns</w:t>
      </w:r>
      <w:r>
        <w:rPr>
          <w:spacing w:val="-5"/>
          <w:sz w:val="28"/>
        </w:rPr>
        <w:t xml:space="preserve"> </w:t>
      </w:r>
      <w:r>
        <w:rPr>
          <w:sz w:val="28"/>
        </w:rPr>
        <w:t>to</w:t>
      </w:r>
      <w:r>
        <w:rPr>
          <w:spacing w:val="-3"/>
          <w:sz w:val="28"/>
        </w:rPr>
        <w:t xml:space="preserve"> </w:t>
      </w:r>
      <w:r>
        <w:rPr>
          <w:sz w:val="28"/>
        </w:rPr>
        <w:t>numeric</w:t>
      </w:r>
      <w:r>
        <w:rPr>
          <w:spacing w:val="-2"/>
          <w:sz w:val="28"/>
        </w:rPr>
        <w:t xml:space="preserve"> </w:t>
      </w:r>
      <w:r>
        <w:rPr>
          <w:sz w:val="28"/>
        </w:rPr>
        <w:t>if</w:t>
      </w:r>
      <w:r>
        <w:rPr>
          <w:spacing w:val="-9"/>
          <w:sz w:val="28"/>
        </w:rPr>
        <w:t xml:space="preserve"> </w:t>
      </w:r>
      <w:r>
        <w:rPr>
          <w:spacing w:val="-2"/>
          <w:sz w:val="28"/>
        </w:rPr>
        <w:t>needed.</w:t>
      </w:r>
    </w:p>
    <w:p>
      <w:pPr>
        <w:pStyle w:val="19"/>
        <w:numPr>
          <w:ilvl w:val="0"/>
          <w:numId w:val="3"/>
        </w:numPr>
        <w:tabs>
          <w:tab w:val="left" w:pos="1209"/>
        </w:tabs>
        <w:spacing w:before="163" w:after="0" w:line="240" w:lineRule="auto"/>
        <w:ind w:left="1209" w:right="0" w:hanging="239"/>
        <w:jc w:val="left"/>
        <w:rPr>
          <w:sz w:val="28"/>
        </w:rPr>
      </w:pPr>
      <w:r>
        <w:rPr>
          <w:sz w:val="28"/>
        </w:rPr>
        <w:t>Check</w:t>
      </w:r>
      <w:r>
        <w:rPr>
          <w:spacing w:val="-5"/>
          <w:sz w:val="28"/>
        </w:rPr>
        <w:t xml:space="preserve"> </w:t>
      </w:r>
      <w:r>
        <w:rPr>
          <w:sz w:val="28"/>
        </w:rPr>
        <w:t>for</w:t>
      </w:r>
      <w:r>
        <w:rPr>
          <w:spacing w:val="-6"/>
          <w:sz w:val="28"/>
        </w:rPr>
        <w:t xml:space="preserve"> </w:t>
      </w:r>
      <w:r>
        <w:rPr>
          <w:sz w:val="28"/>
        </w:rPr>
        <w:t>any</w:t>
      </w:r>
      <w:r>
        <w:rPr>
          <w:spacing w:val="-8"/>
          <w:sz w:val="28"/>
        </w:rPr>
        <w:t xml:space="preserve"> </w:t>
      </w:r>
      <w:r>
        <w:rPr>
          <w:sz w:val="28"/>
        </w:rPr>
        <w:t>outliers</w:t>
      </w:r>
      <w:r>
        <w:rPr>
          <w:spacing w:val="-3"/>
          <w:sz w:val="28"/>
        </w:rPr>
        <w:t xml:space="preserve"> </w:t>
      </w:r>
      <w:r>
        <w:rPr>
          <w:sz w:val="28"/>
        </w:rPr>
        <w:t>in</w:t>
      </w:r>
      <w:r>
        <w:rPr>
          <w:spacing w:val="-10"/>
          <w:sz w:val="28"/>
        </w:rPr>
        <w:t xml:space="preserve"> </w:t>
      </w:r>
      <w:r>
        <w:rPr>
          <w:sz w:val="28"/>
        </w:rPr>
        <w:t>the</w:t>
      </w:r>
      <w:r>
        <w:rPr>
          <w:spacing w:val="-4"/>
          <w:sz w:val="28"/>
        </w:rPr>
        <w:t xml:space="preserve"> </w:t>
      </w:r>
      <w:r>
        <w:rPr>
          <w:sz w:val="28"/>
        </w:rPr>
        <w:t>data,</w:t>
      </w:r>
      <w:r>
        <w:rPr>
          <w:spacing w:val="-2"/>
          <w:sz w:val="28"/>
        </w:rPr>
        <w:t xml:space="preserve"> </w:t>
      </w:r>
      <w:r>
        <w:rPr>
          <w:sz w:val="28"/>
        </w:rPr>
        <w:t>especially</w:t>
      </w:r>
      <w:r>
        <w:rPr>
          <w:spacing w:val="-4"/>
          <w:sz w:val="28"/>
        </w:rPr>
        <w:t xml:space="preserve"> </w:t>
      </w:r>
      <w:r>
        <w:rPr>
          <w:sz w:val="28"/>
        </w:rPr>
        <w:t>in</w:t>
      </w:r>
      <w:r>
        <w:rPr>
          <w:spacing w:val="-10"/>
          <w:sz w:val="28"/>
        </w:rPr>
        <w:t xml:space="preserve"> </w:t>
      </w:r>
      <w:r>
        <w:rPr>
          <w:sz w:val="28"/>
        </w:rPr>
        <w:t>Volume</w:t>
      </w:r>
      <w:r>
        <w:rPr>
          <w:spacing w:val="-4"/>
          <w:sz w:val="28"/>
        </w:rPr>
        <w:t xml:space="preserve"> </w:t>
      </w:r>
      <w:r>
        <w:rPr>
          <w:sz w:val="28"/>
        </w:rPr>
        <w:t>and</w:t>
      </w:r>
      <w:r>
        <w:rPr>
          <w:spacing w:val="-4"/>
          <w:sz w:val="28"/>
        </w:rPr>
        <w:t xml:space="preserve"> </w:t>
      </w:r>
      <w:r>
        <w:rPr>
          <w:sz w:val="28"/>
        </w:rPr>
        <w:t>Close</w:t>
      </w:r>
      <w:r>
        <w:rPr>
          <w:spacing w:val="-4"/>
          <w:sz w:val="28"/>
        </w:rPr>
        <w:t xml:space="preserve"> </w:t>
      </w:r>
      <w:r>
        <w:rPr>
          <w:spacing w:val="-2"/>
          <w:sz w:val="28"/>
        </w:rPr>
        <w:t>price.</w:t>
      </w:r>
    </w:p>
    <w:p>
      <w:pPr>
        <w:spacing w:before="9" w:line="240" w:lineRule="auto"/>
        <w:rPr>
          <w:sz w:val="28"/>
        </w:rPr>
      </w:pPr>
    </w:p>
    <w:p>
      <w:pPr>
        <w:pStyle w:val="15"/>
        <w:spacing w:line="480" w:lineRule="auto"/>
        <w:ind w:right="7904"/>
      </w:pPr>
      <w:r>
        <w:rPr>
          <w:color w:val="4F81BC"/>
        </w:rPr>
        <w:t>import</w:t>
      </w:r>
      <w:r>
        <w:rPr>
          <w:color w:val="4F81BC"/>
          <w:spacing w:val="-14"/>
        </w:rPr>
        <w:t xml:space="preserve"> </w:t>
      </w:r>
      <w:r>
        <w:rPr>
          <w:color w:val="4F81BC"/>
        </w:rPr>
        <w:t>pandas</w:t>
      </w:r>
      <w:r>
        <w:rPr>
          <w:color w:val="4F81BC"/>
          <w:spacing w:val="-14"/>
        </w:rPr>
        <w:t xml:space="preserve"> </w:t>
      </w:r>
      <w:r>
        <w:rPr>
          <w:color w:val="4F81BC"/>
        </w:rPr>
        <w:t>as</w:t>
      </w:r>
      <w:r>
        <w:rPr>
          <w:color w:val="4F81BC"/>
          <w:spacing w:val="-14"/>
        </w:rPr>
        <w:t xml:space="preserve"> </w:t>
      </w:r>
      <w:r>
        <w:rPr>
          <w:color w:val="4F81BC"/>
        </w:rPr>
        <w:t>pd # Load the data</w:t>
      </w:r>
    </w:p>
    <w:p>
      <w:pPr>
        <w:pStyle w:val="15"/>
        <w:spacing w:before="3" w:line="238" w:lineRule="auto"/>
        <w:ind w:right="5958"/>
      </w:pPr>
      <w:r>
        <w:rPr>
          <w:color w:val="4F81BC"/>
        </w:rPr>
        <w:t># Check actual column names print("Columns:",</w:t>
      </w:r>
      <w:r>
        <w:rPr>
          <w:color w:val="4F81BC"/>
          <w:spacing w:val="-15"/>
        </w:rPr>
        <w:t xml:space="preserve"> </w:t>
      </w:r>
      <w:r>
        <w:rPr>
          <w:color w:val="4F81BC"/>
        </w:rPr>
        <w:t>df.columns.tolist())</w:t>
      </w:r>
    </w:p>
    <w:p>
      <w:pPr>
        <w:pStyle w:val="15"/>
        <w:spacing w:before="1"/>
      </w:pPr>
    </w:p>
    <w:p>
      <w:pPr>
        <w:pStyle w:val="15"/>
        <w:spacing w:before="1" w:line="242" w:lineRule="auto"/>
        <w:ind w:right="7362"/>
      </w:pPr>
      <w:r>
        <w:rPr>
          <w:color w:val="4F81BC"/>
        </w:rPr>
        <w:t xml:space="preserve"># Check for null values </w:t>
      </w:r>
      <w:r>
        <w:rPr>
          <w:color w:val="4F81BC"/>
          <w:spacing w:val="-2"/>
        </w:rPr>
        <w:t>print(df.isnull().sum())</w:t>
      </w:r>
    </w:p>
    <w:p>
      <w:pPr>
        <w:pStyle w:val="15"/>
        <w:spacing w:before="301" w:line="304" w:lineRule="exact"/>
      </w:pPr>
      <w:r>
        <w:rPr>
          <w:color w:val="4F81BC"/>
        </w:rPr>
        <w:t>#</w:t>
      </w:r>
      <w:r>
        <w:rPr>
          <w:color w:val="4F81BC"/>
          <w:spacing w:val="-9"/>
        </w:rPr>
        <w:t xml:space="preserve"> </w:t>
      </w:r>
      <w:r>
        <w:rPr>
          <w:color w:val="4F81BC"/>
        </w:rPr>
        <w:t>Convert</w:t>
      </w:r>
      <w:r>
        <w:rPr>
          <w:color w:val="4F81BC"/>
          <w:spacing w:val="-5"/>
        </w:rPr>
        <w:t xml:space="preserve"> </w:t>
      </w:r>
      <w:r>
        <w:rPr>
          <w:color w:val="4F81BC"/>
        </w:rPr>
        <w:t>numeric</w:t>
      </w:r>
      <w:r>
        <w:rPr>
          <w:color w:val="4F81BC"/>
          <w:spacing w:val="-5"/>
        </w:rPr>
        <w:t xml:space="preserve"> </w:t>
      </w:r>
      <w:r>
        <w:rPr>
          <w:color w:val="4F81BC"/>
        </w:rPr>
        <w:t>columns</w:t>
      </w:r>
      <w:r>
        <w:rPr>
          <w:color w:val="4F81BC"/>
          <w:spacing w:val="-6"/>
        </w:rPr>
        <w:t xml:space="preserve"> </w:t>
      </w:r>
      <w:r>
        <w:rPr>
          <w:color w:val="4F81BC"/>
        </w:rPr>
        <w:t>if</w:t>
      </w:r>
      <w:r>
        <w:rPr>
          <w:color w:val="4F81BC"/>
          <w:spacing w:val="-5"/>
        </w:rPr>
        <w:t xml:space="preserve"> </w:t>
      </w:r>
      <w:r>
        <w:rPr>
          <w:color w:val="4F81BC"/>
          <w:spacing w:val="-2"/>
        </w:rPr>
        <w:t>required</w:t>
      </w:r>
    </w:p>
    <w:p>
      <w:pPr>
        <w:pStyle w:val="15"/>
        <w:ind w:right="3004"/>
      </w:pPr>
      <w:r>
        <w:rPr>
          <w:color w:val="4F81BC"/>
        </w:rPr>
        <w:t>df['Open']</w:t>
      </w:r>
      <w:r>
        <w:rPr>
          <w:color w:val="4F81BC"/>
          <w:spacing w:val="-12"/>
        </w:rPr>
        <w:t xml:space="preserve"> </w:t>
      </w:r>
      <w:r>
        <w:rPr>
          <w:color w:val="4F81BC"/>
        </w:rPr>
        <w:t>=</w:t>
      </w:r>
      <w:r>
        <w:rPr>
          <w:color w:val="4F81BC"/>
          <w:spacing w:val="-13"/>
        </w:rPr>
        <w:t xml:space="preserve"> </w:t>
      </w:r>
      <w:r>
        <w:rPr>
          <w:color w:val="4F81BC"/>
        </w:rPr>
        <w:t>pd.to_numeric(df['Open'],</w:t>
      </w:r>
      <w:r>
        <w:rPr>
          <w:color w:val="4F81BC"/>
          <w:spacing w:val="-10"/>
        </w:rPr>
        <w:t xml:space="preserve"> </w:t>
      </w:r>
      <w:r>
        <w:rPr>
          <w:color w:val="4F81BC"/>
        </w:rPr>
        <w:t>errors='coerce') df['High'] = pd.to_numeric(df['High'], errors='coerce') df['Low'] = pd.to_numeric(df['Low'], errors='coerce') df['Close']</w:t>
      </w:r>
      <w:r>
        <w:rPr>
          <w:color w:val="4F81BC"/>
          <w:spacing w:val="-14"/>
        </w:rPr>
        <w:t xml:space="preserve"> </w:t>
      </w:r>
      <w:r>
        <w:rPr>
          <w:color w:val="4F81BC"/>
        </w:rPr>
        <w:t>=</w:t>
      </w:r>
      <w:r>
        <w:rPr>
          <w:color w:val="4F81BC"/>
          <w:spacing w:val="-15"/>
        </w:rPr>
        <w:t xml:space="preserve"> </w:t>
      </w:r>
      <w:r>
        <w:rPr>
          <w:color w:val="4F81BC"/>
        </w:rPr>
        <w:t>pd.to_numeric(df['Close'],</w:t>
      </w:r>
      <w:r>
        <w:rPr>
          <w:color w:val="4F81BC"/>
          <w:spacing w:val="-13"/>
        </w:rPr>
        <w:t xml:space="preserve"> </w:t>
      </w:r>
      <w:r>
        <w:rPr>
          <w:color w:val="4F81BC"/>
        </w:rPr>
        <w:t>errors='coerce')</w:t>
      </w:r>
    </w:p>
    <w:p>
      <w:pPr>
        <w:pStyle w:val="15"/>
        <w:spacing w:before="4"/>
      </w:pPr>
    </w:p>
    <w:p>
      <w:pPr>
        <w:pStyle w:val="15"/>
        <w:spacing w:line="238" w:lineRule="auto"/>
        <w:ind w:right="5956"/>
      </w:pPr>
      <w:r>
        <w:rPr>
          <w:color w:val="4F81BC"/>
        </w:rPr>
        <w:t># Fill any remaining NaN values df.fillna(method='ffill',</w:t>
      </w:r>
      <w:r>
        <w:rPr>
          <w:color w:val="4F81BC"/>
          <w:spacing w:val="-15"/>
        </w:rPr>
        <w:t xml:space="preserve"> </w:t>
      </w:r>
      <w:r>
        <w:rPr>
          <w:color w:val="4F81BC"/>
        </w:rPr>
        <w:t>inplace=True)</w:t>
      </w:r>
    </w:p>
    <w:p>
      <w:pPr>
        <w:spacing w:before="249"/>
        <w:ind w:left="0" w:right="0" w:firstLine="0"/>
        <w:jc w:val="left"/>
        <w:rPr>
          <w:sz w:val="28"/>
        </w:rPr>
      </w:pPr>
      <w:r>
        <w:rPr>
          <w:spacing w:val="-2"/>
          <w:sz w:val="28"/>
          <w:u w:val="single"/>
        </w:rPr>
        <w:t>OUTPUT</w:t>
      </w:r>
    </w:p>
    <w:p>
      <w:pPr>
        <w:spacing w:before="0" w:line="240" w:lineRule="auto"/>
        <w:rPr>
          <w:sz w:val="20"/>
        </w:rPr>
      </w:pPr>
    </w:p>
    <w:p>
      <w:pPr>
        <w:spacing w:before="0" w:line="240" w:lineRule="auto"/>
        <w:rPr>
          <w:sz w:val="20"/>
        </w:rPr>
      </w:pPr>
    </w:p>
    <w:p>
      <w:pPr>
        <w:spacing w:before="48" w:line="240" w:lineRule="auto"/>
        <w:rPr>
          <w:sz w:val="20"/>
        </w:rPr>
      </w:pPr>
      <w:r>
        <w:rPr>
          <w:sz w:val="20"/>
        </w:rPr>
        <w:drawing>
          <wp:anchor distT="0" distB="0" distL="0" distR="0" simplePos="0" relativeHeight="43" behindDoc="1" locked="0" layoutInCell="1" hidden="0" allowOverlap="1">
            <wp:simplePos x="0" y="0"/>
            <wp:positionH relativeFrom="page">
              <wp:posOffset>685800</wp:posOffset>
            </wp:positionH>
            <wp:positionV relativeFrom="paragraph">
              <wp:posOffset>191863</wp:posOffset>
            </wp:positionV>
            <wp:extent cx="5837014" cy="1582197"/>
            <wp:effectExtent l="0" t="0" r="0" b="0"/>
            <wp:wrapTopAndBottom/>
            <wp:docPr id="27" name="图片 27"/>
            <wp:cNvGraphicFramePr>
              <a:graphicFrameLocks noChangeAspect="0"/>
            </wp:cNvGraphicFramePr>
            <a:graphic>
              <a:graphicData uri="http://schemas.openxmlformats.org/drawingml/2006/picture">
                <pic:pic>
                  <pic:nvPicPr>
                    <pic:cNvPr id="29" name="图片 29"/>
                    <pic:cNvPicPr/>
                  </pic:nvPicPr>
                  <pic:blipFill>
                    <a:blip r:embed="rId11"/>
                    <a:stretch>
                      <a:fillRect/>
                    </a:stretch>
                  </pic:blipFill>
                  <pic:spPr>
                    <a:xfrm rot="0">
                      <a:off x="0" y="0"/>
                      <a:ext cx="5837014" cy="1582197"/>
                    </a:xfrm>
                    <a:prstGeom prst="rect"/>
                    <a:noFill/>
                    <a:ln w="12700" cmpd="sng" cap="flat">
                      <a:noFill/>
                      <a:prstDash val="solid"/>
                      <a:miter/>
                    </a:ln>
                  </pic:spPr>
                </pic:pic>
              </a:graphicData>
            </a:graphic>
          </wp:anchor>
        </w:drawing>
      </w:r>
    </w:p>
    <w:p>
      <w:pPr>
        <w:spacing w:after="0" w:line="240" w:lineRule="auto"/>
        <w:rPr>
          <w:sz w:val="20"/>
        </w:rPr>
        <w:sectPr>
          <w:pgSz w:w="12240" w:h="15840"/>
          <w:pgMar w:top="660" w:right="720" w:bottom="280" w:left="1080" w:header="0" w:footer="0" w:gutter="0"/>
          <w:pgBorders w:offsetFrom="page">
            <w:top w:val="single" w:sz="24" w:space="24" w:color="FF0000"/>
            <w:left w:val="single" w:sz="24" w:space="24" w:color="FF0000"/>
            <w:bottom w:val="single" w:sz="24" w:space="24" w:color="FF0000"/>
            <w:right w:val="single" w:sz="24" w:space="24" w:color="FF0000"/>
          </w:pgBorders>
          <w:docGrid w:linePitch="312" w:charSpace="0"/>
        </w:sectPr>
      </w:pPr>
    </w:p>
    <w:p>
      <w:pPr>
        <w:pStyle w:val="15"/>
        <w:spacing w:before="85"/>
      </w:pPr>
      <w:bookmarkStart w:id="35" w:name="plt.figure(figsize=(12, 6))"/>
      <w:bookmarkEnd w:id="35"/>
      <w:r>
        <w:rPr>
          <w:color w:val="4F81BC"/>
          <w:spacing w:val="-2"/>
        </w:rPr>
        <w:t>plt.figure(figsize=(12,</w:t>
      </w:r>
      <w:r>
        <w:rPr>
          <w:color w:val="4F81BC"/>
          <w:spacing w:val="21"/>
        </w:rPr>
        <w:t xml:space="preserve"> </w:t>
      </w:r>
      <w:r>
        <w:rPr>
          <w:color w:val="4F81BC"/>
          <w:spacing w:val="-5"/>
        </w:rPr>
        <w:t>6))</w:t>
      </w:r>
    </w:p>
    <w:p>
      <w:pPr>
        <w:pStyle w:val="15"/>
        <w:spacing w:before="199" w:line="396" w:lineRule="auto"/>
        <w:ind w:right="3101"/>
      </w:pPr>
      <w:bookmarkStart w:id="36" w:name="plt.plot(df['Date'], df['Close'], label="/>
      <w:bookmarkEnd w:id="36"/>
      <w:r>
        <w:rPr>
          <w:color w:val="4F81BC"/>
        </w:rPr>
        <w:t>plt.plot(df['Date'],</w:t>
      </w:r>
      <w:r>
        <w:rPr>
          <w:color w:val="4F81BC"/>
          <w:spacing w:val="-12"/>
        </w:rPr>
        <w:t xml:space="preserve"> </w:t>
      </w:r>
      <w:r>
        <w:rPr>
          <w:color w:val="4F81BC"/>
        </w:rPr>
        <w:t>df['Close'],</w:t>
      </w:r>
      <w:r>
        <w:rPr>
          <w:color w:val="4F81BC"/>
          <w:spacing w:val="-12"/>
        </w:rPr>
        <w:t xml:space="preserve"> </w:t>
      </w:r>
      <w:r>
        <w:rPr>
          <w:color w:val="4F81BC"/>
        </w:rPr>
        <w:t>label='Close</w:t>
      </w:r>
      <w:r>
        <w:rPr>
          <w:color w:val="4F81BC"/>
          <w:spacing w:val="-12"/>
        </w:rPr>
        <w:t xml:space="preserve"> </w:t>
      </w:r>
      <w:r>
        <w:rPr>
          <w:color w:val="4F81BC"/>
        </w:rPr>
        <w:t>Price',</w:t>
      </w:r>
      <w:r>
        <w:rPr>
          <w:color w:val="4F81BC"/>
          <w:spacing w:val="-12"/>
        </w:rPr>
        <w:t xml:space="preserve"> </w:t>
      </w:r>
      <w:r>
        <w:rPr>
          <w:color w:val="4F81BC"/>
        </w:rPr>
        <w:t xml:space="preserve">color='blue') </w:t>
      </w:r>
      <w:bookmarkStart w:id="37" w:name="plt.title('TCS Closing Stock Price Over "/>
      <w:bookmarkEnd w:id="37"/>
      <w:r>
        <w:rPr>
          <w:color w:val="4F81BC"/>
        </w:rPr>
        <w:t>plt.title('TCS Closing Stock Price Over Time')</w:t>
      </w:r>
      <w:r>
        <w:rPr>
          <w:color w:val="4F81BC"/>
          <w:spacing w:val="80"/>
        </w:rPr>
        <w:t xml:space="preserve"> </w:t>
      </w:r>
      <w:bookmarkStart w:id="38" w:name="plt.xlabel('Date')"/>
      <w:bookmarkEnd w:id="38"/>
      <w:r>
        <w:rPr>
          <w:color w:val="4F81BC"/>
          <w:spacing w:val="-2"/>
        </w:rPr>
        <w:t>plt.xlabel('Date')</w:t>
      </w:r>
    </w:p>
    <w:p>
      <w:pPr>
        <w:pStyle w:val="15"/>
        <w:spacing w:before="9" w:line="396" w:lineRule="auto"/>
        <w:ind w:right="7431"/>
      </w:pPr>
      <w:bookmarkStart w:id="39" w:name="plt.ylabel('Price (INR)')"/>
      <w:bookmarkEnd w:id="39"/>
      <w:r>
        <w:rPr>
          <w:color w:val="4F81BC"/>
        </w:rPr>
        <w:t>plt.ylabel('Price</w:t>
      </w:r>
      <w:r>
        <w:rPr>
          <w:color w:val="4F81BC"/>
          <w:spacing w:val="-15"/>
        </w:rPr>
        <w:t xml:space="preserve"> </w:t>
      </w:r>
      <w:r>
        <w:rPr>
          <w:color w:val="4F81BC"/>
        </w:rPr>
        <w:t xml:space="preserve">(INR)') </w:t>
      </w:r>
      <w:bookmarkStart w:id="40" w:name="plt.grid(True)"/>
      <w:bookmarkEnd w:id="40"/>
      <w:r>
        <w:rPr>
          <w:color w:val="4F81BC"/>
          <w:spacing w:val="-2"/>
        </w:rPr>
        <w:t xml:space="preserve">plt.grid(True) </w:t>
      </w:r>
      <w:bookmarkStart w:id="41" w:name="plt.legend()"/>
      <w:bookmarkEnd w:id="41"/>
      <w:r>
        <w:rPr>
          <w:color w:val="4F81BC"/>
          <w:spacing w:val="-2"/>
        </w:rPr>
        <w:t xml:space="preserve">plt.legend() </w:t>
      </w:r>
      <w:bookmarkStart w:id="42" w:name="plt.tight_layout()"/>
      <w:bookmarkEnd w:id="42"/>
      <w:r>
        <w:rPr>
          <w:color w:val="4F81BC"/>
          <w:spacing w:val="-2"/>
        </w:rPr>
        <w:t xml:space="preserve">plt.tight_layout() </w:t>
      </w:r>
      <w:bookmarkStart w:id="43" w:name="plt.show()"/>
      <w:bookmarkEnd w:id="43"/>
      <w:r>
        <w:rPr>
          <w:color w:val="4F81BC"/>
          <w:spacing w:val="-2"/>
        </w:rPr>
        <w:t>plt.show()</w:t>
      </w:r>
    </w:p>
    <w:p>
      <w:pPr>
        <w:pStyle w:val="15"/>
      </w:pPr>
    </w:p>
    <w:p>
      <w:pPr>
        <w:pStyle w:val="15"/>
      </w:pPr>
    </w:p>
    <w:p>
      <w:pPr>
        <w:pStyle w:val="15"/>
        <w:spacing w:before="156"/>
      </w:pPr>
    </w:p>
    <w:p>
      <w:pPr>
        <w:spacing w:before="0"/>
        <w:ind w:left="0" w:right="0" w:firstLine="0"/>
        <w:jc w:val="left"/>
        <w:rPr>
          <w:sz w:val="22"/>
        </w:rPr>
      </w:pPr>
      <w:r>
        <w:rPr>
          <w:spacing w:val="-2"/>
          <w:sz w:val="22"/>
          <w:u w:val="single"/>
        </w:rPr>
        <w:t>OUTPUT</w:t>
      </w:r>
    </w:p>
    <w:p>
      <w:pPr>
        <w:spacing w:before="117" w:line="240" w:lineRule="auto"/>
        <w:rPr>
          <w:sz w:val="20"/>
        </w:rPr>
      </w:pPr>
      <w:r>
        <w:rPr>
          <w:sz w:val="20"/>
        </w:rPr>
        <w:drawing>
          <wp:anchor distT="0" distB="0" distL="0" distR="0" simplePos="0" relativeHeight="44" behindDoc="1" locked="0" layoutInCell="1" hidden="0" allowOverlap="1">
            <wp:simplePos x="0" y="0"/>
            <wp:positionH relativeFrom="page">
              <wp:posOffset>789622</wp:posOffset>
            </wp:positionH>
            <wp:positionV relativeFrom="paragraph">
              <wp:posOffset>235720</wp:posOffset>
            </wp:positionV>
            <wp:extent cx="5951554" cy="2062160"/>
            <wp:effectExtent l="0" t="0" r="0" b="0"/>
            <wp:wrapTopAndBottom/>
            <wp:docPr id="30" name="图片 30"/>
            <wp:cNvGraphicFramePr>
              <a:graphicFrameLocks noChangeAspect="0"/>
            </wp:cNvGraphicFramePr>
            <a:graphic>
              <a:graphicData uri="http://schemas.openxmlformats.org/drawingml/2006/picture">
                <pic:pic>
                  <pic:nvPicPr>
                    <pic:cNvPr id="32" name="图片 32"/>
                    <pic:cNvPicPr/>
                  </pic:nvPicPr>
                  <pic:blipFill>
                    <a:blip r:embed="rId12"/>
                    <a:stretch>
                      <a:fillRect/>
                    </a:stretch>
                  </pic:blipFill>
                  <pic:spPr>
                    <a:xfrm rot="0">
                      <a:off x="0" y="0"/>
                      <a:ext cx="5951554" cy="2062160"/>
                    </a:xfrm>
                    <a:prstGeom prst="rect"/>
                    <a:noFill/>
                    <a:ln w="12700" cmpd="sng" cap="flat">
                      <a:noFill/>
                      <a:prstDash val="solid"/>
                      <a:miter/>
                    </a:ln>
                  </pic:spPr>
                </pic:pic>
              </a:graphicData>
            </a:graphic>
          </wp:anchor>
        </w:drawing>
      </w:r>
    </w:p>
    <w:p>
      <w:pPr>
        <w:spacing w:before="0" w:line="240" w:lineRule="auto"/>
        <w:rPr>
          <w:sz w:val="22"/>
        </w:rPr>
      </w:pPr>
    </w:p>
    <w:p>
      <w:pPr>
        <w:spacing w:before="0" w:line="240" w:lineRule="auto"/>
        <w:rPr>
          <w:sz w:val="22"/>
        </w:rPr>
      </w:pPr>
    </w:p>
    <w:p>
      <w:pPr>
        <w:spacing w:before="208" w:line="240" w:lineRule="auto"/>
        <w:rPr>
          <w:sz w:val="22"/>
        </w:rPr>
      </w:pPr>
    </w:p>
    <w:p>
      <w:pPr>
        <w:spacing w:before="0"/>
        <w:ind w:left="821" w:right="0" w:firstLine="0"/>
        <w:jc w:val="left"/>
        <w:rPr>
          <w:sz w:val="20"/>
        </w:rPr>
      </w:pPr>
      <w:bookmarkStart w:id="44" w:name="From Above Graph we can see that Stock g"/>
      <w:bookmarkEnd w:id="44"/>
      <w:r>
        <w:rPr>
          <w:sz w:val="20"/>
        </w:rPr>
        <w:t>From</w:t>
      </w:r>
      <w:r>
        <w:rPr>
          <w:spacing w:val="-2"/>
          <w:sz w:val="20"/>
        </w:rPr>
        <w:t xml:space="preserve"> </w:t>
      </w:r>
      <w:r>
        <w:rPr>
          <w:sz w:val="20"/>
        </w:rPr>
        <w:t>Above</w:t>
      </w:r>
      <w:r>
        <w:rPr>
          <w:spacing w:val="-6"/>
          <w:sz w:val="20"/>
        </w:rPr>
        <w:t xml:space="preserve"> </w:t>
      </w:r>
      <w:r>
        <w:rPr>
          <w:sz w:val="20"/>
        </w:rPr>
        <w:t>Graph</w:t>
      </w:r>
      <w:r>
        <w:rPr>
          <w:spacing w:val="1"/>
          <w:sz w:val="20"/>
        </w:rPr>
        <w:t xml:space="preserve"> </w:t>
      </w:r>
      <w:r>
        <w:rPr>
          <w:sz w:val="20"/>
        </w:rPr>
        <w:t>we</w:t>
      </w:r>
      <w:r>
        <w:rPr>
          <w:spacing w:val="-6"/>
          <w:sz w:val="20"/>
        </w:rPr>
        <w:t xml:space="preserve"> </w:t>
      </w:r>
      <w:r>
        <w:rPr>
          <w:sz w:val="20"/>
        </w:rPr>
        <w:t>can</w:t>
      </w:r>
      <w:r>
        <w:rPr>
          <w:spacing w:val="-4"/>
          <w:sz w:val="20"/>
        </w:rPr>
        <w:t xml:space="preserve"> </w:t>
      </w:r>
      <w:r>
        <w:rPr>
          <w:sz w:val="20"/>
        </w:rPr>
        <w:t>see</w:t>
      </w:r>
      <w:r>
        <w:rPr>
          <w:spacing w:val="-6"/>
          <w:sz w:val="20"/>
        </w:rPr>
        <w:t xml:space="preserve"> </w:t>
      </w:r>
      <w:r>
        <w:rPr>
          <w:sz w:val="20"/>
        </w:rPr>
        <w:t>that</w:t>
      </w:r>
      <w:r>
        <w:rPr>
          <w:spacing w:val="-6"/>
          <w:sz w:val="20"/>
        </w:rPr>
        <w:t xml:space="preserve"> </w:t>
      </w:r>
      <w:r>
        <w:rPr>
          <w:sz w:val="20"/>
        </w:rPr>
        <w:t>Stock</w:t>
      </w:r>
      <w:r>
        <w:rPr>
          <w:spacing w:val="-4"/>
          <w:sz w:val="20"/>
        </w:rPr>
        <w:t xml:space="preserve"> </w:t>
      </w:r>
      <w:r>
        <w:rPr>
          <w:sz w:val="20"/>
        </w:rPr>
        <w:t>gives</w:t>
      </w:r>
      <w:r>
        <w:rPr>
          <w:spacing w:val="-4"/>
          <w:sz w:val="20"/>
        </w:rPr>
        <w:t xml:space="preserve"> </w:t>
      </w:r>
      <w:r>
        <w:rPr>
          <w:sz w:val="20"/>
        </w:rPr>
        <w:t>good</w:t>
      </w:r>
      <w:r>
        <w:rPr>
          <w:spacing w:val="-4"/>
          <w:sz w:val="20"/>
        </w:rPr>
        <w:t xml:space="preserve"> </w:t>
      </w:r>
      <w:r>
        <w:rPr>
          <w:sz w:val="20"/>
        </w:rPr>
        <w:t>return</w:t>
      </w:r>
      <w:r>
        <w:rPr>
          <w:spacing w:val="-8"/>
          <w:sz w:val="20"/>
        </w:rPr>
        <w:t xml:space="preserve"> </w:t>
      </w:r>
      <w:r>
        <w:rPr>
          <w:sz w:val="20"/>
        </w:rPr>
        <w:t>to</w:t>
      </w:r>
      <w:r>
        <w:rPr>
          <w:spacing w:val="-7"/>
          <w:sz w:val="20"/>
        </w:rPr>
        <w:t xml:space="preserve"> </w:t>
      </w:r>
      <w:r>
        <w:rPr>
          <w:sz w:val="20"/>
        </w:rPr>
        <w:t>the</w:t>
      </w:r>
      <w:r>
        <w:rPr>
          <w:spacing w:val="-11"/>
          <w:sz w:val="20"/>
        </w:rPr>
        <w:t xml:space="preserve"> </w:t>
      </w:r>
      <w:r>
        <w:rPr>
          <w:sz w:val="20"/>
        </w:rPr>
        <w:t>investors</w:t>
      </w:r>
      <w:r>
        <w:rPr>
          <w:spacing w:val="-4"/>
          <w:sz w:val="20"/>
        </w:rPr>
        <w:t xml:space="preserve"> </w:t>
      </w:r>
      <w:r>
        <w:rPr>
          <w:sz w:val="20"/>
        </w:rPr>
        <w:t>in</w:t>
      </w:r>
      <w:r>
        <w:rPr>
          <w:spacing w:val="-4"/>
          <w:sz w:val="20"/>
        </w:rPr>
        <w:t xml:space="preserve"> </w:t>
      </w:r>
      <w:r>
        <w:rPr>
          <w:sz w:val="20"/>
        </w:rPr>
        <w:t>a</w:t>
      </w:r>
      <w:r>
        <w:rPr>
          <w:spacing w:val="-6"/>
          <w:sz w:val="20"/>
        </w:rPr>
        <w:t xml:space="preserve"> </w:t>
      </w:r>
      <w:r>
        <w:rPr>
          <w:sz w:val="20"/>
        </w:rPr>
        <w:t>long</w:t>
      </w:r>
      <w:r>
        <w:rPr>
          <w:spacing w:val="-8"/>
          <w:sz w:val="20"/>
        </w:rPr>
        <w:t xml:space="preserve"> </w:t>
      </w:r>
      <w:r>
        <w:rPr>
          <w:sz w:val="20"/>
        </w:rPr>
        <w:t>period</w:t>
      </w:r>
      <w:r>
        <w:rPr>
          <w:spacing w:val="-4"/>
          <w:sz w:val="20"/>
        </w:rPr>
        <w:t xml:space="preserve"> </w:t>
      </w:r>
      <w:r>
        <w:rPr>
          <w:sz w:val="20"/>
        </w:rPr>
        <w:t>of</w:t>
      </w:r>
      <w:r>
        <w:rPr>
          <w:spacing w:val="-7"/>
          <w:sz w:val="20"/>
        </w:rPr>
        <w:t xml:space="preserve"> </w:t>
      </w:r>
      <w:r>
        <w:rPr>
          <w:spacing w:val="-2"/>
          <w:sz w:val="20"/>
        </w:rPr>
        <w:t>time.</w:t>
      </w:r>
    </w:p>
    <w:p>
      <w:pPr>
        <w:spacing w:after="0"/>
        <w:jc w:val="left"/>
        <w:rPr>
          <w:sz w:val="20"/>
        </w:rPr>
        <w:sectPr>
          <w:pgSz w:w="12240" w:h="15840"/>
          <w:pgMar w:top="1180" w:right="720" w:bottom="280" w:left="1080" w:header="0" w:footer="0" w:gutter="0"/>
          <w:pgBorders w:offsetFrom="page">
            <w:top w:val="single" w:sz="24" w:space="24" w:color="FF0000"/>
            <w:left w:val="single" w:sz="24" w:space="24" w:color="FF0000"/>
            <w:bottom w:val="single" w:sz="24" w:space="24" w:color="FF0000"/>
            <w:right w:val="single" w:sz="24" w:space="24" w:color="FF0000"/>
          </w:pgBorders>
          <w:docGrid w:linePitch="312" w:charSpace="0"/>
        </w:sectPr>
      </w:pPr>
    </w:p>
    <w:p>
      <w:pPr>
        <w:pStyle w:val="17"/>
        <w:spacing w:before="73"/>
        <w:ind w:left="2535"/>
        <w:rPr>
          <w:u w:val="none"/>
        </w:rPr>
      </w:pPr>
      <w:bookmarkStart w:id="45" w:name="Exploratory Data Analysis (EDA)"/>
      <w:bookmarkEnd w:id="45"/>
      <w:r>
        <w:rPr>
          <w:u w:val="single"/>
        </w:rPr>
        <w:t>Exploratory</w:t>
      </w:r>
      <w:r>
        <w:rPr>
          <w:spacing w:val="-9"/>
          <w:u w:val="single"/>
        </w:rPr>
        <w:t xml:space="preserve"> </w:t>
      </w:r>
      <w:r>
        <w:rPr>
          <w:u w:val="single"/>
        </w:rPr>
        <w:t>Data</w:t>
      </w:r>
      <w:r>
        <w:rPr>
          <w:spacing w:val="-8"/>
          <w:u w:val="single"/>
        </w:rPr>
        <w:t xml:space="preserve"> </w:t>
      </w:r>
      <w:r>
        <w:rPr>
          <w:u w:val="single"/>
        </w:rPr>
        <w:t>Analysis</w:t>
      </w:r>
      <w:r>
        <w:rPr>
          <w:spacing w:val="-10"/>
          <w:u w:val="single"/>
        </w:rPr>
        <w:t xml:space="preserve"> </w:t>
      </w:r>
      <w:r>
        <w:rPr>
          <w:spacing w:val="-4"/>
          <w:u w:val="single"/>
        </w:rPr>
        <w:t>(EDA)</w:t>
      </w:r>
    </w:p>
    <w:p>
      <w:pPr>
        <w:spacing w:before="182" w:line="240" w:lineRule="auto"/>
        <w:rPr>
          <w:b/>
          <w:sz w:val="28"/>
        </w:rPr>
      </w:pPr>
    </w:p>
    <w:p>
      <w:pPr>
        <w:pStyle w:val="19"/>
        <w:numPr>
          <w:ilvl w:val="0"/>
          <w:numId w:val="4"/>
        </w:numPr>
        <w:tabs>
          <w:tab w:val="left" w:pos="239"/>
        </w:tabs>
        <w:spacing w:before="0" w:after="0" w:line="240" w:lineRule="auto"/>
        <w:ind w:left="239" w:right="0" w:hanging="239"/>
        <w:jc w:val="left"/>
        <w:rPr>
          <w:sz w:val="28"/>
        </w:rPr>
      </w:pPr>
      <w:bookmarkStart w:id="46" w:name="● Price Trends: Visualize the Open, Clos"/>
      <w:bookmarkEnd w:id="46"/>
      <w:r>
        <w:rPr>
          <w:sz w:val="28"/>
        </w:rPr>
        <w:t>Price</w:t>
      </w:r>
      <w:r>
        <w:rPr>
          <w:spacing w:val="-7"/>
          <w:sz w:val="28"/>
        </w:rPr>
        <w:t xml:space="preserve"> </w:t>
      </w:r>
      <w:r>
        <w:rPr>
          <w:sz w:val="28"/>
        </w:rPr>
        <w:t>Trends:</w:t>
      </w:r>
      <w:r>
        <w:rPr>
          <w:spacing w:val="-12"/>
          <w:sz w:val="28"/>
        </w:rPr>
        <w:t xml:space="preserve"> </w:t>
      </w:r>
      <w:r>
        <w:rPr>
          <w:sz w:val="28"/>
        </w:rPr>
        <w:t>Visualize</w:t>
      </w:r>
      <w:r>
        <w:rPr>
          <w:spacing w:val="-7"/>
          <w:sz w:val="28"/>
        </w:rPr>
        <w:t xml:space="preserve"> </w:t>
      </w:r>
      <w:r>
        <w:rPr>
          <w:sz w:val="28"/>
        </w:rPr>
        <w:t>the</w:t>
      </w:r>
      <w:r>
        <w:rPr>
          <w:spacing w:val="-7"/>
          <w:sz w:val="28"/>
        </w:rPr>
        <w:t xml:space="preserve"> </w:t>
      </w:r>
      <w:r>
        <w:rPr>
          <w:sz w:val="28"/>
        </w:rPr>
        <w:t>Open,</w:t>
      </w:r>
      <w:r>
        <w:rPr>
          <w:spacing w:val="-5"/>
          <w:sz w:val="28"/>
        </w:rPr>
        <w:t xml:space="preserve"> </w:t>
      </w:r>
      <w:r>
        <w:rPr>
          <w:sz w:val="28"/>
        </w:rPr>
        <w:t>Close,</w:t>
      </w:r>
      <w:r>
        <w:rPr>
          <w:spacing w:val="-5"/>
          <w:sz w:val="28"/>
        </w:rPr>
        <w:t xml:space="preserve"> </w:t>
      </w:r>
      <w:r>
        <w:rPr>
          <w:sz w:val="28"/>
        </w:rPr>
        <w:t>High,</w:t>
      </w:r>
      <w:r>
        <w:rPr>
          <w:spacing w:val="-6"/>
          <w:sz w:val="28"/>
        </w:rPr>
        <w:t xml:space="preserve"> </w:t>
      </w:r>
      <w:r>
        <w:rPr>
          <w:sz w:val="28"/>
        </w:rPr>
        <w:t>and</w:t>
      </w:r>
      <w:r>
        <w:rPr>
          <w:spacing w:val="-3"/>
          <w:sz w:val="28"/>
        </w:rPr>
        <w:t xml:space="preserve"> </w:t>
      </w:r>
      <w:r>
        <w:rPr>
          <w:sz w:val="28"/>
        </w:rPr>
        <w:t>Low</w:t>
      </w:r>
      <w:r>
        <w:rPr>
          <w:spacing w:val="-7"/>
          <w:sz w:val="28"/>
        </w:rPr>
        <w:t xml:space="preserve"> </w:t>
      </w:r>
      <w:r>
        <w:rPr>
          <w:sz w:val="28"/>
        </w:rPr>
        <w:t>prices</w:t>
      </w:r>
      <w:r>
        <w:rPr>
          <w:spacing w:val="-6"/>
          <w:sz w:val="28"/>
        </w:rPr>
        <w:t xml:space="preserve"> </w:t>
      </w:r>
      <w:r>
        <w:rPr>
          <w:spacing w:val="-2"/>
          <w:sz w:val="28"/>
        </w:rPr>
        <w:t>overtime.</w:t>
      </w:r>
    </w:p>
    <w:p>
      <w:pPr>
        <w:pStyle w:val="19"/>
        <w:numPr>
          <w:ilvl w:val="0"/>
          <w:numId w:val="4"/>
        </w:numPr>
        <w:tabs>
          <w:tab w:val="left" w:pos="239"/>
        </w:tabs>
        <w:spacing w:before="72" w:after="0" w:line="240" w:lineRule="auto"/>
        <w:ind w:left="239" w:right="0" w:hanging="239"/>
        <w:jc w:val="left"/>
        <w:rPr>
          <w:sz w:val="28"/>
        </w:rPr>
      </w:pPr>
      <w:bookmarkStart w:id="47" w:name="● Volume Analysis: Analyze trading volum"/>
      <w:bookmarkEnd w:id="47"/>
      <w:r>
        <w:rPr>
          <w:sz w:val="28"/>
        </w:rPr>
        <w:t>Volume</w:t>
      </w:r>
      <w:r>
        <w:rPr>
          <w:spacing w:val="-7"/>
          <w:sz w:val="28"/>
        </w:rPr>
        <w:t xml:space="preserve"> </w:t>
      </w:r>
      <w:r>
        <w:rPr>
          <w:sz w:val="28"/>
        </w:rPr>
        <w:t>Analysis:</w:t>
      </w:r>
      <w:r>
        <w:rPr>
          <w:spacing w:val="-12"/>
          <w:sz w:val="28"/>
        </w:rPr>
        <w:t xml:space="preserve"> </w:t>
      </w:r>
      <w:r>
        <w:rPr>
          <w:sz w:val="28"/>
        </w:rPr>
        <w:t>Analyze</w:t>
      </w:r>
      <w:r>
        <w:rPr>
          <w:spacing w:val="-6"/>
          <w:sz w:val="28"/>
        </w:rPr>
        <w:t xml:space="preserve"> </w:t>
      </w:r>
      <w:r>
        <w:rPr>
          <w:sz w:val="28"/>
        </w:rPr>
        <w:t>trading</w:t>
      </w:r>
      <w:r>
        <w:rPr>
          <w:spacing w:val="-7"/>
          <w:sz w:val="28"/>
        </w:rPr>
        <w:t xml:space="preserve"> </w:t>
      </w:r>
      <w:r>
        <w:rPr>
          <w:spacing w:val="-2"/>
          <w:sz w:val="28"/>
        </w:rPr>
        <w:t>volumes.</w:t>
      </w:r>
    </w:p>
    <w:p>
      <w:pPr>
        <w:pStyle w:val="19"/>
        <w:numPr>
          <w:ilvl w:val="0"/>
          <w:numId w:val="4"/>
        </w:numPr>
        <w:tabs>
          <w:tab w:val="left" w:pos="239"/>
        </w:tabs>
        <w:spacing w:before="72" w:after="0" w:line="240" w:lineRule="auto"/>
        <w:ind w:left="239" w:right="0" w:hanging="239"/>
        <w:jc w:val="left"/>
        <w:rPr>
          <w:sz w:val="28"/>
        </w:rPr>
      </w:pPr>
      <w:bookmarkStart w:id="48" w:name="● Moving Averages: Calculate moving aver"/>
      <w:bookmarkEnd w:id="48"/>
      <w:r>
        <w:rPr>
          <w:sz w:val="28"/>
        </w:rPr>
        <w:t>Moving</w:t>
      </w:r>
      <w:r>
        <w:rPr>
          <w:spacing w:val="-9"/>
          <w:sz w:val="28"/>
        </w:rPr>
        <w:t xml:space="preserve"> </w:t>
      </w:r>
      <w:r>
        <w:rPr>
          <w:sz w:val="28"/>
        </w:rPr>
        <w:t>Averages:</w:t>
      </w:r>
      <w:r>
        <w:rPr>
          <w:spacing w:val="-13"/>
          <w:sz w:val="28"/>
        </w:rPr>
        <w:t xml:space="preserve"> </w:t>
      </w:r>
      <w:r>
        <w:rPr>
          <w:sz w:val="28"/>
        </w:rPr>
        <w:t>Calculate</w:t>
      </w:r>
      <w:r>
        <w:rPr>
          <w:spacing w:val="-4"/>
          <w:sz w:val="28"/>
        </w:rPr>
        <w:t xml:space="preserve"> </w:t>
      </w:r>
      <w:r>
        <w:rPr>
          <w:sz w:val="28"/>
        </w:rPr>
        <w:t>moving</w:t>
      </w:r>
      <w:r>
        <w:rPr>
          <w:spacing w:val="-9"/>
          <w:sz w:val="28"/>
        </w:rPr>
        <w:t xml:space="preserve"> </w:t>
      </w:r>
      <w:r>
        <w:rPr>
          <w:sz w:val="28"/>
        </w:rPr>
        <w:t>averages</w:t>
      </w:r>
      <w:r>
        <w:rPr>
          <w:spacing w:val="-2"/>
          <w:sz w:val="28"/>
        </w:rPr>
        <w:t xml:space="preserve"> </w:t>
      </w:r>
      <w:r>
        <w:rPr>
          <w:sz w:val="28"/>
        </w:rPr>
        <w:t>for</w:t>
      </w:r>
      <w:r>
        <w:rPr>
          <w:spacing w:val="-10"/>
          <w:sz w:val="28"/>
        </w:rPr>
        <w:t xml:space="preserve"> </w:t>
      </w:r>
      <w:r>
        <w:rPr>
          <w:sz w:val="28"/>
        </w:rPr>
        <w:t>trend</w:t>
      </w:r>
      <w:r>
        <w:rPr>
          <w:spacing w:val="-9"/>
          <w:sz w:val="28"/>
        </w:rPr>
        <w:t xml:space="preserve"> </w:t>
      </w:r>
      <w:r>
        <w:rPr>
          <w:spacing w:val="-2"/>
          <w:sz w:val="28"/>
        </w:rPr>
        <w:t>analysis.</w:t>
      </w:r>
    </w:p>
    <w:p>
      <w:pPr>
        <w:spacing w:before="273" w:line="240" w:lineRule="auto"/>
        <w:rPr>
          <w:sz w:val="28"/>
        </w:rPr>
      </w:pPr>
    </w:p>
    <w:p>
      <w:pPr>
        <w:pStyle w:val="15"/>
        <w:spacing w:line="401" w:lineRule="auto"/>
        <w:ind w:right="1654"/>
      </w:pPr>
      <w:bookmarkStart w:id="49" w:name="df = pd.read_csv('TCS_stock_history.csv'"/>
      <w:bookmarkEnd w:id="49"/>
      <w:r>
        <w:rPr>
          <w:color w:val="4F81BC"/>
        </w:rPr>
        <w:t>df</w:t>
      </w:r>
      <w:r>
        <w:rPr>
          <w:color w:val="4F81BC"/>
          <w:spacing w:val="-7"/>
        </w:rPr>
        <w:t xml:space="preserve"> </w:t>
      </w:r>
      <w:r>
        <w:rPr>
          <w:color w:val="4F81BC"/>
        </w:rPr>
        <w:t>=</w:t>
      </w:r>
      <w:r>
        <w:rPr>
          <w:color w:val="4F81BC"/>
          <w:spacing w:val="-8"/>
        </w:rPr>
        <w:t xml:space="preserve"> </w:t>
      </w:r>
      <w:r>
        <w:rPr>
          <w:color w:val="4F81BC"/>
        </w:rPr>
        <w:t>pd.read_csv('TCS_stock_history.csv',</w:t>
      </w:r>
      <w:r>
        <w:rPr>
          <w:color w:val="4F81BC"/>
          <w:spacing w:val="-11"/>
        </w:rPr>
        <w:t xml:space="preserve"> </w:t>
      </w:r>
      <w:r>
        <w:rPr>
          <w:color w:val="4F81BC"/>
        </w:rPr>
        <w:t>encoding</w:t>
      </w:r>
      <w:r>
        <w:rPr>
          <w:color w:val="4F81BC"/>
          <w:spacing w:val="-9"/>
        </w:rPr>
        <w:t xml:space="preserve"> </w:t>
      </w:r>
      <w:r>
        <w:rPr>
          <w:color w:val="4F81BC"/>
        </w:rPr>
        <w:t>=</w:t>
      </w:r>
      <w:r>
        <w:rPr>
          <w:color w:val="4F81BC"/>
          <w:spacing w:val="-2"/>
        </w:rPr>
        <w:t xml:space="preserve"> </w:t>
      </w:r>
      <w:r>
        <w:rPr>
          <w:color w:val="4F81BC"/>
        </w:rPr>
        <w:t xml:space="preserve">'unicode_escape') </w:t>
      </w:r>
      <w:bookmarkStart w:id="50" w:name="df.shape"/>
      <w:bookmarkEnd w:id="50"/>
      <w:r>
        <w:rPr>
          <w:color w:val="4F81BC"/>
          <w:spacing w:val="-2"/>
        </w:rPr>
        <w:t>df.shape</w:t>
      </w:r>
    </w:p>
    <w:p>
      <w:pPr>
        <w:pStyle w:val="15"/>
        <w:spacing w:line="300" w:lineRule="exact"/>
      </w:pPr>
      <w:bookmarkStart w:id="51" w:name="df.head(10)"/>
      <w:bookmarkEnd w:id="51"/>
      <w:r>
        <w:rPr>
          <w:color w:val="4F81BC"/>
          <w:spacing w:val="-2"/>
        </w:rPr>
        <w:t>df.head(10)</w:t>
      </w:r>
    </w:p>
    <w:p>
      <w:pPr>
        <w:pStyle w:val="15"/>
        <w:spacing w:before="195"/>
      </w:pPr>
    </w:p>
    <w:p>
      <w:pPr>
        <w:spacing w:before="0"/>
        <w:ind w:left="0" w:right="0" w:firstLine="0"/>
        <w:jc w:val="left"/>
        <w:rPr>
          <w:sz w:val="22"/>
        </w:rPr>
      </w:pPr>
      <w:r>
        <w:rPr>
          <w:spacing w:val="-2"/>
          <w:sz w:val="22"/>
          <w:u w:val="single"/>
        </w:rPr>
        <w:t>OUTPUT</w:t>
      </w:r>
    </w:p>
    <w:p>
      <w:pPr>
        <w:spacing w:before="8" w:line="240" w:lineRule="auto"/>
        <w:rPr>
          <w:sz w:val="15"/>
        </w:rPr>
      </w:pPr>
      <w:r>
        <w:rPr>
          <w:sz w:val="15"/>
        </w:rPr>
        <w:drawing>
          <wp:anchor distT="0" distB="0" distL="0" distR="0" simplePos="0" relativeHeight="45" behindDoc="1" locked="0" layoutInCell="1" hidden="0" allowOverlap="1">
            <wp:simplePos x="0" y="0"/>
            <wp:positionH relativeFrom="page">
              <wp:posOffset>685800</wp:posOffset>
            </wp:positionH>
            <wp:positionV relativeFrom="paragraph">
              <wp:posOffset>129895</wp:posOffset>
            </wp:positionV>
            <wp:extent cx="3144173" cy="1682495"/>
            <wp:effectExtent l="0" t="0" r="0" b="0"/>
            <wp:wrapTopAndBottom/>
            <wp:docPr id="33" name="图片 33"/>
            <wp:cNvGraphicFramePr>
              <a:graphicFrameLocks noChangeAspect="0"/>
            </wp:cNvGraphicFramePr>
            <a:graphic>
              <a:graphicData uri="http://schemas.openxmlformats.org/drawingml/2006/picture">
                <pic:pic>
                  <pic:nvPicPr>
                    <pic:cNvPr id="35" name="图片 35"/>
                    <pic:cNvPicPr/>
                  </pic:nvPicPr>
                  <pic:blipFill>
                    <a:blip r:embed="rId13"/>
                    <a:stretch>
                      <a:fillRect/>
                    </a:stretch>
                  </pic:blipFill>
                  <pic:spPr>
                    <a:xfrm rot="0">
                      <a:off x="0" y="0"/>
                      <a:ext cx="3144173" cy="1682495"/>
                    </a:xfrm>
                    <a:prstGeom prst="rect"/>
                    <a:noFill/>
                    <a:ln w="12700" cmpd="sng" cap="flat">
                      <a:noFill/>
                      <a:prstDash val="solid"/>
                      <a:miter/>
                    </a:ln>
                  </pic:spPr>
                </pic:pic>
              </a:graphicData>
            </a:graphic>
          </wp:anchor>
        </w:drawing>
      </w:r>
    </w:p>
    <w:p>
      <w:pPr>
        <w:spacing w:before="0" w:line="240" w:lineRule="auto"/>
        <w:rPr>
          <w:sz w:val="22"/>
        </w:rPr>
      </w:pPr>
    </w:p>
    <w:p>
      <w:pPr>
        <w:spacing w:before="0" w:line="240" w:lineRule="auto"/>
        <w:rPr>
          <w:sz w:val="22"/>
        </w:rPr>
      </w:pPr>
    </w:p>
    <w:p>
      <w:pPr>
        <w:spacing w:before="87" w:line="240" w:lineRule="auto"/>
        <w:rPr>
          <w:sz w:val="22"/>
        </w:rPr>
      </w:pPr>
    </w:p>
    <w:p>
      <w:pPr>
        <w:pStyle w:val="15"/>
        <w:spacing w:line="242" w:lineRule="auto"/>
        <w:ind w:right="1654"/>
      </w:pPr>
      <w:bookmarkStart w:id="52" w:name="df = pd.read_csv('TCS_stock_history.csv'"/>
      <w:bookmarkEnd w:id="52"/>
      <w:r>
        <w:rPr>
          <w:color w:val="4F81BC"/>
        </w:rPr>
        <w:t>df</w:t>
      </w:r>
      <w:r>
        <w:rPr>
          <w:color w:val="4F81BC"/>
          <w:spacing w:val="-11"/>
        </w:rPr>
        <w:t xml:space="preserve"> </w:t>
      </w:r>
      <w:r>
        <w:rPr>
          <w:color w:val="4F81BC"/>
        </w:rPr>
        <w:t>=</w:t>
      </w:r>
      <w:r>
        <w:rPr>
          <w:color w:val="4F81BC"/>
          <w:spacing w:val="-12"/>
        </w:rPr>
        <w:t xml:space="preserve"> </w:t>
      </w:r>
      <w:r>
        <w:rPr>
          <w:color w:val="4F81BC"/>
        </w:rPr>
        <w:t>pd.read_csv('TCS_stock_history.csv',parse_dates=['Date'],</w:t>
      </w:r>
      <w:r>
        <w:rPr>
          <w:color w:val="4F81BC"/>
          <w:spacing w:val="-11"/>
        </w:rPr>
        <w:t xml:space="preserve"> </w:t>
      </w:r>
      <w:r>
        <w:rPr>
          <w:color w:val="4F81BC"/>
        </w:rPr>
        <w:t>encoding</w:t>
      </w:r>
      <w:r>
        <w:rPr>
          <w:color w:val="4F81BC"/>
          <w:spacing w:val="-13"/>
        </w:rPr>
        <w:t xml:space="preserve"> </w:t>
      </w:r>
      <w:r>
        <w:rPr>
          <w:color w:val="4F81BC"/>
        </w:rPr>
        <w:t xml:space="preserve">= </w:t>
      </w:r>
      <w:r>
        <w:rPr>
          <w:color w:val="4F81BC"/>
          <w:spacing w:val="-2"/>
        </w:rPr>
        <w:t>'unicode_escape')</w:t>
      </w:r>
    </w:p>
    <w:p>
      <w:pPr>
        <w:pStyle w:val="15"/>
        <w:spacing w:before="196"/>
      </w:pPr>
      <w:bookmarkStart w:id="53" w:name="df.sort_values('Date', inplace=True)"/>
      <w:bookmarkEnd w:id="53"/>
      <w:r>
        <w:rPr>
          <w:color w:val="4F81BC"/>
          <w:spacing w:val="-2"/>
        </w:rPr>
        <w:t>df.sort_values('Date',</w:t>
      </w:r>
      <w:r>
        <w:rPr>
          <w:color w:val="4F81BC"/>
          <w:spacing w:val="12"/>
        </w:rPr>
        <w:t xml:space="preserve"> </w:t>
      </w:r>
      <w:r>
        <w:rPr>
          <w:color w:val="4F81BC"/>
          <w:spacing w:val="-2"/>
        </w:rPr>
        <w:t>inplace=True)</w:t>
      </w:r>
    </w:p>
    <w:p>
      <w:pPr>
        <w:pStyle w:val="15"/>
      </w:pPr>
    </w:p>
    <w:p>
      <w:pPr>
        <w:pStyle w:val="15"/>
        <w:spacing w:before="94"/>
      </w:pPr>
    </w:p>
    <w:p>
      <w:pPr>
        <w:pStyle w:val="15"/>
        <w:spacing w:line="398" w:lineRule="auto"/>
        <w:ind w:right="7362"/>
      </w:pPr>
      <w:bookmarkStart w:id="54" w:name="# Show basic info"/>
      <w:bookmarkEnd w:id="54"/>
      <w:r>
        <w:rPr>
          <w:color w:val="4F81BC"/>
        </w:rPr>
        <w:t>#</w:t>
      </w:r>
      <w:r>
        <w:rPr>
          <w:color w:val="4F81BC"/>
          <w:spacing w:val="-8"/>
        </w:rPr>
        <w:t xml:space="preserve"> </w:t>
      </w:r>
      <w:r>
        <w:rPr>
          <w:color w:val="4F81BC"/>
        </w:rPr>
        <w:t>Show</w:t>
      </w:r>
      <w:r>
        <w:rPr>
          <w:color w:val="4F81BC"/>
          <w:spacing w:val="-8"/>
        </w:rPr>
        <w:t xml:space="preserve"> </w:t>
      </w:r>
      <w:r>
        <w:rPr>
          <w:color w:val="4F81BC"/>
        </w:rPr>
        <w:t>basic</w:t>
      </w:r>
      <w:r>
        <w:rPr>
          <w:color w:val="4F81BC"/>
          <w:spacing w:val="-8"/>
        </w:rPr>
        <w:t xml:space="preserve"> </w:t>
      </w:r>
      <w:r>
        <w:rPr>
          <w:color w:val="4F81BC"/>
        </w:rPr>
        <w:t xml:space="preserve">info </w:t>
      </w:r>
      <w:bookmarkStart w:id="55" w:name="#print(df.info())"/>
      <w:bookmarkEnd w:id="55"/>
      <w:r>
        <w:rPr>
          <w:color w:val="4F81BC"/>
          <w:spacing w:val="-2"/>
        </w:rPr>
        <w:t xml:space="preserve">#print(df.info()) </w:t>
      </w:r>
      <w:bookmarkStart w:id="56" w:name="#print(df.head())"/>
      <w:bookmarkEnd w:id="56"/>
      <w:r>
        <w:rPr>
          <w:color w:val="4F81BC"/>
          <w:spacing w:val="-2"/>
        </w:rPr>
        <w:t>#print(df.head())</w:t>
      </w:r>
    </w:p>
    <w:p>
      <w:pPr>
        <w:pStyle w:val="15"/>
        <w:spacing w:after="0" w:line="398" w:lineRule="auto"/>
        <w:sectPr>
          <w:pgSz w:w="12240" w:h="15840"/>
          <w:pgMar w:top="920" w:right="720" w:bottom="280" w:left="1080" w:header="0" w:footer="0" w:gutter="0"/>
          <w:pgBorders w:offsetFrom="page">
            <w:top w:val="single" w:sz="24" w:space="24" w:color="FF0000"/>
            <w:left w:val="single" w:sz="24" w:space="24" w:color="FF0000"/>
            <w:bottom w:val="single" w:sz="24" w:space="24" w:color="FF0000"/>
            <w:right w:val="single" w:sz="24" w:space="24" w:color="FF0000"/>
          </w:pgBorders>
          <w:docGrid w:linePitch="312" w:charSpace="0"/>
        </w:sectPr>
      </w:pPr>
    </w:p>
    <w:p>
      <w:pPr>
        <w:pStyle w:val="15"/>
        <w:spacing w:before="79"/>
      </w:pPr>
      <w:bookmarkStart w:id="57" w:name="import pandas as pd"/>
      <w:bookmarkEnd w:id="57"/>
      <w:r>
        <w:rPr>
          <w:color w:val="4F81BC"/>
        </w:rPr>
        <w:t>import</w:t>
      </w:r>
      <w:r>
        <w:rPr>
          <w:color w:val="4F81BC"/>
          <w:spacing w:val="-8"/>
        </w:rPr>
        <w:t xml:space="preserve"> </w:t>
      </w:r>
      <w:r>
        <w:rPr>
          <w:color w:val="4F81BC"/>
        </w:rPr>
        <w:t>pandas</w:t>
      </w:r>
      <w:r>
        <w:rPr>
          <w:color w:val="4F81BC"/>
          <w:spacing w:val="-8"/>
        </w:rPr>
        <w:t xml:space="preserve"> </w:t>
      </w:r>
      <w:r>
        <w:rPr>
          <w:color w:val="4F81BC"/>
        </w:rPr>
        <w:t>as</w:t>
      </w:r>
      <w:r>
        <w:rPr>
          <w:color w:val="4F81BC"/>
          <w:spacing w:val="-8"/>
        </w:rPr>
        <w:t xml:space="preserve"> </w:t>
      </w:r>
      <w:r>
        <w:rPr>
          <w:color w:val="4F81BC"/>
          <w:spacing w:val="-5"/>
        </w:rPr>
        <w:t>pd</w:t>
      </w:r>
    </w:p>
    <w:p>
      <w:pPr>
        <w:pStyle w:val="15"/>
        <w:spacing w:before="200" w:line="396" w:lineRule="auto"/>
        <w:ind w:right="6710"/>
      </w:pPr>
      <w:bookmarkStart w:id="58" w:name="import matplotlib.pyplot as plt"/>
      <w:bookmarkEnd w:id="58"/>
      <w:r>
        <w:rPr>
          <w:color w:val="4F81BC"/>
        </w:rPr>
        <w:t>import</w:t>
      </w:r>
      <w:r>
        <w:rPr>
          <w:color w:val="4F81BC"/>
          <w:spacing w:val="-14"/>
        </w:rPr>
        <w:t xml:space="preserve"> </w:t>
      </w:r>
      <w:r>
        <w:rPr>
          <w:color w:val="4F81BC"/>
        </w:rPr>
        <w:t>matplotlib.pyplot</w:t>
      </w:r>
      <w:r>
        <w:rPr>
          <w:color w:val="4F81BC"/>
          <w:spacing w:val="-12"/>
        </w:rPr>
        <w:t xml:space="preserve"> </w:t>
      </w:r>
      <w:r>
        <w:rPr>
          <w:color w:val="4F81BC"/>
        </w:rPr>
        <w:t>as</w:t>
      </w:r>
      <w:r>
        <w:rPr>
          <w:color w:val="4F81BC"/>
          <w:spacing w:val="-15"/>
        </w:rPr>
        <w:t xml:space="preserve"> </w:t>
      </w:r>
      <w:r>
        <w:rPr>
          <w:color w:val="4F81BC"/>
        </w:rPr>
        <w:t xml:space="preserve">plt </w:t>
      </w:r>
      <w:bookmarkStart w:id="59" w:name="import seaborn as sns"/>
      <w:bookmarkEnd w:id="59"/>
      <w:r>
        <w:rPr>
          <w:color w:val="4F81BC"/>
        </w:rPr>
        <w:t>import seaborn as sns</w:t>
      </w:r>
    </w:p>
    <w:p>
      <w:pPr>
        <w:pStyle w:val="15"/>
        <w:spacing w:before="206"/>
      </w:pPr>
    </w:p>
    <w:p>
      <w:pPr>
        <w:pStyle w:val="15"/>
        <w:spacing w:line="396" w:lineRule="auto"/>
        <w:ind w:right="5958"/>
      </w:pPr>
      <w:bookmarkStart w:id="60" w:name="# Plot trading volume over time"/>
      <w:bookmarkEnd w:id="60"/>
      <w:r>
        <w:rPr>
          <w:color w:val="4F81BC"/>
        </w:rPr>
        <w:t>#</w:t>
      </w:r>
      <w:r>
        <w:rPr>
          <w:color w:val="4F81BC"/>
          <w:spacing w:val="-9"/>
        </w:rPr>
        <w:t xml:space="preserve"> </w:t>
      </w:r>
      <w:r>
        <w:rPr>
          <w:color w:val="4F81BC"/>
        </w:rPr>
        <w:t>Plot</w:t>
      </w:r>
      <w:r>
        <w:rPr>
          <w:color w:val="4F81BC"/>
          <w:spacing w:val="-7"/>
        </w:rPr>
        <w:t xml:space="preserve"> </w:t>
      </w:r>
      <w:r>
        <w:rPr>
          <w:color w:val="4F81BC"/>
        </w:rPr>
        <w:t>trading</w:t>
      </w:r>
      <w:r>
        <w:rPr>
          <w:color w:val="4F81BC"/>
          <w:spacing w:val="-8"/>
        </w:rPr>
        <w:t xml:space="preserve"> </w:t>
      </w:r>
      <w:r>
        <w:rPr>
          <w:color w:val="4F81BC"/>
        </w:rPr>
        <w:t>volume</w:t>
      </w:r>
      <w:r>
        <w:rPr>
          <w:color w:val="4F81BC"/>
          <w:spacing w:val="-7"/>
        </w:rPr>
        <w:t xml:space="preserve"> </w:t>
      </w:r>
      <w:r>
        <w:rPr>
          <w:color w:val="4F81BC"/>
        </w:rPr>
        <w:t>over</w:t>
      </w:r>
      <w:r>
        <w:rPr>
          <w:color w:val="4F81BC"/>
          <w:spacing w:val="-11"/>
        </w:rPr>
        <w:t xml:space="preserve"> </w:t>
      </w:r>
      <w:r>
        <w:rPr>
          <w:color w:val="4F81BC"/>
        </w:rPr>
        <w:t xml:space="preserve">time </w:t>
      </w:r>
      <w:bookmarkStart w:id="61" w:name="plt.figure(figsize=(14, 6))"/>
      <w:bookmarkEnd w:id="61"/>
      <w:r>
        <w:rPr>
          <w:color w:val="4F81BC"/>
        </w:rPr>
        <w:t>plt.figure(figsize=(14, 6))</w:t>
      </w:r>
    </w:p>
    <w:p>
      <w:pPr>
        <w:pStyle w:val="15"/>
        <w:spacing w:before="2" w:line="396" w:lineRule="auto"/>
        <w:ind w:right="1654"/>
      </w:pPr>
      <w:bookmarkStart w:id="62" w:name="sns.lineplot(data=df, x='Date', y='Volum"/>
      <w:bookmarkEnd w:id="62"/>
      <w:r>
        <w:rPr>
          <w:color w:val="4F81BC"/>
        </w:rPr>
        <w:t>sns.lineplot(data=df,</w:t>
      </w:r>
      <w:r>
        <w:rPr>
          <w:color w:val="4F81BC"/>
          <w:spacing w:val="-14"/>
        </w:rPr>
        <w:t xml:space="preserve"> </w:t>
      </w:r>
      <w:r>
        <w:rPr>
          <w:color w:val="4F81BC"/>
        </w:rPr>
        <w:t>x='Date',</w:t>
      </w:r>
      <w:r>
        <w:rPr>
          <w:color w:val="4F81BC"/>
          <w:spacing w:val="-14"/>
        </w:rPr>
        <w:t xml:space="preserve"> </w:t>
      </w:r>
      <w:r>
        <w:rPr>
          <w:color w:val="4F81BC"/>
        </w:rPr>
        <w:t>y='Volume',</w:t>
      </w:r>
      <w:r>
        <w:rPr>
          <w:color w:val="4F81BC"/>
          <w:spacing w:val="-12"/>
        </w:rPr>
        <w:t xml:space="preserve"> </w:t>
      </w:r>
      <w:r>
        <w:rPr>
          <w:color w:val="4F81BC"/>
        </w:rPr>
        <w:t xml:space="preserve">color='purple') </w:t>
      </w:r>
      <w:bookmarkStart w:id="63" w:name="plt.title('Trading Volume Over Time')"/>
      <w:bookmarkEnd w:id="63"/>
      <w:r>
        <w:rPr>
          <w:color w:val="4F81BC"/>
        </w:rPr>
        <w:t>plt.title('Trading Volume Over Time')</w:t>
      </w:r>
    </w:p>
    <w:p>
      <w:pPr>
        <w:pStyle w:val="15"/>
        <w:spacing w:before="3" w:line="398" w:lineRule="auto"/>
        <w:ind w:right="7362"/>
      </w:pPr>
      <w:bookmarkStart w:id="64" w:name="plt.xlabel('Date')"/>
      <w:bookmarkEnd w:id="64"/>
      <w:r>
        <w:rPr>
          <w:color w:val="4F81BC"/>
          <w:spacing w:val="-2"/>
        </w:rPr>
        <w:t xml:space="preserve">plt.xlabel('Date') </w:t>
      </w:r>
      <w:bookmarkStart w:id="65" w:name="plt.ylabel('Volume')"/>
      <w:bookmarkEnd w:id="65"/>
      <w:r>
        <w:rPr>
          <w:color w:val="4F81BC"/>
          <w:spacing w:val="-2"/>
        </w:rPr>
        <w:t xml:space="preserve">plt.ylabel('Volume') </w:t>
      </w:r>
      <w:bookmarkStart w:id="66" w:name="plt.grid(True)"/>
      <w:bookmarkEnd w:id="66"/>
      <w:r>
        <w:rPr>
          <w:color w:val="4F81BC"/>
          <w:spacing w:val="-2"/>
        </w:rPr>
        <w:t xml:space="preserve">plt.grid(True) </w:t>
      </w:r>
      <w:bookmarkStart w:id="67" w:name="plt.tight_layout()"/>
      <w:bookmarkEnd w:id="67"/>
      <w:r>
        <w:rPr>
          <w:color w:val="4F81BC"/>
          <w:spacing w:val="-2"/>
        </w:rPr>
        <w:t xml:space="preserve">plt.tight_layout() </w:t>
      </w:r>
      <w:bookmarkStart w:id="68" w:name="plt.show()"/>
      <w:bookmarkEnd w:id="68"/>
      <w:r>
        <w:rPr>
          <w:color w:val="4F81BC"/>
          <w:spacing w:val="-2"/>
        </w:rPr>
        <w:t>plt.show()</w:t>
      </w:r>
    </w:p>
    <w:p>
      <w:pPr>
        <w:pStyle w:val="15"/>
      </w:pPr>
    </w:p>
    <w:p>
      <w:pPr>
        <w:pStyle w:val="15"/>
      </w:pPr>
    </w:p>
    <w:p>
      <w:pPr>
        <w:pStyle w:val="15"/>
      </w:pPr>
    </w:p>
    <w:p>
      <w:pPr>
        <w:pStyle w:val="15"/>
      </w:pPr>
    </w:p>
    <w:p>
      <w:pPr>
        <w:pStyle w:val="15"/>
        <w:spacing w:before="294"/>
      </w:pPr>
    </w:p>
    <w:p>
      <w:pPr>
        <w:spacing w:before="0"/>
        <w:ind w:left="0" w:right="0" w:firstLine="0"/>
        <w:jc w:val="left"/>
        <w:rPr>
          <w:sz w:val="22"/>
        </w:rPr>
      </w:pPr>
      <w:r>
        <w:rPr>
          <w:spacing w:val="-2"/>
          <w:sz w:val="22"/>
          <w:u w:val="single"/>
        </w:rPr>
        <w:t>OUTPUT</w:t>
      </w:r>
    </w:p>
    <w:p>
      <w:pPr>
        <w:spacing w:before="0" w:line="240" w:lineRule="auto"/>
        <w:rPr>
          <w:sz w:val="20"/>
        </w:rPr>
      </w:pPr>
      <w:r>
        <w:rPr>
          <w:sz w:val="20"/>
        </w:rPr>
        <w:drawing>
          <wp:anchor distT="0" distB="0" distL="0" distR="0" simplePos="0" relativeHeight="46" behindDoc="1" locked="0" layoutInCell="1" hidden="0" allowOverlap="1">
            <wp:simplePos x="0" y="0"/>
            <wp:positionH relativeFrom="page">
              <wp:posOffset>1216025</wp:posOffset>
            </wp:positionH>
            <wp:positionV relativeFrom="paragraph">
              <wp:posOffset>161351</wp:posOffset>
            </wp:positionV>
            <wp:extent cx="5022443" cy="2157412"/>
            <wp:effectExtent l="0" t="0" r="0" b="0"/>
            <wp:wrapTopAndBottom/>
            <wp:docPr id="36" name="图片 36"/>
            <wp:cNvGraphicFramePr>
              <a:graphicFrameLocks noChangeAspect="0"/>
            </wp:cNvGraphicFramePr>
            <a:graphic>
              <a:graphicData uri="http://schemas.openxmlformats.org/drawingml/2006/picture">
                <pic:pic>
                  <pic:nvPicPr>
                    <pic:cNvPr id="38" name="图片 38"/>
                    <pic:cNvPicPr/>
                  </pic:nvPicPr>
                  <pic:blipFill>
                    <a:blip r:embed="rId14"/>
                    <a:stretch>
                      <a:fillRect/>
                    </a:stretch>
                  </pic:blipFill>
                  <pic:spPr>
                    <a:xfrm rot="0">
                      <a:off x="0" y="0"/>
                      <a:ext cx="5022443" cy="2157412"/>
                    </a:xfrm>
                    <a:prstGeom prst="rect"/>
                    <a:noFill/>
                    <a:ln w="12700" cmpd="sng" cap="flat">
                      <a:noFill/>
                      <a:prstDash val="solid"/>
                      <a:miter/>
                    </a:ln>
                  </pic:spPr>
                </pic:pic>
              </a:graphicData>
            </a:graphic>
          </wp:anchor>
        </w:drawing>
      </w:r>
    </w:p>
    <w:p>
      <w:pPr>
        <w:spacing w:before="10" w:line="240" w:lineRule="auto"/>
        <w:rPr>
          <w:sz w:val="22"/>
        </w:rPr>
      </w:pPr>
    </w:p>
    <w:p>
      <w:pPr>
        <w:spacing w:before="0"/>
        <w:ind w:left="0" w:right="0" w:firstLine="0"/>
        <w:jc w:val="left"/>
        <w:rPr>
          <w:sz w:val="20"/>
        </w:rPr>
      </w:pPr>
      <w:r>
        <w:rPr>
          <w:sz w:val="20"/>
        </w:rPr>
        <w:t>From</w:t>
      </w:r>
      <w:r>
        <w:rPr>
          <w:spacing w:val="-5"/>
          <w:sz w:val="20"/>
        </w:rPr>
        <w:t xml:space="preserve"> </w:t>
      </w:r>
      <w:r>
        <w:rPr>
          <w:sz w:val="20"/>
        </w:rPr>
        <w:t>Above</w:t>
      </w:r>
      <w:r>
        <w:rPr>
          <w:spacing w:val="-7"/>
          <w:sz w:val="20"/>
        </w:rPr>
        <w:t xml:space="preserve"> </w:t>
      </w:r>
      <w:r>
        <w:rPr>
          <w:sz w:val="20"/>
        </w:rPr>
        <w:t>graph</w:t>
      </w:r>
      <w:r>
        <w:rPr>
          <w:spacing w:val="-5"/>
          <w:sz w:val="20"/>
        </w:rPr>
        <w:t xml:space="preserve"> </w:t>
      </w:r>
      <w:r>
        <w:rPr>
          <w:sz w:val="20"/>
        </w:rPr>
        <w:t>we</w:t>
      </w:r>
      <w:r>
        <w:rPr>
          <w:spacing w:val="-7"/>
          <w:sz w:val="20"/>
        </w:rPr>
        <w:t xml:space="preserve"> </w:t>
      </w:r>
      <w:r>
        <w:rPr>
          <w:sz w:val="20"/>
        </w:rPr>
        <w:t>can</w:t>
      </w:r>
      <w:r>
        <w:rPr>
          <w:spacing w:val="-1"/>
          <w:sz w:val="20"/>
        </w:rPr>
        <w:t xml:space="preserve"> </w:t>
      </w:r>
      <w:r>
        <w:rPr>
          <w:sz w:val="20"/>
        </w:rPr>
        <w:t>easily</w:t>
      </w:r>
      <w:r>
        <w:rPr>
          <w:spacing w:val="-12"/>
          <w:sz w:val="20"/>
        </w:rPr>
        <w:t xml:space="preserve"> </w:t>
      </w:r>
      <w:r>
        <w:rPr>
          <w:sz w:val="20"/>
        </w:rPr>
        <w:t>understand</w:t>
      </w:r>
      <w:r>
        <w:rPr>
          <w:spacing w:val="-9"/>
          <w:sz w:val="20"/>
        </w:rPr>
        <w:t xml:space="preserve"> </w:t>
      </w:r>
      <w:r>
        <w:rPr>
          <w:sz w:val="20"/>
        </w:rPr>
        <w:t>that</w:t>
      </w:r>
      <w:r>
        <w:rPr>
          <w:spacing w:val="-8"/>
          <w:sz w:val="20"/>
        </w:rPr>
        <w:t xml:space="preserve"> </w:t>
      </w:r>
      <w:r>
        <w:rPr>
          <w:sz w:val="20"/>
        </w:rPr>
        <w:t>Stock</w:t>
      </w:r>
      <w:r>
        <w:rPr>
          <w:spacing w:val="-9"/>
          <w:sz w:val="20"/>
        </w:rPr>
        <w:t xml:space="preserve"> </w:t>
      </w:r>
      <w:r>
        <w:rPr>
          <w:sz w:val="20"/>
        </w:rPr>
        <w:t>has</w:t>
      </w:r>
      <w:r>
        <w:rPr>
          <w:spacing w:val="-10"/>
          <w:sz w:val="20"/>
        </w:rPr>
        <w:t xml:space="preserve"> </w:t>
      </w:r>
      <w:r>
        <w:rPr>
          <w:sz w:val="20"/>
        </w:rPr>
        <w:t>high</w:t>
      </w:r>
      <w:r>
        <w:rPr>
          <w:spacing w:val="-5"/>
          <w:sz w:val="20"/>
        </w:rPr>
        <w:t xml:space="preserve"> </w:t>
      </w:r>
      <w:r>
        <w:rPr>
          <w:sz w:val="20"/>
        </w:rPr>
        <w:t>trading</w:t>
      </w:r>
      <w:r>
        <w:rPr>
          <w:spacing w:val="-9"/>
          <w:sz w:val="20"/>
        </w:rPr>
        <w:t xml:space="preserve"> </w:t>
      </w:r>
      <w:r>
        <w:rPr>
          <w:sz w:val="20"/>
        </w:rPr>
        <w:t>volume,</w:t>
      </w:r>
      <w:r>
        <w:rPr>
          <w:spacing w:val="-3"/>
          <w:sz w:val="20"/>
        </w:rPr>
        <w:t xml:space="preserve"> </w:t>
      </w:r>
      <w:r>
        <w:rPr>
          <w:sz w:val="20"/>
        </w:rPr>
        <w:t>which</w:t>
      </w:r>
      <w:r>
        <w:rPr>
          <w:spacing w:val="-5"/>
          <w:sz w:val="20"/>
        </w:rPr>
        <w:t xml:space="preserve"> </w:t>
      </w:r>
      <w:r>
        <w:rPr>
          <w:sz w:val="20"/>
        </w:rPr>
        <w:t>gives</w:t>
      </w:r>
      <w:r>
        <w:rPr>
          <w:spacing w:val="-6"/>
          <w:sz w:val="20"/>
        </w:rPr>
        <w:t xml:space="preserve"> </w:t>
      </w:r>
      <w:r>
        <w:rPr>
          <w:sz w:val="20"/>
        </w:rPr>
        <w:t>market</w:t>
      </w:r>
      <w:r>
        <w:rPr>
          <w:spacing w:val="-3"/>
          <w:sz w:val="20"/>
        </w:rPr>
        <w:t xml:space="preserve"> </w:t>
      </w:r>
      <w:r>
        <w:rPr>
          <w:sz w:val="20"/>
        </w:rPr>
        <w:t>sentiment</w:t>
      </w:r>
      <w:r>
        <w:rPr>
          <w:spacing w:val="-7"/>
          <w:sz w:val="20"/>
        </w:rPr>
        <w:t xml:space="preserve"> </w:t>
      </w:r>
      <w:r>
        <w:rPr>
          <w:sz w:val="20"/>
        </w:rPr>
        <w:t>and</w:t>
      </w:r>
      <w:r>
        <w:rPr>
          <w:spacing w:val="-9"/>
          <w:sz w:val="20"/>
        </w:rPr>
        <w:t xml:space="preserve"> </w:t>
      </w:r>
      <w:r>
        <w:rPr>
          <w:spacing w:val="-2"/>
          <w:sz w:val="20"/>
        </w:rPr>
        <w:t>liquidity.</w:t>
      </w:r>
    </w:p>
    <w:p>
      <w:pPr>
        <w:spacing w:after="0"/>
        <w:jc w:val="left"/>
        <w:rPr>
          <w:sz w:val="20"/>
        </w:rPr>
        <w:sectPr>
          <w:pgSz w:w="12240" w:h="15840"/>
          <w:pgMar w:top="480" w:right="720" w:bottom="280" w:left="1080" w:header="0" w:footer="0" w:gutter="0"/>
          <w:pgBorders w:offsetFrom="page">
            <w:top w:val="single" w:sz="24" w:space="24" w:color="FF0000"/>
            <w:left w:val="single" w:sz="24" w:space="24" w:color="FF0000"/>
            <w:bottom w:val="single" w:sz="24" w:space="24" w:color="FF0000"/>
            <w:right w:val="single" w:sz="24" w:space="24" w:color="FF0000"/>
          </w:pgBorders>
          <w:docGrid w:linePitch="312" w:charSpace="0"/>
        </w:sectPr>
      </w:pPr>
    </w:p>
    <w:p>
      <w:pPr>
        <w:pStyle w:val="15"/>
        <w:spacing w:before="71"/>
      </w:pPr>
      <w:bookmarkStart w:id="69" w:name="import pandas as pd (1)"/>
      <w:bookmarkEnd w:id="69"/>
      <w:r>
        <w:rPr>
          <w:color w:val="4F81BC"/>
        </w:rPr>
        <w:t>import</w:t>
      </w:r>
      <w:r>
        <w:rPr>
          <w:color w:val="4F81BC"/>
          <w:spacing w:val="-8"/>
        </w:rPr>
        <w:t xml:space="preserve"> </w:t>
      </w:r>
      <w:r>
        <w:rPr>
          <w:color w:val="4F81BC"/>
        </w:rPr>
        <w:t>pandas</w:t>
      </w:r>
      <w:r>
        <w:rPr>
          <w:color w:val="4F81BC"/>
          <w:spacing w:val="-8"/>
        </w:rPr>
        <w:t xml:space="preserve"> </w:t>
      </w:r>
      <w:r>
        <w:rPr>
          <w:color w:val="4F81BC"/>
        </w:rPr>
        <w:t>as</w:t>
      </w:r>
      <w:r>
        <w:rPr>
          <w:color w:val="4F81BC"/>
          <w:spacing w:val="-8"/>
        </w:rPr>
        <w:t xml:space="preserve"> </w:t>
      </w:r>
      <w:r>
        <w:rPr>
          <w:color w:val="4F81BC"/>
          <w:spacing w:val="-5"/>
        </w:rPr>
        <w:t>pd</w:t>
      </w:r>
    </w:p>
    <w:p>
      <w:pPr>
        <w:pStyle w:val="15"/>
        <w:spacing w:before="204"/>
      </w:pPr>
      <w:bookmarkStart w:id="70" w:name="import matplotlib.pyplot as plt (1)"/>
      <w:bookmarkEnd w:id="70"/>
      <w:r>
        <w:rPr>
          <w:color w:val="4F81BC"/>
        </w:rPr>
        <w:t>import</w:t>
      </w:r>
      <w:r>
        <w:rPr>
          <w:color w:val="4F81BC"/>
          <w:spacing w:val="-15"/>
        </w:rPr>
        <w:t xml:space="preserve"> </w:t>
      </w:r>
      <w:r>
        <w:rPr>
          <w:color w:val="4F81BC"/>
        </w:rPr>
        <w:t>matplotlib.pyplot</w:t>
      </w:r>
      <w:r>
        <w:rPr>
          <w:color w:val="4F81BC"/>
          <w:spacing w:val="-13"/>
        </w:rPr>
        <w:t xml:space="preserve"> </w:t>
      </w:r>
      <w:r>
        <w:rPr>
          <w:color w:val="4F81BC"/>
        </w:rPr>
        <w:t>as</w:t>
      </w:r>
      <w:r>
        <w:rPr>
          <w:color w:val="4F81BC"/>
          <w:spacing w:val="-14"/>
        </w:rPr>
        <w:t xml:space="preserve"> </w:t>
      </w:r>
      <w:r>
        <w:rPr>
          <w:color w:val="4F81BC"/>
          <w:spacing w:val="-5"/>
        </w:rPr>
        <w:t>plt</w:t>
      </w:r>
    </w:p>
    <w:p>
      <w:pPr>
        <w:pStyle w:val="15"/>
        <w:spacing w:before="199" w:line="396" w:lineRule="auto"/>
        <w:ind w:right="5772"/>
      </w:pPr>
      <w:bookmarkStart w:id="71" w:name="# Ensure Date is datetime and sorted"/>
      <w:bookmarkEnd w:id="71"/>
      <w:r>
        <w:rPr>
          <w:color w:val="4F81BC"/>
        </w:rPr>
        <w:t xml:space="preserve"># Ensure Date is datetime and sorted </w:t>
      </w:r>
      <w:bookmarkStart w:id="72" w:name="df['Date'] = pd.to_datetime(df['Date'])"/>
      <w:bookmarkEnd w:id="72"/>
      <w:r>
        <w:rPr>
          <w:color w:val="4F81BC"/>
        </w:rPr>
        <w:t>df['Date']</w:t>
      </w:r>
      <w:r>
        <w:rPr>
          <w:color w:val="4F81BC"/>
          <w:spacing w:val="-15"/>
        </w:rPr>
        <w:t xml:space="preserve"> </w:t>
      </w:r>
      <w:r>
        <w:rPr>
          <w:color w:val="4F81BC"/>
        </w:rPr>
        <w:t>=</w:t>
      </w:r>
      <w:r>
        <w:rPr>
          <w:color w:val="4F81BC"/>
          <w:spacing w:val="-14"/>
        </w:rPr>
        <w:t xml:space="preserve"> </w:t>
      </w:r>
      <w:r>
        <w:rPr>
          <w:color w:val="4F81BC"/>
        </w:rPr>
        <w:t xml:space="preserve">pd.to_datetime(df['Date']) </w:t>
      </w:r>
      <w:bookmarkStart w:id="73" w:name="df = df.sort_values('Date')"/>
      <w:bookmarkEnd w:id="73"/>
      <w:r>
        <w:rPr>
          <w:color w:val="4F81BC"/>
        </w:rPr>
        <w:t>df = df.sort_values('Date')</w:t>
      </w:r>
    </w:p>
    <w:p>
      <w:pPr>
        <w:pStyle w:val="15"/>
        <w:spacing w:before="4"/>
      </w:pPr>
      <w:bookmarkStart w:id="74" w:name="# Calculate moving averages"/>
      <w:bookmarkEnd w:id="74"/>
      <w:r>
        <w:rPr>
          <w:color w:val="4F81BC"/>
        </w:rPr>
        <w:t>#</w:t>
      </w:r>
      <w:r>
        <w:rPr>
          <w:color w:val="4F81BC"/>
          <w:spacing w:val="-9"/>
        </w:rPr>
        <w:t xml:space="preserve"> </w:t>
      </w:r>
      <w:r>
        <w:rPr>
          <w:color w:val="4F81BC"/>
        </w:rPr>
        <w:t>Calculate</w:t>
      </w:r>
      <w:r>
        <w:rPr>
          <w:color w:val="4F81BC"/>
          <w:spacing w:val="-7"/>
        </w:rPr>
        <w:t xml:space="preserve"> </w:t>
      </w:r>
      <w:r>
        <w:rPr>
          <w:color w:val="4F81BC"/>
        </w:rPr>
        <w:t>moving</w:t>
      </w:r>
      <w:r>
        <w:rPr>
          <w:color w:val="4F81BC"/>
          <w:spacing w:val="-8"/>
        </w:rPr>
        <w:t xml:space="preserve"> </w:t>
      </w:r>
      <w:r>
        <w:rPr>
          <w:color w:val="4F81BC"/>
          <w:spacing w:val="-2"/>
        </w:rPr>
        <w:t>averages</w:t>
      </w:r>
    </w:p>
    <w:p>
      <w:pPr>
        <w:pStyle w:val="15"/>
        <w:spacing w:before="199" w:line="398" w:lineRule="auto"/>
        <w:ind w:right="3677"/>
        <w:jc w:val="both"/>
      </w:pPr>
      <w:bookmarkStart w:id="75" w:name="df['30-Day MA'] = df['Close'].rolling(wi"/>
      <w:bookmarkEnd w:id="75"/>
      <w:r>
        <w:rPr>
          <w:color w:val="4F81BC"/>
        </w:rPr>
        <w:t>df['30-Day</w:t>
      </w:r>
      <w:r>
        <w:rPr>
          <w:color w:val="4F81BC"/>
          <w:spacing w:val="-13"/>
        </w:rPr>
        <w:t xml:space="preserve"> </w:t>
      </w:r>
      <w:r>
        <w:rPr>
          <w:color w:val="4F81BC"/>
        </w:rPr>
        <w:t>MA']</w:t>
      </w:r>
      <w:r>
        <w:rPr>
          <w:color w:val="4F81BC"/>
          <w:spacing w:val="-13"/>
        </w:rPr>
        <w:t xml:space="preserve"> </w:t>
      </w:r>
      <w:r>
        <w:rPr>
          <w:color w:val="4F81BC"/>
        </w:rPr>
        <w:t>=</w:t>
      </w:r>
      <w:r>
        <w:rPr>
          <w:color w:val="4F81BC"/>
          <w:spacing w:val="-14"/>
        </w:rPr>
        <w:t xml:space="preserve"> </w:t>
      </w:r>
      <w:r>
        <w:rPr>
          <w:color w:val="4F81BC"/>
        </w:rPr>
        <w:t xml:space="preserve">df['Close'].rolling(window=30).mean() </w:t>
      </w:r>
      <w:bookmarkStart w:id="76" w:name="df['50-Day MA'] = df['Close'].rolling(wi"/>
      <w:bookmarkEnd w:id="76"/>
      <w:r>
        <w:rPr>
          <w:color w:val="4F81BC"/>
        </w:rPr>
        <w:t>df['50-Day</w:t>
      </w:r>
      <w:r>
        <w:rPr>
          <w:color w:val="4F81BC"/>
          <w:spacing w:val="-13"/>
        </w:rPr>
        <w:t xml:space="preserve"> </w:t>
      </w:r>
      <w:r>
        <w:rPr>
          <w:color w:val="4F81BC"/>
        </w:rPr>
        <w:t>MA']</w:t>
      </w:r>
      <w:r>
        <w:rPr>
          <w:color w:val="4F81BC"/>
          <w:spacing w:val="-13"/>
        </w:rPr>
        <w:t xml:space="preserve"> </w:t>
      </w:r>
      <w:r>
        <w:rPr>
          <w:color w:val="4F81BC"/>
        </w:rPr>
        <w:t>=</w:t>
      </w:r>
      <w:r>
        <w:rPr>
          <w:color w:val="4F81BC"/>
          <w:spacing w:val="-14"/>
        </w:rPr>
        <w:t xml:space="preserve"> </w:t>
      </w:r>
      <w:r>
        <w:rPr>
          <w:color w:val="4F81BC"/>
        </w:rPr>
        <w:t xml:space="preserve">df['Close'].rolling(window=50).mean() </w:t>
      </w:r>
      <w:bookmarkStart w:id="77" w:name="# Plotting"/>
      <w:bookmarkEnd w:id="77"/>
      <w:r>
        <w:rPr>
          <w:color w:val="4F81BC"/>
        </w:rPr>
        <w:t># Plotting</w:t>
      </w:r>
    </w:p>
    <w:p>
      <w:pPr>
        <w:pStyle w:val="15"/>
        <w:spacing w:line="304" w:lineRule="exact"/>
        <w:jc w:val="both"/>
      </w:pPr>
      <w:bookmarkStart w:id="78" w:name="plt.figure(figsize=(14, 7))"/>
      <w:bookmarkEnd w:id="78"/>
      <w:r>
        <w:rPr>
          <w:color w:val="4F81BC"/>
          <w:spacing w:val="-2"/>
        </w:rPr>
        <w:t>plt.figure(figsize=(14,</w:t>
      </w:r>
      <w:r>
        <w:rPr>
          <w:color w:val="4F81BC"/>
          <w:spacing w:val="23"/>
        </w:rPr>
        <w:t xml:space="preserve"> </w:t>
      </w:r>
      <w:r>
        <w:rPr>
          <w:color w:val="4F81BC"/>
          <w:spacing w:val="-5"/>
        </w:rPr>
        <w:t>7))</w:t>
      </w:r>
    </w:p>
    <w:p>
      <w:pPr>
        <w:pStyle w:val="15"/>
        <w:spacing w:before="200" w:line="398" w:lineRule="auto"/>
        <w:ind w:right="2170"/>
      </w:pPr>
      <w:bookmarkStart w:id="79" w:name="plt.plot(df['Date'], df['Close'], label="/>
      <w:bookmarkEnd w:id="79"/>
      <w:r>
        <w:rPr>
          <w:color w:val="4F81BC"/>
        </w:rPr>
        <w:t xml:space="preserve">plt.plot(df['Date'], df['Close'], label='Close Price', color='blue') </w:t>
      </w:r>
      <w:bookmarkStart w:id="80" w:name="plt.plot(df['Date'], df['30-Day MA'], la"/>
      <w:bookmarkEnd w:id="80"/>
      <w:r>
        <w:rPr>
          <w:color w:val="4F81BC"/>
        </w:rPr>
        <w:t>plt.plot(df['Date'],</w:t>
      </w:r>
      <w:r>
        <w:rPr>
          <w:color w:val="4F81BC"/>
          <w:spacing w:val="-7"/>
        </w:rPr>
        <w:t xml:space="preserve"> </w:t>
      </w:r>
      <w:r>
        <w:rPr>
          <w:color w:val="4F81BC"/>
        </w:rPr>
        <w:t>df['30-Day</w:t>
      </w:r>
      <w:r>
        <w:rPr>
          <w:color w:val="4F81BC"/>
          <w:spacing w:val="-7"/>
        </w:rPr>
        <w:t xml:space="preserve"> </w:t>
      </w:r>
      <w:r>
        <w:rPr>
          <w:color w:val="4F81BC"/>
        </w:rPr>
        <w:t>MA'],</w:t>
      </w:r>
      <w:r>
        <w:rPr>
          <w:color w:val="4F81BC"/>
          <w:spacing w:val="-7"/>
        </w:rPr>
        <w:t xml:space="preserve"> </w:t>
      </w:r>
      <w:r>
        <w:rPr>
          <w:color w:val="4F81BC"/>
        </w:rPr>
        <w:t>label='30-Day</w:t>
      </w:r>
      <w:r>
        <w:rPr>
          <w:color w:val="4F81BC"/>
          <w:spacing w:val="-7"/>
        </w:rPr>
        <w:t xml:space="preserve"> </w:t>
      </w:r>
      <w:r>
        <w:rPr>
          <w:color w:val="4F81BC"/>
        </w:rPr>
        <w:t>MA',</w:t>
      </w:r>
      <w:r>
        <w:rPr>
          <w:color w:val="4F81BC"/>
          <w:spacing w:val="-7"/>
        </w:rPr>
        <w:t xml:space="preserve"> </w:t>
      </w:r>
      <w:r>
        <w:rPr>
          <w:color w:val="4F81BC"/>
        </w:rPr>
        <w:t xml:space="preserve">color='brown') </w:t>
      </w:r>
      <w:bookmarkStart w:id="81" w:name="plt.plot(df['Date'], df['50-Day MA'], la"/>
      <w:bookmarkEnd w:id="81"/>
      <w:r>
        <w:rPr>
          <w:color w:val="4F81BC"/>
        </w:rPr>
        <w:t>plt.plot(df['Date'],</w:t>
      </w:r>
      <w:r>
        <w:rPr>
          <w:color w:val="4F81BC"/>
          <w:spacing w:val="-8"/>
        </w:rPr>
        <w:t xml:space="preserve"> </w:t>
      </w:r>
      <w:r>
        <w:rPr>
          <w:color w:val="4F81BC"/>
        </w:rPr>
        <w:t>df['50-Day</w:t>
      </w:r>
      <w:r>
        <w:rPr>
          <w:color w:val="4F81BC"/>
          <w:spacing w:val="-8"/>
        </w:rPr>
        <w:t xml:space="preserve"> </w:t>
      </w:r>
      <w:r>
        <w:rPr>
          <w:color w:val="4F81BC"/>
        </w:rPr>
        <w:t>MA'],</w:t>
      </w:r>
      <w:r>
        <w:rPr>
          <w:color w:val="4F81BC"/>
          <w:spacing w:val="-8"/>
        </w:rPr>
        <w:t xml:space="preserve"> </w:t>
      </w:r>
      <w:r>
        <w:rPr>
          <w:color w:val="4F81BC"/>
        </w:rPr>
        <w:t>label='50-Day</w:t>
      </w:r>
      <w:r>
        <w:rPr>
          <w:color w:val="4F81BC"/>
          <w:spacing w:val="-8"/>
        </w:rPr>
        <w:t xml:space="preserve"> </w:t>
      </w:r>
      <w:r>
        <w:rPr>
          <w:color w:val="4F81BC"/>
        </w:rPr>
        <w:t>MA',</w:t>
      </w:r>
      <w:r>
        <w:rPr>
          <w:color w:val="4F81BC"/>
          <w:spacing w:val="-8"/>
        </w:rPr>
        <w:t xml:space="preserve"> </w:t>
      </w:r>
      <w:r>
        <w:rPr>
          <w:color w:val="4F81BC"/>
        </w:rPr>
        <w:t xml:space="preserve">color='yellow') </w:t>
      </w:r>
      <w:bookmarkStart w:id="82" w:name="plt.title('TCS Stock: Close Price vs Mov"/>
      <w:bookmarkEnd w:id="82"/>
      <w:r>
        <w:rPr>
          <w:color w:val="4F81BC"/>
        </w:rPr>
        <w:t>plt.title('TCS Stock: Close Price vs Moving Averages')</w:t>
      </w:r>
      <w:r>
        <w:rPr>
          <w:color w:val="4F81BC"/>
          <w:spacing w:val="80"/>
        </w:rPr>
        <w:t xml:space="preserve"> </w:t>
      </w:r>
      <w:bookmarkStart w:id="83" w:name="plt.xlabel('Date') (1)"/>
      <w:bookmarkEnd w:id="83"/>
      <w:r>
        <w:rPr>
          <w:color w:val="4F81BC"/>
          <w:spacing w:val="-2"/>
        </w:rPr>
        <w:t>plt.xlabel('Date')</w:t>
      </w:r>
    </w:p>
    <w:p>
      <w:pPr>
        <w:pStyle w:val="15"/>
        <w:spacing w:line="398" w:lineRule="auto"/>
        <w:ind w:right="7431"/>
      </w:pPr>
      <w:bookmarkStart w:id="84" w:name="plt.ylabel('Price (INR)')"/>
      <w:bookmarkEnd w:id="84"/>
      <w:r>
        <w:rPr>
          <w:color w:val="4F81BC"/>
        </w:rPr>
        <w:t>plt.ylabel('Price</w:t>
      </w:r>
      <w:r>
        <w:rPr>
          <w:color w:val="4F81BC"/>
          <w:spacing w:val="-15"/>
        </w:rPr>
        <w:t xml:space="preserve"> </w:t>
      </w:r>
      <w:r>
        <w:rPr>
          <w:color w:val="4F81BC"/>
        </w:rPr>
        <w:t xml:space="preserve">(INR)') </w:t>
      </w:r>
      <w:bookmarkStart w:id="85" w:name="plt.legend()"/>
      <w:bookmarkEnd w:id="85"/>
      <w:r>
        <w:rPr>
          <w:color w:val="4F81BC"/>
          <w:spacing w:val="-2"/>
        </w:rPr>
        <w:t xml:space="preserve">plt.legend() </w:t>
      </w:r>
      <w:bookmarkStart w:id="86" w:name="plt.grid(True) (1)"/>
      <w:bookmarkStart w:id="87" w:name="plt.tight_layout() (1)"/>
      <w:bookmarkEnd w:id="86"/>
      <w:bookmarkEnd w:id="87"/>
      <w:r>
        <w:rPr>
          <w:color w:val="4F81BC"/>
          <w:spacing w:val="-2"/>
        </w:rPr>
        <w:t xml:space="preserve">plt.grid(True) plt.tight_layout() </w:t>
      </w:r>
      <w:bookmarkStart w:id="88" w:name="plt.show() (1)"/>
      <w:bookmarkEnd w:id="88"/>
      <w:r>
        <w:rPr>
          <w:color w:val="4F81BC"/>
          <w:spacing w:val="-2"/>
        </w:rPr>
        <w:t>plt.show()</w:t>
      </w:r>
    </w:p>
    <w:p>
      <w:pPr>
        <w:spacing w:before="292"/>
        <w:ind w:left="0" w:right="0" w:firstLine="0"/>
        <w:jc w:val="left"/>
        <w:rPr>
          <w:sz w:val="22"/>
        </w:rPr>
      </w:pPr>
      <w:r>
        <w:rPr>
          <w:spacing w:val="-2"/>
          <w:sz w:val="22"/>
          <w:u w:val="single"/>
        </w:rPr>
        <w:t>OUTPUT</w:t>
      </w:r>
    </w:p>
    <w:p>
      <w:pPr>
        <w:spacing w:before="2" w:line="240" w:lineRule="auto"/>
        <w:rPr>
          <w:sz w:val="20"/>
        </w:rPr>
      </w:pPr>
      <w:r>
        <w:rPr>
          <w:sz w:val="20"/>
        </w:rPr>
        <w:drawing>
          <wp:anchor distT="0" distB="0" distL="0" distR="0" simplePos="0" relativeHeight="47" behindDoc="1" locked="0" layoutInCell="1" hidden="0" allowOverlap="1">
            <wp:simplePos x="0" y="0"/>
            <wp:positionH relativeFrom="page">
              <wp:posOffset>685800</wp:posOffset>
            </wp:positionH>
            <wp:positionV relativeFrom="paragraph">
              <wp:posOffset>162821</wp:posOffset>
            </wp:positionV>
            <wp:extent cx="6369420" cy="1762125"/>
            <wp:effectExtent l="0" t="0" r="0" b="0"/>
            <wp:wrapTopAndBottom/>
            <wp:docPr id="39" name="图片 39"/>
            <wp:cNvGraphicFramePr>
              <a:graphicFrameLocks noChangeAspect="0"/>
            </wp:cNvGraphicFramePr>
            <a:graphic>
              <a:graphicData uri="http://schemas.openxmlformats.org/drawingml/2006/picture">
                <pic:pic>
                  <pic:nvPicPr>
                    <pic:cNvPr id="41" name="图片 41"/>
                    <pic:cNvPicPr/>
                  </pic:nvPicPr>
                  <pic:blipFill>
                    <a:blip r:embed="rId15"/>
                    <a:stretch>
                      <a:fillRect/>
                    </a:stretch>
                  </pic:blipFill>
                  <pic:spPr>
                    <a:xfrm rot="0">
                      <a:off x="0" y="0"/>
                      <a:ext cx="6369420" cy="1762125"/>
                    </a:xfrm>
                    <a:prstGeom prst="rect"/>
                    <a:noFill/>
                    <a:ln w="12700" cmpd="sng" cap="flat">
                      <a:noFill/>
                      <a:prstDash val="solid"/>
                      <a:miter/>
                    </a:ln>
                  </pic:spPr>
                </pic:pic>
              </a:graphicData>
            </a:graphic>
          </wp:anchor>
        </w:drawing>
      </w:r>
    </w:p>
    <w:p>
      <w:pPr>
        <w:spacing w:before="12"/>
        <w:ind w:left="0" w:right="0" w:firstLine="0"/>
        <w:jc w:val="left"/>
        <w:rPr>
          <w:sz w:val="22"/>
        </w:rPr>
      </w:pPr>
      <w:r>
        <w:rPr>
          <w:sz w:val="16"/>
        </w:rPr>
        <w:t>From Above</w:t>
      </w:r>
      <w:r>
        <w:rPr>
          <w:spacing w:val="-3"/>
          <w:sz w:val="16"/>
        </w:rPr>
        <w:t xml:space="preserve"> </w:t>
      </w:r>
      <w:r>
        <w:rPr>
          <w:sz w:val="16"/>
        </w:rPr>
        <w:t>Graph</w:t>
      </w:r>
      <w:r>
        <w:rPr>
          <w:spacing w:val="-2"/>
          <w:sz w:val="16"/>
        </w:rPr>
        <w:t xml:space="preserve"> </w:t>
      </w:r>
      <w:r>
        <w:rPr>
          <w:sz w:val="16"/>
        </w:rPr>
        <w:t>we</w:t>
      </w:r>
      <w:r>
        <w:rPr>
          <w:spacing w:val="-3"/>
          <w:sz w:val="16"/>
        </w:rPr>
        <w:t xml:space="preserve"> </w:t>
      </w:r>
      <w:r>
        <w:rPr>
          <w:sz w:val="16"/>
        </w:rPr>
        <w:t>can</w:t>
      </w:r>
      <w:r>
        <w:rPr>
          <w:spacing w:val="-2"/>
          <w:sz w:val="16"/>
        </w:rPr>
        <w:t xml:space="preserve"> </w:t>
      </w:r>
      <w:r>
        <w:rPr>
          <w:sz w:val="16"/>
        </w:rPr>
        <w:t>easily</w:t>
      </w:r>
      <w:r>
        <w:rPr>
          <w:spacing w:val="-7"/>
          <w:sz w:val="16"/>
        </w:rPr>
        <w:t xml:space="preserve"> </w:t>
      </w:r>
      <w:r>
        <w:rPr>
          <w:sz w:val="16"/>
        </w:rPr>
        <w:t>understand</w:t>
      </w:r>
      <w:r>
        <w:rPr>
          <w:spacing w:val="-2"/>
          <w:sz w:val="16"/>
        </w:rPr>
        <w:t xml:space="preserve"> </w:t>
      </w:r>
      <w:r>
        <w:rPr>
          <w:sz w:val="16"/>
        </w:rPr>
        <w:t>The consistent alignment of</w:t>
      </w:r>
      <w:r>
        <w:rPr>
          <w:spacing w:val="-4"/>
          <w:sz w:val="16"/>
        </w:rPr>
        <w:t xml:space="preserve"> </w:t>
      </w:r>
      <w:r>
        <w:rPr>
          <w:sz w:val="16"/>
        </w:rPr>
        <w:t>the</w:t>
      </w:r>
      <w:r>
        <w:rPr>
          <w:spacing w:val="-3"/>
          <w:sz w:val="16"/>
        </w:rPr>
        <w:t xml:space="preserve"> </w:t>
      </w:r>
      <w:r>
        <w:rPr>
          <w:sz w:val="16"/>
        </w:rPr>
        <w:t>moving</w:t>
      </w:r>
      <w:r>
        <w:rPr>
          <w:spacing w:val="-7"/>
          <w:sz w:val="16"/>
        </w:rPr>
        <w:t xml:space="preserve"> </w:t>
      </w:r>
      <w:r>
        <w:rPr>
          <w:sz w:val="16"/>
        </w:rPr>
        <w:t>averages</w:t>
      </w:r>
      <w:r>
        <w:rPr>
          <w:spacing w:val="-3"/>
          <w:sz w:val="16"/>
        </w:rPr>
        <w:t xml:space="preserve"> </w:t>
      </w:r>
      <w:r>
        <w:rPr>
          <w:sz w:val="16"/>
        </w:rPr>
        <w:t>with</w:t>
      </w:r>
      <w:r>
        <w:rPr>
          <w:spacing w:val="-2"/>
          <w:sz w:val="16"/>
        </w:rPr>
        <w:t xml:space="preserve"> </w:t>
      </w:r>
      <w:r>
        <w:rPr>
          <w:sz w:val="16"/>
        </w:rPr>
        <w:t>the</w:t>
      </w:r>
      <w:r>
        <w:rPr>
          <w:spacing w:val="-3"/>
          <w:sz w:val="16"/>
        </w:rPr>
        <w:t xml:space="preserve"> </w:t>
      </w:r>
      <w:r>
        <w:rPr>
          <w:sz w:val="16"/>
        </w:rPr>
        <w:t>upward</w:t>
      </w:r>
      <w:r>
        <w:rPr>
          <w:spacing w:val="-2"/>
          <w:sz w:val="16"/>
        </w:rPr>
        <w:t xml:space="preserve"> </w:t>
      </w:r>
      <w:r>
        <w:rPr>
          <w:sz w:val="16"/>
        </w:rPr>
        <w:t>movement of</w:t>
      </w:r>
      <w:r>
        <w:rPr>
          <w:spacing w:val="-9"/>
          <w:sz w:val="16"/>
        </w:rPr>
        <w:t xml:space="preserve"> </w:t>
      </w:r>
      <w:r>
        <w:rPr>
          <w:sz w:val="16"/>
        </w:rPr>
        <w:t>the</w:t>
      </w:r>
      <w:r>
        <w:rPr>
          <w:spacing w:val="-3"/>
          <w:sz w:val="16"/>
        </w:rPr>
        <w:t xml:space="preserve"> </w:t>
      </w:r>
      <w:r>
        <w:rPr>
          <w:sz w:val="16"/>
        </w:rPr>
        <w:t>stock</w:t>
      </w:r>
      <w:r>
        <w:rPr>
          <w:spacing w:val="-2"/>
          <w:sz w:val="16"/>
        </w:rPr>
        <w:t xml:space="preserve"> </w:t>
      </w:r>
      <w:r>
        <w:rPr>
          <w:sz w:val="16"/>
        </w:rPr>
        <w:t>indicates strong</w:t>
      </w:r>
      <w:r>
        <w:rPr>
          <w:spacing w:val="-2"/>
          <w:sz w:val="16"/>
        </w:rPr>
        <w:t xml:space="preserve"> </w:t>
      </w:r>
      <w:r>
        <w:rPr>
          <w:sz w:val="16"/>
        </w:rPr>
        <w:t>price</w:t>
      </w:r>
      <w:r>
        <w:rPr>
          <w:spacing w:val="40"/>
          <w:sz w:val="16"/>
        </w:rPr>
        <w:t xml:space="preserve"> </w:t>
      </w:r>
      <w:r>
        <w:rPr>
          <w:sz w:val="16"/>
        </w:rPr>
        <w:t>momentum and supports long-term bullish sentiment in TCS stock</w:t>
      </w:r>
      <w:r>
        <w:rPr>
          <w:sz w:val="22"/>
        </w:rPr>
        <w:t>.</w:t>
      </w:r>
    </w:p>
    <w:p>
      <w:pPr>
        <w:spacing w:after="0"/>
        <w:jc w:val="left"/>
        <w:rPr>
          <w:sz w:val="22"/>
        </w:rPr>
        <w:sectPr>
          <w:pgSz w:w="12240" w:h="15840"/>
          <w:pgMar w:top="940" w:right="720" w:bottom="280" w:left="1080" w:header="0" w:footer="0" w:gutter="0"/>
          <w:pgBorders w:offsetFrom="page">
            <w:top w:val="single" w:sz="24" w:space="24" w:color="FF0000"/>
            <w:left w:val="single" w:sz="24" w:space="24" w:color="FF0000"/>
            <w:bottom w:val="single" w:sz="24" w:space="24" w:color="FF0000"/>
            <w:right w:val="single" w:sz="24" w:space="24" w:color="FF0000"/>
          </w:pgBorders>
          <w:docGrid w:linePitch="312" w:charSpace="0"/>
        </w:sectPr>
      </w:pPr>
    </w:p>
    <w:p>
      <w:pPr>
        <w:pStyle w:val="17"/>
        <w:spacing w:before="77"/>
        <w:ind w:left="590" w:right="948"/>
        <w:jc w:val="center"/>
        <w:rPr>
          <w:u w:val="none"/>
        </w:rPr>
      </w:pPr>
      <w:r>
        <w:rPr>
          <w:u w:val="single"/>
        </w:rPr>
        <w:t>Feature</w:t>
      </w:r>
      <w:r>
        <w:rPr>
          <w:spacing w:val="-10"/>
          <w:u w:val="single"/>
        </w:rPr>
        <w:t xml:space="preserve"> </w:t>
      </w:r>
      <w:r>
        <w:rPr>
          <w:spacing w:val="-2"/>
          <w:u w:val="single"/>
        </w:rPr>
        <w:t>Engineering</w:t>
      </w:r>
    </w:p>
    <w:p>
      <w:pPr>
        <w:spacing w:before="0" w:line="240" w:lineRule="auto"/>
        <w:rPr>
          <w:b/>
          <w:sz w:val="28"/>
        </w:rPr>
      </w:pPr>
    </w:p>
    <w:p>
      <w:pPr>
        <w:spacing w:before="87" w:line="240" w:lineRule="auto"/>
        <w:rPr>
          <w:b/>
          <w:sz w:val="28"/>
        </w:rPr>
      </w:pPr>
    </w:p>
    <w:p>
      <w:pPr>
        <w:pStyle w:val="19"/>
        <w:numPr>
          <w:ilvl w:val="0"/>
          <w:numId w:val="5"/>
        </w:numPr>
        <w:tabs>
          <w:tab w:val="left" w:pos="239"/>
        </w:tabs>
        <w:spacing w:before="0" w:after="0" w:line="322" w:lineRule="exact"/>
        <w:ind w:left="239" w:right="0" w:hanging="239"/>
        <w:jc w:val="left"/>
        <w:rPr>
          <w:sz w:val="28"/>
        </w:rPr>
      </w:pPr>
      <w:r>
        <w:rPr>
          <w:sz w:val="28"/>
        </w:rPr>
        <w:t>Extract</w:t>
      </w:r>
      <w:r>
        <w:rPr>
          <w:spacing w:val="-3"/>
          <w:sz w:val="28"/>
        </w:rPr>
        <w:t xml:space="preserve"> </w:t>
      </w:r>
      <w:r>
        <w:rPr>
          <w:sz w:val="28"/>
        </w:rPr>
        <w:t>features</w:t>
      </w:r>
      <w:r>
        <w:rPr>
          <w:spacing w:val="-4"/>
          <w:sz w:val="28"/>
        </w:rPr>
        <w:t xml:space="preserve"> </w:t>
      </w:r>
      <w:r>
        <w:rPr>
          <w:sz w:val="28"/>
        </w:rPr>
        <w:t>like</w:t>
      </w:r>
      <w:r>
        <w:rPr>
          <w:spacing w:val="-6"/>
          <w:sz w:val="28"/>
        </w:rPr>
        <w:t xml:space="preserve"> </w:t>
      </w:r>
      <w:r>
        <w:rPr>
          <w:sz w:val="28"/>
        </w:rPr>
        <w:t>Year,</w:t>
      </w:r>
      <w:r>
        <w:rPr>
          <w:spacing w:val="-4"/>
          <w:sz w:val="28"/>
        </w:rPr>
        <w:t xml:space="preserve"> </w:t>
      </w:r>
      <w:r>
        <w:rPr>
          <w:sz w:val="28"/>
        </w:rPr>
        <w:t>Month,</w:t>
      </w:r>
      <w:r>
        <w:rPr>
          <w:spacing w:val="-3"/>
          <w:sz w:val="28"/>
        </w:rPr>
        <w:t xml:space="preserve"> </w:t>
      </w:r>
      <w:r>
        <w:rPr>
          <w:sz w:val="28"/>
        </w:rPr>
        <w:t>Day,</w:t>
      </w:r>
      <w:r>
        <w:rPr>
          <w:spacing w:val="-4"/>
          <w:sz w:val="28"/>
        </w:rPr>
        <w:t xml:space="preserve"> </w:t>
      </w:r>
      <w:r>
        <w:rPr>
          <w:sz w:val="28"/>
        </w:rPr>
        <w:t>Day</w:t>
      </w:r>
      <w:r>
        <w:rPr>
          <w:spacing w:val="-10"/>
          <w:sz w:val="28"/>
        </w:rPr>
        <w:t xml:space="preserve"> </w:t>
      </w:r>
      <w:r>
        <w:rPr>
          <w:sz w:val="28"/>
        </w:rPr>
        <w:t>of</w:t>
      </w:r>
      <w:r>
        <w:rPr>
          <w:spacing w:val="-12"/>
          <w:sz w:val="28"/>
        </w:rPr>
        <w:t xml:space="preserve"> </w:t>
      </w:r>
      <w:r>
        <w:rPr>
          <w:sz w:val="28"/>
        </w:rPr>
        <w:t>Week</w:t>
      </w:r>
      <w:r>
        <w:rPr>
          <w:spacing w:val="-2"/>
          <w:sz w:val="28"/>
        </w:rPr>
        <w:t xml:space="preserve"> </w:t>
      </w:r>
      <w:r>
        <w:rPr>
          <w:sz w:val="28"/>
        </w:rPr>
        <w:t>from</w:t>
      </w:r>
      <w:r>
        <w:rPr>
          <w:spacing w:val="-11"/>
          <w:sz w:val="28"/>
        </w:rPr>
        <w:t xml:space="preserve"> </w:t>
      </w:r>
      <w:r>
        <w:rPr>
          <w:spacing w:val="-2"/>
          <w:sz w:val="28"/>
        </w:rPr>
        <w:t>Date.</w:t>
      </w:r>
    </w:p>
    <w:p>
      <w:pPr>
        <w:pStyle w:val="19"/>
        <w:numPr>
          <w:ilvl w:val="0"/>
          <w:numId w:val="5"/>
        </w:numPr>
        <w:tabs>
          <w:tab w:val="left" w:pos="239"/>
        </w:tabs>
        <w:spacing w:before="0" w:after="0" w:line="240" w:lineRule="auto"/>
        <w:ind w:left="239" w:right="0" w:hanging="239"/>
        <w:jc w:val="left"/>
        <w:rPr>
          <w:sz w:val="28"/>
        </w:rPr>
      </w:pPr>
      <w:r>
        <w:rPr>
          <w:sz w:val="28"/>
        </w:rPr>
        <w:t>Create</w:t>
      </w:r>
      <w:r>
        <w:rPr>
          <w:spacing w:val="-8"/>
          <w:sz w:val="28"/>
        </w:rPr>
        <w:t xml:space="preserve"> </w:t>
      </w:r>
      <w:r>
        <w:rPr>
          <w:sz w:val="28"/>
        </w:rPr>
        <w:t>lag</w:t>
      </w:r>
      <w:r>
        <w:rPr>
          <w:spacing w:val="-9"/>
          <w:sz w:val="28"/>
        </w:rPr>
        <w:t xml:space="preserve"> </w:t>
      </w:r>
      <w:r>
        <w:rPr>
          <w:sz w:val="28"/>
        </w:rPr>
        <w:t>features</w:t>
      </w:r>
      <w:r>
        <w:rPr>
          <w:spacing w:val="-7"/>
          <w:sz w:val="28"/>
        </w:rPr>
        <w:t xml:space="preserve"> </w:t>
      </w:r>
      <w:r>
        <w:rPr>
          <w:sz w:val="28"/>
        </w:rPr>
        <w:t>(e.g.,</w:t>
      </w:r>
      <w:r>
        <w:rPr>
          <w:spacing w:val="-5"/>
          <w:sz w:val="28"/>
        </w:rPr>
        <w:t xml:space="preserve"> </w:t>
      </w:r>
      <w:r>
        <w:rPr>
          <w:sz w:val="28"/>
        </w:rPr>
        <w:t>previous</w:t>
      </w:r>
      <w:r>
        <w:rPr>
          <w:spacing w:val="-7"/>
          <w:sz w:val="28"/>
        </w:rPr>
        <w:t xml:space="preserve"> </w:t>
      </w:r>
      <w:r>
        <w:rPr>
          <w:sz w:val="28"/>
        </w:rPr>
        <w:t>day’s</w:t>
      </w:r>
      <w:r>
        <w:rPr>
          <w:spacing w:val="-7"/>
          <w:sz w:val="28"/>
        </w:rPr>
        <w:t xml:space="preserve"> </w:t>
      </w:r>
      <w:r>
        <w:rPr>
          <w:sz w:val="28"/>
        </w:rPr>
        <w:t>close,</w:t>
      </w:r>
      <w:r>
        <w:rPr>
          <w:spacing w:val="-6"/>
          <w:sz w:val="28"/>
        </w:rPr>
        <w:t xml:space="preserve"> </w:t>
      </w:r>
      <w:r>
        <w:rPr>
          <w:sz w:val="28"/>
        </w:rPr>
        <w:t>previous</w:t>
      </w:r>
      <w:r>
        <w:rPr>
          <w:spacing w:val="-7"/>
          <w:sz w:val="28"/>
        </w:rPr>
        <w:t xml:space="preserve"> </w:t>
      </w:r>
      <w:r>
        <w:rPr>
          <w:sz w:val="28"/>
        </w:rPr>
        <w:t>day’s</w:t>
      </w:r>
      <w:r>
        <w:rPr>
          <w:spacing w:val="-7"/>
          <w:sz w:val="28"/>
        </w:rPr>
        <w:t xml:space="preserve"> </w:t>
      </w:r>
      <w:r>
        <w:rPr>
          <w:spacing w:val="-2"/>
          <w:sz w:val="28"/>
        </w:rPr>
        <w:t>high/low).</w:t>
      </w:r>
    </w:p>
    <w:p>
      <w:pPr>
        <w:spacing w:before="4" w:line="240" w:lineRule="auto"/>
        <w:rPr>
          <w:sz w:val="28"/>
        </w:rPr>
      </w:pPr>
    </w:p>
    <w:p>
      <w:pPr>
        <w:spacing w:before="0" w:line="322" w:lineRule="exact"/>
        <w:ind w:left="0" w:right="0" w:firstLine="0"/>
        <w:jc w:val="left"/>
        <w:rPr>
          <w:sz w:val="28"/>
        </w:rPr>
      </w:pPr>
      <w:r>
        <w:rPr>
          <w:color w:val="538DD3"/>
          <w:sz w:val="28"/>
        </w:rPr>
        <w:t>import</w:t>
      </w:r>
      <w:r>
        <w:rPr>
          <w:color w:val="538DD3"/>
          <w:spacing w:val="-7"/>
          <w:sz w:val="28"/>
        </w:rPr>
        <w:t xml:space="preserve"> </w:t>
      </w:r>
      <w:r>
        <w:rPr>
          <w:color w:val="538DD3"/>
          <w:sz w:val="28"/>
        </w:rPr>
        <w:t>pandas</w:t>
      </w:r>
      <w:r>
        <w:rPr>
          <w:color w:val="538DD3"/>
          <w:spacing w:val="-4"/>
          <w:sz w:val="28"/>
        </w:rPr>
        <w:t xml:space="preserve"> </w:t>
      </w:r>
      <w:r>
        <w:rPr>
          <w:color w:val="538DD3"/>
          <w:sz w:val="28"/>
        </w:rPr>
        <w:t>as</w:t>
      </w:r>
      <w:r>
        <w:rPr>
          <w:color w:val="538DD3"/>
          <w:spacing w:val="-5"/>
          <w:sz w:val="28"/>
        </w:rPr>
        <w:t xml:space="preserve"> pd</w:t>
      </w:r>
    </w:p>
    <w:p>
      <w:pPr>
        <w:spacing w:before="0"/>
        <w:ind w:left="0" w:right="6710" w:firstLine="0"/>
        <w:jc w:val="left"/>
        <w:rPr>
          <w:sz w:val="28"/>
        </w:rPr>
      </w:pPr>
      <w:r>
        <w:rPr>
          <w:color w:val="538DD3"/>
          <w:sz w:val="28"/>
        </w:rPr>
        <w:t>import</w:t>
      </w:r>
      <w:r>
        <w:rPr>
          <w:color w:val="538DD3"/>
          <w:spacing w:val="-14"/>
          <w:sz w:val="28"/>
        </w:rPr>
        <w:t xml:space="preserve"> </w:t>
      </w:r>
      <w:r>
        <w:rPr>
          <w:color w:val="538DD3"/>
          <w:sz w:val="28"/>
        </w:rPr>
        <w:t>matplotlib.pyplot</w:t>
      </w:r>
      <w:r>
        <w:rPr>
          <w:color w:val="538DD3"/>
          <w:spacing w:val="-17"/>
          <w:sz w:val="28"/>
        </w:rPr>
        <w:t xml:space="preserve"> </w:t>
      </w:r>
      <w:r>
        <w:rPr>
          <w:color w:val="538DD3"/>
          <w:sz w:val="28"/>
        </w:rPr>
        <w:t>as</w:t>
      </w:r>
      <w:r>
        <w:rPr>
          <w:color w:val="538DD3"/>
          <w:spacing w:val="-16"/>
          <w:sz w:val="28"/>
        </w:rPr>
        <w:t xml:space="preserve"> </w:t>
      </w:r>
      <w:r>
        <w:rPr>
          <w:color w:val="538DD3"/>
          <w:sz w:val="28"/>
        </w:rPr>
        <w:t>plt import seaborn as sns</w:t>
      </w:r>
    </w:p>
    <w:p>
      <w:pPr>
        <w:spacing w:before="321" w:line="322" w:lineRule="exact"/>
        <w:ind w:left="0" w:right="0" w:firstLine="0"/>
        <w:jc w:val="left"/>
        <w:rPr>
          <w:sz w:val="28"/>
        </w:rPr>
      </w:pPr>
      <w:r>
        <w:rPr>
          <w:color w:val="538DD3"/>
          <w:sz w:val="28"/>
        </w:rPr>
        <w:t>#</w:t>
      </w:r>
      <w:r>
        <w:rPr>
          <w:color w:val="538DD3"/>
          <w:spacing w:val="-5"/>
          <w:sz w:val="28"/>
        </w:rPr>
        <w:t xml:space="preserve"> </w:t>
      </w:r>
      <w:r>
        <w:rPr>
          <w:color w:val="538DD3"/>
          <w:sz w:val="28"/>
        </w:rPr>
        <w:t>Load</w:t>
      </w:r>
      <w:r>
        <w:rPr>
          <w:color w:val="538DD3"/>
          <w:spacing w:val="-4"/>
          <w:sz w:val="28"/>
        </w:rPr>
        <w:t xml:space="preserve"> data</w:t>
      </w:r>
    </w:p>
    <w:p>
      <w:pPr>
        <w:spacing w:before="0"/>
        <w:ind w:left="0" w:right="3004" w:firstLine="0"/>
        <w:jc w:val="left"/>
        <w:rPr>
          <w:sz w:val="28"/>
        </w:rPr>
      </w:pPr>
      <w:r>
        <w:rPr>
          <w:color w:val="538DD3"/>
          <w:sz w:val="28"/>
        </w:rPr>
        <w:t>df.columns</w:t>
      </w:r>
      <w:r>
        <w:rPr>
          <w:color w:val="538DD3"/>
          <w:spacing w:val="-6"/>
          <w:sz w:val="28"/>
        </w:rPr>
        <w:t xml:space="preserve"> </w:t>
      </w:r>
      <w:r>
        <w:rPr>
          <w:color w:val="538DD3"/>
          <w:sz w:val="28"/>
        </w:rPr>
        <w:t>=</w:t>
      </w:r>
      <w:r>
        <w:rPr>
          <w:color w:val="538DD3"/>
          <w:spacing w:val="-7"/>
          <w:sz w:val="28"/>
        </w:rPr>
        <w:t xml:space="preserve"> </w:t>
      </w:r>
      <w:r>
        <w:rPr>
          <w:color w:val="538DD3"/>
          <w:sz w:val="28"/>
        </w:rPr>
        <w:t>df.columns.str.strip()</w:t>
      </w:r>
      <w:r>
        <w:rPr>
          <w:color w:val="538DD3"/>
          <w:spacing w:val="40"/>
          <w:sz w:val="28"/>
        </w:rPr>
        <w:t xml:space="preserve"> </w:t>
      </w:r>
      <w:r>
        <w:rPr>
          <w:color w:val="538DD3"/>
          <w:sz w:val="28"/>
        </w:rPr>
        <w:t>#</w:t>
      </w:r>
      <w:r>
        <w:rPr>
          <w:color w:val="538DD3"/>
          <w:spacing w:val="-2"/>
          <w:sz w:val="28"/>
        </w:rPr>
        <w:t xml:space="preserve"> </w:t>
      </w:r>
      <w:r>
        <w:rPr>
          <w:color w:val="538DD3"/>
          <w:sz w:val="28"/>
        </w:rPr>
        <w:t>Remove</w:t>
      </w:r>
      <w:r>
        <w:rPr>
          <w:color w:val="538DD3"/>
          <w:spacing w:val="-7"/>
          <w:sz w:val="28"/>
        </w:rPr>
        <w:t xml:space="preserve"> </w:t>
      </w:r>
      <w:r>
        <w:rPr>
          <w:color w:val="538DD3"/>
          <w:sz w:val="28"/>
        </w:rPr>
        <w:t>extra</w:t>
      </w:r>
      <w:r>
        <w:rPr>
          <w:color w:val="538DD3"/>
          <w:spacing w:val="-7"/>
          <w:sz w:val="28"/>
        </w:rPr>
        <w:t xml:space="preserve"> </w:t>
      </w:r>
      <w:r>
        <w:rPr>
          <w:color w:val="538DD3"/>
          <w:sz w:val="28"/>
        </w:rPr>
        <w:t>spaces print("◻ First 5 rows:")</w:t>
      </w:r>
    </w:p>
    <w:p>
      <w:pPr>
        <w:spacing w:before="0"/>
        <w:ind w:left="0" w:right="0" w:firstLine="0"/>
        <w:jc w:val="left"/>
        <w:rPr>
          <w:sz w:val="28"/>
        </w:rPr>
      </w:pPr>
      <w:r>
        <w:rPr>
          <w:color w:val="538DD3"/>
          <w:spacing w:val="-2"/>
          <w:sz w:val="28"/>
        </w:rPr>
        <w:t>print(df.head())</w:t>
      </w:r>
    </w:p>
    <w:p>
      <w:pPr>
        <w:spacing w:before="321" w:line="322" w:lineRule="exact"/>
        <w:ind w:left="0" w:right="0" w:firstLine="0"/>
        <w:jc w:val="left"/>
        <w:rPr>
          <w:sz w:val="28"/>
        </w:rPr>
      </w:pPr>
      <w:r>
        <w:rPr>
          <w:color w:val="538DD3"/>
          <w:sz w:val="28"/>
        </w:rPr>
        <w:t>#</w:t>
      </w:r>
      <w:r>
        <w:rPr>
          <w:color w:val="538DD3"/>
          <w:spacing w:val="-7"/>
          <w:sz w:val="28"/>
        </w:rPr>
        <w:t xml:space="preserve"> </w:t>
      </w:r>
      <w:r>
        <w:rPr>
          <w:color w:val="538DD3"/>
          <w:sz w:val="28"/>
        </w:rPr>
        <w:t>Basic</w:t>
      </w:r>
      <w:r>
        <w:rPr>
          <w:color w:val="538DD3"/>
          <w:spacing w:val="-2"/>
          <w:sz w:val="28"/>
        </w:rPr>
        <w:t xml:space="preserve"> </w:t>
      </w:r>
      <w:r>
        <w:rPr>
          <w:color w:val="538DD3"/>
          <w:spacing w:val="-4"/>
          <w:sz w:val="28"/>
        </w:rPr>
        <w:t>info</w:t>
      </w:r>
    </w:p>
    <w:p>
      <w:pPr>
        <w:spacing w:before="0"/>
        <w:ind w:left="0" w:right="7362" w:firstLine="0"/>
        <w:jc w:val="left"/>
        <w:rPr>
          <w:sz w:val="28"/>
        </w:rPr>
      </w:pPr>
      <w:r>
        <w:rPr>
          <w:color w:val="538DD3"/>
          <w:spacing w:val="-4"/>
          <w:sz w:val="28"/>
        </w:rPr>
        <w:t>print("\n◻</w:t>
      </w:r>
      <w:r>
        <w:rPr>
          <w:color w:val="538DD3"/>
          <w:spacing w:val="-11"/>
          <w:sz w:val="28"/>
        </w:rPr>
        <w:t xml:space="preserve"> </w:t>
      </w:r>
      <w:r>
        <w:rPr>
          <w:color w:val="538DD3"/>
          <w:spacing w:val="-4"/>
          <w:sz w:val="28"/>
        </w:rPr>
        <w:t>Data</w:t>
      </w:r>
      <w:r>
        <w:rPr>
          <w:color w:val="538DD3"/>
          <w:spacing w:val="-10"/>
          <w:sz w:val="28"/>
        </w:rPr>
        <w:t xml:space="preserve"> </w:t>
      </w:r>
      <w:r>
        <w:rPr>
          <w:color w:val="538DD3"/>
          <w:spacing w:val="-4"/>
          <w:sz w:val="28"/>
        </w:rPr>
        <w:t xml:space="preserve">Info:") </w:t>
      </w:r>
      <w:r>
        <w:rPr>
          <w:color w:val="538DD3"/>
          <w:spacing w:val="-2"/>
          <w:sz w:val="28"/>
        </w:rPr>
        <w:t>print(df.info())</w:t>
      </w:r>
    </w:p>
    <w:p>
      <w:pPr>
        <w:spacing w:before="4" w:line="240" w:lineRule="auto"/>
        <w:rPr>
          <w:sz w:val="28"/>
        </w:rPr>
      </w:pPr>
    </w:p>
    <w:p>
      <w:pPr>
        <w:spacing w:before="0" w:line="322" w:lineRule="exact"/>
        <w:ind w:left="0" w:right="0" w:firstLine="0"/>
        <w:jc w:val="left"/>
        <w:rPr>
          <w:sz w:val="28"/>
        </w:rPr>
      </w:pPr>
      <w:r>
        <w:rPr>
          <w:color w:val="538DD3"/>
          <w:sz w:val="28"/>
        </w:rPr>
        <w:t>#</w:t>
      </w:r>
      <w:r>
        <w:rPr>
          <w:color w:val="538DD3"/>
          <w:spacing w:val="-6"/>
          <w:sz w:val="28"/>
        </w:rPr>
        <w:t xml:space="preserve"> </w:t>
      </w:r>
      <w:r>
        <w:rPr>
          <w:color w:val="538DD3"/>
          <w:sz w:val="28"/>
        </w:rPr>
        <w:t>Missing</w:t>
      </w:r>
      <w:r>
        <w:rPr>
          <w:color w:val="538DD3"/>
          <w:spacing w:val="-6"/>
          <w:sz w:val="28"/>
        </w:rPr>
        <w:t xml:space="preserve"> </w:t>
      </w:r>
      <w:r>
        <w:rPr>
          <w:color w:val="538DD3"/>
          <w:spacing w:val="-2"/>
          <w:sz w:val="28"/>
        </w:rPr>
        <w:t>values</w:t>
      </w:r>
    </w:p>
    <w:p>
      <w:pPr>
        <w:spacing w:before="0"/>
        <w:ind w:left="0" w:right="5958" w:firstLine="0"/>
        <w:jc w:val="left"/>
        <w:rPr>
          <w:sz w:val="28"/>
        </w:rPr>
      </w:pPr>
      <w:r>
        <w:rPr>
          <w:color w:val="538DD3"/>
          <w:spacing w:val="-2"/>
          <w:sz w:val="28"/>
        </w:rPr>
        <w:t>print("\n◻</w:t>
      </w:r>
      <w:r>
        <w:rPr>
          <w:color w:val="538DD3"/>
          <w:spacing w:val="-16"/>
          <w:sz w:val="28"/>
        </w:rPr>
        <w:t xml:space="preserve"> </w:t>
      </w:r>
      <w:r>
        <w:rPr>
          <w:color w:val="538DD3"/>
          <w:spacing w:val="-2"/>
          <w:sz w:val="28"/>
        </w:rPr>
        <w:t>Missing</w:t>
      </w:r>
      <w:r>
        <w:rPr>
          <w:color w:val="538DD3"/>
          <w:spacing w:val="-15"/>
          <w:sz w:val="28"/>
        </w:rPr>
        <w:t xml:space="preserve"> </w:t>
      </w:r>
      <w:r>
        <w:rPr>
          <w:color w:val="538DD3"/>
          <w:spacing w:val="-2"/>
          <w:sz w:val="28"/>
        </w:rPr>
        <w:t>Values:") print(df.isnull().sum())</w:t>
      </w:r>
    </w:p>
    <w:p>
      <w:pPr>
        <w:spacing w:before="321"/>
        <w:ind w:left="0" w:right="6710" w:firstLine="0"/>
        <w:jc w:val="left"/>
        <w:rPr>
          <w:sz w:val="28"/>
        </w:rPr>
      </w:pPr>
      <w:r>
        <w:rPr>
          <w:color w:val="538DD3"/>
          <w:sz w:val="28"/>
        </w:rPr>
        <w:t xml:space="preserve"># Descriptive statistics </w:t>
      </w:r>
      <w:r>
        <w:rPr>
          <w:color w:val="538DD3"/>
          <w:spacing w:val="-2"/>
          <w:sz w:val="28"/>
        </w:rPr>
        <w:t>print("\n◻</w:t>
      </w:r>
      <w:r>
        <w:rPr>
          <w:color w:val="538DD3"/>
          <w:spacing w:val="-16"/>
          <w:sz w:val="28"/>
        </w:rPr>
        <w:t xml:space="preserve"> </w:t>
      </w:r>
      <w:r>
        <w:rPr>
          <w:color w:val="538DD3"/>
          <w:spacing w:val="-2"/>
          <w:sz w:val="28"/>
        </w:rPr>
        <w:t>Summary</w:t>
      </w:r>
      <w:r>
        <w:rPr>
          <w:color w:val="538DD3"/>
          <w:spacing w:val="-15"/>
          <w:sz w:val="28"/>
        </w:rPr>
        <w:t xml:space="preserve"> </w:t>
      </w:r>
      <w:r>
        <w:rPr>
          <w:color w:val="538DD3"/>
          <w:spacing w:val="-2"/>
          <w:sz w:val="28"/>
        </w:rPr>
        <w:t>Statistics:") print(df.describe())</w:t>
      </w:r>
    </w:p>
    <w:p>
      <w:pPr>
        <w:spacing w:before="320"/>
        <w:ind w:left="0" w:right="0" w:firstLine="0"/>
        <w:jc w:val="left"/>
        <w:rPr>
          <w:sz w:val="28"/>
        </w:rPr>
      </w:pPr>
      <w:r>
        <w:rPr>
          <w:color w:val="538DD3"/>
          <w:sz w:val="28"/>
        </w:rPr>
        <w:t>#</w:t>
      </w:r>
      <w:r>
        <w:rPr>
          <w:color w:val="538DD3"/>
          <w:spacing w:val="-5"/>
          <w:sz w:val="28"/>
        </w:rPr>
        <w:t xml:space="preserve"> </w:t>
      </w:r>
      <w:r>
        <w:rPr>
          <w:color w:val="538DD3"/>
          <w:sz w:val="28"/>
        </w:rPr>
        <w:t>Convert</w:t>
      </w:r>
      <w:r>
        <w:rPr>
          <w:color w:val="538DD3"/>
          <w:spacing w:val="-4"/>
          <w:sz w:val="28"/>
        </w:rPr>
        <w:t xml:space="preserve"> </w:t>
      </w:r>
      <w:r>
        <w:rPr>
          <w:color w:val="538DD3"/>
          <w:sz w:val="28"/>
        </w:rPr>
        <w:t>date</w:t>
      </w:r>
      <w:r>
        <w:rPr>
          <w:color w:val="538DD3"/>
          <w:spacing w:val="-4"/>
          <w:sz w:val="28"/>
        </w:rPr>
        <w:t xml:space="preserve"> </w:t>
      </w:r>
      <w:r>
        <w:rPr>
          <w:color w:val="538DD3"/>
          <w:spacing w:val="-2"/>
          <w:sz w:val="28"/>
        </w:rPr>
        <w:t>column</w:t>
      </w:r>
    </w:p>
    <w:p>
      <w:pPr>
        <w:spacing w:before="1"/>
        <w:ind w:left="0" w:right="6147" w:firstLine="0"/>
        <w:jc w:val="left"/>
        <w:rPr>
          <w:sz w:val="28"/>
        </w:rPr>
      </w:pPr>
      <w:r>
        <w:rPr>
          <w:color w:val="538DD3"/>
          <w:sz w:val="28"/>
        </w:rPr>
        <w:t>df['Date']</w:t>
      </w:r>
      <w:r>
        <w:rPr>
          <w:color w:val="538DD3"/>
          <w:spacing w:val="-18"/>
          <w:sz w:val="28"/>
        </w:rPr>
        <w:t xml:space="preserve"> </w:t>
      </w:r>
      <w:r>
        <w:rPr>
          <w:color w:val="538DD3"/>
          <w:sz w:val="28"/>
        </w:rPr>
        <w:t>=</w:t>
      </w:r>
      <w:r>
        <w:rPr>
          <w:color w:val="538DD3"/>
          <w:spacing w:val="-17"/>
          <w:sz w:val="28"/>
        </w:rPr>
        <w:t xml:space="preserve"> </w:t>
      </w:r>
      <w:r>
        <w:rPr>
          <w:color w:val="538DD3"/>
          <w:sz w:val="28"/>
        </w:rPr>
        <w:t>pd.to_datetime(df['Date']) df = df.sort_values('Date')</w:t>
      </w:r>
    </w:p>
    <w:p>
      <w:pPr>
        <w:spacing w:before="321" w:line="242" w:lineRule="auto"/>
        <w:ind w:left="0" w:right="7362" w:firstLine="0"/>
        <w:jc w:val="left"/>
        <w:rPr>
          <w:sz w:val="28"/>
        </w:rPr>
      </w:pPr>
      <w:r>
        <w:rPr>
          <w:color w:val="538DD3"/>
          <w:sz w:val="28"/>
        </w:rPr>
        <w:t>#</w:t>
      </w:r>
      <w:r>
        <w:rPr>
          <w:color w:val="538DD3"/>
          <w:spacing w:val="-11"/>
          <w:sz w:val="28"/>
        </w:rPr>
        <w:t xml:space="preserve"> </w:t>
      </w:r>
      <w:r>
        <w:rPr>
          <w:color w:val="538DD3"/>
          <w:sz w:val="28"/>
        </w:rPr>
        <w:t>Plot</w:t>
      </w:r>
      <w:r>
        <w:rPr>
          <w:color w:val="538DD3"/>
          <w:spacing w:val="-12"/>
          <w:sz w:val="28"/>
        </w:rPr>
        <w:t xml:space="preserve"> </w:t>
      </w:r>
      <w:r>
        <w:rPr>
          <w:color w:val="538DD3"/>
          <w:sz w:val="28"/>
        </w:rPr>
        <w:t>Dividends</w:t>
      </w:r>
      <w:r>
        <w:rPr>
          <w:color w:val="538DD3"/>
          <w:spacing w:val="-10"/>
          <w:sz w:val="28"/>
        </w:rPr>
        <w:t xml:space="preserve"> </w:t>
      </w:r>
      <w:r>
        <w:rPr>
          <w:color w:val="538DD3"/>
          <w:sz w:val="28"/>
        </w:rPr>
        <w:t>over</w:t>
      </w:r>
      <w:r>
        <w:rPr>
          <w:color w:val="538DD3"/>
          <w:spacing w:val="-12"/>
          <w:sz w:val="28"/>
        </w:rPr>
        <w:t xml:space="preserve"> </w:t>
      </w:r>
      <w:r>
        <w:rPr>
          <w:color w:val="538DD3"/>
          <w:sz w:val="28"/>
        </w:rPr>
        <w:t>time plt.figure(figsize=(12, 5))</w:t>
      </w:r>
    </w:p>
    <w:p>
      <w:pPr>
        <w:spacing w:before="0" w:line="240" w:lineRule="auto"/>
        <w:ind w:left="0" w:right="1654" w:firstLine="0"/>
        <w:jc w:val="left"/>
        <w:rPr>
          <w:sz w:val="28"/>
        </w:rPr>
      </w:pPr>
      <w:r>
        <w:rPr>
          <w:color w:val="538DD3"/>
          <w:sz w:val="28"/>
        </w:rPr>
        <w:t>plt.plot(df['Date'],</w:t>
      </w:r>
      <w:r>
        <w:rPr>
          <w:color w:val="538DD3"/>
          <w:spacing w:val="-18"/>
          <w:sz w:val="28"/>
        </w:rPr>
        <w:t xml:space="preserve"> </w:t>
      </w:r>
      <w:r>
        <w:rPr>
          <w:color w:val="538DD3"/>
          <w:sz w:val="28"/>
        </w:rPr>
        <w:t>df['Dividends'],</w:t>
      </w:r>
      <w:r>
        <w:rPr>
          <w:color w:val="538DD3"/>
          <w:spacing w:val="-15"/>
          <w:sz w:val="28"/>
        </w:rPr>
        <w:t xml:space="preserve"> </w:t>
      </w:r>
      <w:r>
        <w:rPr>
          <w:color w:val="538DD3"/>
          <w:sz w:val="28"/>
        </w:rPr>
        <w:t>label='Dividends',</w:t>
      </w:r>
      <w:r>
        <w:rPr>
          <w:color w:val="538DD3"/>
          <w:spacing w:val="-18"/>
          <w:sz w:val="28"/>
        </w:rPr>
        <w:t xml:space="preserve"> </w:t>
      </w:r>
      <w:r>
        <w:rPr>
          <w:color w:val="538DD3"/>
          <w:sz w:val="28"/>
        </w:rPr>
        <w:t>color='blue') plt.title('TCS Closing Price Over Time')</w:t>
      </w:r>
    </w:p>
    <w:p>
      <w:pPr>
        <w:spacing w:before="0"/>
        <w:ind w:left="0" w:right="7904" w:firstLine="0"/>
        <w:jc w:val="left"/>
        <w:rPr>
          <w:sz w:val="28"/>
        </w:rPr>
      </w:pPr>
      <w:r>
        <w:rPr>
          <w:color w:val="538DD3"/>
          <w:spacing w:val="-2"/>
          <w:sz w:val="28"/>
        </w:rPr>
        <w:t>plt.xlabel('Date') plt.ylabel('Dividends') plt.legend() plt.tight_layout() plt.show()</w:t>
      </w:r>
    </w:p>
    <w:p>
      <w:pPr>
        <w:spacing w:after="0"/>
        <w:jc w:val="left"/>
        <w:rPr>
          <w:sz w:val="28"/>
        </w:rPr>
        <w:sectPr>
          <w:pgSz w:w="12240" w:h="15840"/>
          <w:pgMar w:top="1400" w:right="720" w:bottom="280" w:left="1080" w:header="0" w:footer="0" w:gutter="0"/>
          <w:pgBorders w:offsetFrom="page">
            <w:top w:val="single" w:sz="24" w:space="24" w:color="FF0000"/>
            <w:left w:val="single" w:sz="24" w:space="24" w:color="FF0000"/>
            <w:bottom w:val="single" w:sz="24" w:space="24" w:color="FF0000"/>
            <w:right w:val="single" w:sz="24" w:space="24" w:color="FF0000"/>
          </w:pgBorders>
          <w:docGrid w:linePitch="312" w:charSpace="0"/>
        </w:sectPr>
      </w:pPr>
    </w:p>
    <w:p>
      <w:pPr>
        <w:spacing w:before="71"/>
        <w:ind w:left="0" w:right="5958" w:firstLine="0"/>
        <w:jc w:val="left"/>
        <w:rPr>
          <w:sz w:val="28"/>
        </w:rPr>
      </w:pPr>
      <w:r>
        <w:rPr>
          <w:color w:val="538DD3"/>
          <w:sz w:val="28"/>
        </w:rPr>
        <w:t>#</w:t>
      </w:r>
      <w:r>
        <w:rPr>
          <w:color w:val="538DD3"/>
          <w:spacing w:val="-10"/>
          <w:sz w:val="28"/>
        </w:rPr>
        <w:t xml:space="preserve"> </w:t>
      </w:r>
      <w:r>
        <w:rPr>
          <w:color w:val="538DD3"/>
          <w:sz w:val="28"/>
        </w:rPr>
        <w:t>Plot</w:t>
      </w:r>
      <w:r>
        <w:rPr>
          <w:color w:val="538DD3"/>
          <w:spacing w:val="-11"/>
          <w:sz w:val="28"/>
        </w:rPr>
        <w:t xml:space="preserve"> </w:t>
      </w:r>
      <w:r>
        <w:rPr>
          <w:color w:val="538DD3"/>
          <w:sz w:val="28"/>
        </w:rPr>
        <w:t>Stock</w:t>
      </w:r>
      <w:r>
        <w:rPr>
          <w:color w:val="538DD3"/>
          <w:spacing w:val="-9"/>
          <w:sz w:val="28"/>
        </w:rPr>
        <w:t xml:space="preserve"> </w:t>
      </w:r>
      <w:r>
        <w:rPr>
          <w:color w:val="538DD3"/>
          <w:sz w:val="28"/>
        </w:rPr>
        <w:t>Splits</w:t>
      </w:r>
      <w:r>
        <w:rPr>
          <w:color w:val="538DD3"/>
          <w:spacing w:val="-9"/>
          <w:sz w:val="28"/>
        </w:rPr>
        <w:t xml:space="preserve"> </w:t>
      </w:r>
      <w:r>
        <w:rPr>
          <w:color w:val="538DD3"/>
          <w:sz w:val="28"/>
        </w:rPr>
        <w:t>over</w:t>
      </w:r>
      <w:r>
        <w:rPr>
          <w:color w:val="538DD3"/>
          <w:spacing w:val="-11"/>
          <w:sz w:val="28"/>
        </w:rPr>
        <w:t xml:space="preserve"> </w:t>
      </w:r>
      <w:r>
        <w:rPr>
          <w:color w:val="538DD3"/>
          <w:sz w:val="28"/>
        </w:rPr>
        <w:t>time plt.figure(figsize=(12, 4))</w:t>
      </w:r>
    </w:p>
    <w:p>
      <w:pPr>
        <w:spacing w:before="0" w:line="242" w:lineRule="auto"/>
        <w:ind w:left="0" w:right="4027" w:firstLine="0"/>
        <w:jc w:val="left"/>
        <w:rPr>
          <w:sz w:val="28"/>
        </w:rPr>
      </w:pPr>
      <w:r>
        <w:rPr>
          <w:color w:val="538DD3"/>
          <w:sz w:val="28"/>
        </w:rPr>
        <w:t>plt.plot(df['Date'],</w:t>
      </w:r>
      <w:r>
        <w:rPr>
          <w:color w:val="538DD3"/>
          <w:spacing w:val="-16"/>
          <w:sz w:val="28"/>
        </w:rPr>
        <w:t xml:space="preserve"> </w:t>
      </w:r>
      <w:r>
        <w:rPr>
          <w:color w:val="538DD3"/>
          <w:sz w:val="28"/>
        </w:rPr>
        <w:t>df['Stock</w:t>
      </w:r>
      <w:r>
        <w:rPr>
          <w:color w:val="538DD3"/>
          <w:spacing w:val="-17"/>
          <w:sz w:val="28"/>
        </w:rPr>
        <w:t xml:space="preserve"> </w:t>
      </w:r>
      <w:r>
        <w:rPr>
          <w:color w:val="538DD3"/>
          <w:sz w:val="28"/>
        </w:rPr>
        <w:t>Splits'],</w:t>
      </w:r>
      <w:r>
        <w:rPr>
          <w:color w:val="538DD3"/>
          <w:spacing w:val="-16"/>
          <w:sz w:val="28"/>
        </w:rPr>
        <w:t xml:space="preserve"> </w:t>
      </w:r>
      <w:r>
        <w:rPr>
          <w:color w:val="538DD3"/>
          <w:sz w:val="28"/>
        </w:rPr>
        <w:t xml:space="preserve">color='purple') plt.title('TCS Trading Volume Over Time') </w:t>
      </w:r>
      <w:r>
        <w:rPr>
          <w:color w:val="538DD3"/>
          <w:spacing w:val="-2"/>
          <w:sz w:val="28"/>
        </w:rPr>
        <w:t>plt.xlabel('Date')</w:t>
      </w:r>
    </w:p>
    <w:p>
      <w:pPr>
        <w:spacing w:before="0" w:line="240" w:lineRule="auto"/>
        <w:ind w:left="0" w:right="7755" w:firstLine="0"/>
        <w:jc w:val="left"/>
        <w:rPr>
          <w:sz w:val="28"/>
        </w:rPr>
      </w:pPr>
      <w:r>
        <w:rPr>
          <w:color w:val="538DD3"/>
          <w:sz w:val="28"/>
        </w:rPr>
        <w:t>plt.ylabel('Stock</w:t>
      </w:r>
      <w:r>
        <w:rPr>
          <w:color w:val="538DD3"/>
          <w:spacing w:val="-18"/>
          <w:sz w:val="28"/>
        </w:rPr>
        <w:t xml:space="preserve"> </w:t>
      </w:r>
      <w:r>
        <w:rPr>
          <w:color w:val="538DD3"/>
          <w:sz w:val="28"/>
        </w:rPr>
        <w:t xml:space="preserve">Splits') </w:t>
      </w:r>
      <w:r>
        <w:rPr>
          <w:color w:val="538DD3"/>
          <w:spacing w:val="-2"/>
          <w:sz w:val="28"/>
        </w:rPr>
        <w:t>plt.grid(True) plt.tight_layout() plt.show()</w:t>
      </w:r>
    </w:p>
    <w:p>
      <w:pPr>
        <w:spacing w:before="315"/>
        <w:ind w:left="0" w:right="0" w:firstLine="0"/>
        <w:jc w:val="left"/>
        <w:rPr>
          <w:sz w:val="28"/>
        </w:rPr>
      </w:pPr>
      <w:r>
        <w:rPr>
          <w:spacing w:val="-2"/>
          <w:sz w:val="28"/>
          <w:u w:val="single"/>
        </w:rPr>
        <w:t>OUTPUT</w:t>
      </w:r>
    </w:p>
    <w:p>
      <w:pPr>
        <w:spacing w:before="184" w:line="240" w:lineRule="auto"/>
        <w:rPr>
          <w:sz w:val="20"/>
        </w:rPr>
      </w:pPr>
      <w:r>
        <w:rPr>
          <w:sz w:val="20"/>
        </w:rPr>
        <w:drawing>
          <wp:anchor distT="0" distB="0" distL="0" distR="0" simplePos="0" relativeHeight="48" behindDoc="1" locked="0" layoutInCell="1" hidden="0" allowOverlap="1">
            <wp:simplePos x="0" y="0"/>
            <wp:positionH relativeFrom="page">
              <wp:posOffset>736600</wp:posOffset>
            </wp:positionH>
            <wp:positionV relativeFrom="paragraph">
              <wp:posOffset>278266</wp:posOffset>
            </wp:positionV>
            <wp:extent cx="2878169" cy="3190874"/>
            <wp:effectExtent l="0" t="0" r="0" b="0"/>
            <wp:wrapTopAndBottom/>
            <wp:docPr id="42" name="图片 42"/>
            <wp:cNvGraphicFramePr>
              <a:graphicFrameLocks noChangeAspect="0"/>
            </wp:cNvGraphicFramePr>
            <a:graphic>
              <a:graphicData uri="http://schemas.openxmlformats.org/drawingml/2006/picture">
                <pic:pic>
                  <pic:nvPicPr>
                    <pic:cNvPr id="44" name="图片 44"/>
                    <pic:cNvPicPr/>
                  </pic:nvPicPr>
                  <pic:blipFill>
                    <a:blip r:embed="rId16"/>
                    <a:stretch>
                      <a:fillRect/>
                    </a:stretch>
                  </pic:blipFill>
                  <pic:spPr>
                    <a:xfrm rot="0">
                      <a:off x="0" y="0"/>
                      <a:ext cx="2878169" cy="3190874"/>
                    </a:xfrm>
                    <a:prstGeom prst="rect"/>
                    <a:noFill/>
                    <a:ln w="12700" cmpd="sng" cap="flat">
                      <a:noFill/>
                      <a:prstDash val="solid"/>
                      <a:miter/>
                    </a:ln>
                  </pic:spPr>
                </pic:pic>
              </a:graphicData>
            </a:graphic>
          </wp:anchor>
        </w:drawing>
      </w:r>
    </w:p>
    <w:p>
      <w:pPr>
        <w:spacing w:before="0" w:line="240" w:lineRule="auto"/>
        <w:rPr>
          <w:sz w:val="20"/>
        </w:rPr>
      </w:pPr>
    </w:p>
    <w:p>
      <w:pPr>
        <w:spacing w:before="3" w:line="240" w:lineRule="auto"/>
        <w:rPr>
          <w:sz w:val="20"/>
        </w:rPr>
      </w:pPr>
      <w:r>
        <w:rPr>
          <w:sz w:val="20"/>
        </w:rPr>
        <w:drawing>
          <wp:anchor distT="0" distB="0" distL="0" distR="0" simplePos="0" relativeHeight="49" behindDoc="1" locked="0" layoutInCell="1" hidden="0" allowOverlap="1">
            <wp:simplePos x="0" y="0"/>
            <wp:positionH relativeFrom="page">
              <wp:posOffset>2869521</wp:posOffset>
            </wp:positionH>
            <wp:positionV relativeFrom="paragraph">
              <wp:posOffset>163182</wp:posOffset>
            </wp:positionV>
            <wp:extent cx="2086351" cy="2571369"/>
            <wp:effectExtent l="0" t="0" r="0" b="0"/>
            <wp:wrapTopAndBottom/>
            <wp:docPr id="45" name="图片 45"/>
            <wp:cNvGraphicFramePr>
              <a:graphicFrameLocks noChangeAspect="0"/>
            </wp:cNvGraphicFramePr>
            <a:graphic>
              <a:graphicData uri="http://schemas.openxmlformats.org/drawingml/2006/picture">
                <pic:pic>
                  <pic:nvPicPr>
                    <pic:cNvPr id="47" name="图片 47"/>
                    <pic:cNvPicPr/>
                  </pic:nvPicPr>
                  <pic:blipFill>
                    <a:blip r:embed="rId17"/>
                    <a:stretch>
                      <a:fillRect/>
                    </a:stretch>
                  </pic:blipFill>
                  <pic:spPr>
                    <a:xfrm rot="0">
                      <a:off x="0" y="0"/>
                      <a:ext cx="2086351" cy="2571369"/>
                    </a:xfrm>
                    <a:prstGeom prst="rect"/>
                    <a:noFill/>
                    <a:ln w="12700" cmpd="sng" cap="flat">
                      <a:noFill/>
                      <a:prstDash val="solid"/>
                      <a:miter/>
                    </a:ln>
                  </pic:spPr>
                </pic:pic>
              </a:graphicData>
            </a:graphic>
          </wp:anchor>
        </w:drawing>
      </w:r>
    </w:p>
    <w:p>
      <w:pPr>
        <w:spacing w:after="0" w:line="240" w:lineRule="auto"/>
        <w:rPr>
          <w:sz w:val="20"/>
        </w:rPr>
        <w:sectPr>
          <w:pgSz w:w="12240" w:h="15840"/>
          <w:pgMar w:top="1400" w:right="720" w:bottom="280" w:left="1080" w:header="0" w:footer="0" w:gutter="0"/>
          <w:pgBorders w:offsetFrom="page">
            <w:top w:val="single" w:sz="24" w:space="24" w:color="FF0000"/>
            <w:left w:val="single" w:sz="24" w:space="24" w:color="FF0000"/>
            <w:bottom w:val="single" w:sz="24" w:space="24" w:color="FF0000"/>
            <w:right w:val="single" w:sz="24" w:space="24" w:color="FF0000"/>
          </w:pgBorders>
          <w:docGrid w:linePitch="312" w:charSpace="0"/>
        </w:sectPr>
      </w:pPr>
    </w:p>
    <w:p>
      <w:pPr>
        <w:spacing w:line="240" w:lineRule="auto"/>
        <w:ind w:left="585" w:right="0" w:firstLine="0"/>
        <w:rPr>
          <w:sz w:val="20"/>
        </w:rPr>
      </w:pPr>
      <w:r>
        <w:rPr>
          <w:sz w:val="20"/>
        </w:rPr>
        <w:drawing>
          <wp:inline distT="0" distB="0" distL="0" distR="0">
            <wp:extent cx="5658911" cy="2462212"/>
            <wp:effectExtent l="0" t="0" r="0" b="0"/>
            <wp:docPr id="48" name="图片 48"/>
            <wp:cNvGraphicFramePr>
              <a:graphicFrameLocks noChangeAspect="0"/>
            </wp:cNvGraphicFramePr>
            <a:graphic>
              <a:graphicData uri="http://schemas.openxmlformats.org/drawingml/2006/picture">
                <pic:pic>
                  <pic:nvPicPr>
                    <pic:cNvPr id="50" name="图片 50"/>
                    <pic:cNvPicPr/>
                  </pic:nvPicPr>
                  <pic:blipFill>
                    <a:blip r:embed="rId18"/>
                    <a:stretch>
                      <a:fillRect/>
                    </a:stretch>
                  </pic:blipFill>
                  <pic:spPr>
                    <a:xfrm rot="0">
                      <a:off x="0" y="0"/>
                      <a:ext cx="5658911" cy="2462212"/>
                    </a:xfrm>
                    <a:prstGeom prst="rect"/>
                    <a:noFill/>
                    <a:ln w="12700" cmpd="sng" cap="flat">
                      <a:noFill/>
                      <a:prstDash val="solid"/>
                      <a:miter/>
                    </a:ln>
                  </pic:spPr>
                </pic:pic>
              </a:graphicData>
            </a:graphic>
          </wp:inline>
        </w:drawing>
      </w:r>
    </w:p>
    <w:p>
      <w:pPr>
        <w:spacing w:before="0" w:line="240" w:lineRule="auto"/>
        <w:rPr>
          <w:sz w:val="20"/>
        </w:rPr>
      </w:pPr>
    </w:p>
    <w:p>
      <w:pPr>
        <w:spacing w:before="0" w:line="240" w:lineRule="auto"/>
        <w:rPr>
          <w:sz w:val="20"/>
        </w:rPr>
      </w:pPr>
    </w:p>
    <w:p>
      <w:pPr>
        <w:spacing w:before="0" w:line="240" w:lineRule="auto"/>
        <w:rPr>
          <w:sz w:val="20"/>
        </w:rPr>
      </w:pPr>
    </w:p>
    <w:p>
      <w:pPr>
        <w:spacing w:before="0" w:line="240" w:lineRule="auto"/>
        <w:rPr>
          <w:sz w:val="20"/>
        </w:rPr>
      </w:pPr>
    </w:p>
    <w:p>
      <w:pPr>
        <w:spacing w:before="0" w:line="240" w:lineRule="auto"/>
        <w:rPr>
          <w:sz w:val="20"/>
        </w:rPr>
      </w:pPr>
    </w:p>
    <w:p>
      <w:pPr>
        <w:spacing w:before="0" w:line="240" w:lineRule="auto"/>
        <w:rPr>
          <w:sz w:val="20"/>
        </w:rPr>
      </w:pPr>
    </w:p>
    <w:p>
      <w:pPr>
        <w:spacing w:before="0" w:line="240" w:lineRule="auto"/>
        <w:rPr>
          <w:sz w:val="20"/>
        </w:rPr>
      </w:pPr>
    </w:p>
    <w:p>
      <w:pPr>
        <w:spacing w:before="0" w:line="240" w:lineRule="auto"/>
        <w:rPr>
          <w:sz w:val="20"/>
        </w:rPr>
      </w:pPr>
    </w:p>
    <w:p>
      <w:pPr>
        <w:spacing w:before="0" w:line="240" w:lineRule="auto"/>
        <w:rPr>
          <w:sz w:val="20"/>
        </w:rPr>
      </w:pPr>
    </w:p>
    <w:p>
      <w:pPr>
        <w:spacing w:before="0" w:line="240" w:lineRule="auto"/>
        <w:rPr>
          <w:sz w:val="20"/>
        </w:rPr>
      </w:pPr>
    </w:p>
    <w:p>
      <w:pPr>
        <w:spacing w:before="0" w:line="240" w:lineRule="auto"/>
        <w:rPr>
          <w:sz w:val="20"/>
        </w:rPr>
      </w:pPr>
    </w:p>
    <w:p>
      <w:pPr>
        <w:spacing w:before="0" w:line="240" w:lineRule="auto"/>
        <w:rPr>
          <w:sz w:val="20"/>
        </w:rPr>
      </w:pPr>
    </w:p>
    <w:p>
      <w:pPr>
        <w:spacing w:before="0" w:line="240" w:lineRule="auto"/>
        <w:rPr>
          <w:sz w:val="20"/>
        </w:rPr>
      </w:pPr>
    </w:p>
    <w:p>
      <w:pPr>
        <w:spacing w:before="78" w:line="240" w:lineRule="auto"/>
        <w:rPr>
          <w:sz w:val="20"/>
        </w:rPr>
      </w:pPr>
      <w:r>
        <w:rPr>
          <w:sz w:val="20"/>
        </w:rPr>
        <w:drawing>
          <wp:anchor distT="0" distB="0" distL="0" distR="0" simplePos="0" relativeHeight="50" behindDoc="1" locked="0" layoutInCell="1" hidden="0" allowOverlap="1">
            <wp:simplePos x="0" y="0"/>
            <wp:positionH relativeFrom="page">
              <wp:posOffset>914400</wp:posOffset>
            </wp:positionH>
            <wp:positionV relativeFrom="paragraph">
              <wp:posOffset>210981</wp:posOffset>
            </wp:positionV>
            <wp:extent cx="5833840" cy="1950909"/>
            <wp:effectExtent l="0" t="0" r="0" b="0"/>
            <wp:wrapTopAndBottom/>
            <wp:docPr id="51" name="图片 51"/>
            <wp:cNvGraphicFramePr>
              <a:graphicFrameLocks noChangeAspect="0"/>
            </wp:cNvGraphicFramePr>
            <a:graphic>
              <a:graphicData uri="http://schemas.openxmlformats.org/drawingml/2006/picture">
                <pic:pic>
                  <pic:nvPicPr>
                    <pic:cNvPr id="53" name="图片 53"/>
                    <pic:cNvPicPr/>
                  </pic:nvPicPr>
                  <pic:blipFill>
                    <a:blip r:embed="rId19"/>
                    <a:stretch>
                      <a:fillRect/>
                    </a:stretch>
                  </pic:blipFill>
                  <pic:spPr>
                    <a:xfrm rot="0">
                      <a:off x="0" y="0"/>
                      <a:ext cx="5833840" cy="1950909"/>
                    </a:xfrm>
                    <a:prstGeom prst="rect"/>
                    <a:noFill/>
                    <a:ln w="12700" cmpd="sng" cap="flat">
                      <a:noFill/>
                      <a:prstDash val="solid"/>
                      <a:miter/>
                    </a:ln>
                  </pic:spPr>
                </pic:pic>
              </a:graphicData>
            </a:graphic>
          </wp:anchor>
        </w:drawing>
      </w:r>
    </w:p>
    <w:p>
      <w:pPr>
        <w:spacing w:after="0" w:line="240" w:lineRule="auto"/>
        <w:rPr>
          <w:sz w:val="20"/>
        </w:rPr>
        <w:sectPr>
          <w:pgSz w:w="12240" w:h="15840"/>
          <w:pgMar w:top="1480" w:right="720" w:bottom="280" w:left="1080" w:header="0" w:footer="0" w:gutter="0"/>
          <w:pgBorders w:offsetFrom="page">
            <w:top w:val="single" w:sz="24" w:space="24" w:color="FF0000"/>
            <w:left w:val="single" w:sz="24" w:space="24" w:color="FF0000"/>
            <w:bottom w:val="single" w:sz="24" w:space="24" w:color="FF0000"/>
            <w:right w:val="single" w:sz="24" w:space="24" w:color="FF0000"/>
          </w:pgBorders>
          <w:docGrid w:linePitch="312" w:charSpace="0"/>
        </w:sectPr>
      </w:pPr>
    </w:p>
    <w:p>
      <w:pPr>
        <w:pStyle w:val="17"/>
        <w:spacing w:before="77"/>
        <w:ind w:left="595" w:right="948"/>
        <w:jc w:val="center"/>
        <w:rPr>
          <w:u w:val="none"/>
        </w:rPr>
      </w:pPr>
      <w:r>
        <w:rPr>
          <w:u w:val="single"/>
        </w:rPr>
        <w:t>Model</w:t>
      </w:r>
      <w:r>
        <w:rPr>
          <w:spacing w:val="-5"/>
          <w:u w:val="single"/>
        </w:rPr>
        <w:t xml:space="preserve"> </w:t>
      </w:r>
      <w:r>
        <w:rPr>
          <w:u w:val="single"/>
        </w:rPr>
        <w:t>Building</w:t>
      </w:r>
      <w:r>
        <w:rPr>
          <w:spacing w:val="-8"/>
          <w:u w:val="single"/>
        </w:rPr>
        <w:t xml:space="preserve"> </w:t>
      </w:r>
      <w:r>
        <w:rPr>
          <w:u w:val="single"/>
        </w:rPr>
        <w:t>and</w:t>
      </w:r>
      <w:r>
        <w:rPr>
          <w:spacing w:val="-11"/>
          <w:u w:val="single"/>
        </w:rPr>
        <w:t xml:space="preserve"> </w:t>
      </w:r>
      <w:r>
        <w:rPr>
          <w:spacing w:val="-2"/>
          <w:u w:val="single"/>
        </w:rPr>
        <w:t>Prediction</w:t>
      </w:r>
    </w:p>
    <w:p>
      <w:pPr>
        <w:spacing w:before="44" w:line="240" w:lineRule="auto"/>
        <w:rPr>
          <w:b/>
          <w:sz w:val="28"/>
        </w:rPr>
      </w:pPr>
    </w:p>
    <w:p>
      <w:pPr>
        <w:pStyle w:val="19"/>
        <w:numPr>
          <w:ilvl w:val="0"/>
          <w:numId w:val="6"/>
        </w:numPr>
        <w:tabs>
          <w:tab w:val="left" w:pos="239"/>
        </w:tabs>
        <w:spacing w:before="0" w:after="0" w:line="322" w:lineRule="exact"/>
        <w:ind w:left="239" w:right="0" w:hanging="239"/>
        <w:jc w:val="left"/>
        <w:rPr>
          <w:sz w:val="28"/>
        </w:rPr>
      </w:pPr>
      <w:r>
        <w:rPr>
          <w:sz w:val="28"/>
        </w:rPr>
        <w:t>Use</w:t>
      </w:r>
      <w:r>
        <w:rPr>
          <w:spacing w:val="-5"/>
          <w:sz w:val="28"/>
        </w:rPr>
        <w:t xml:space="preserve"> </w:t>
      </w:r>
      <w:r>
        <w:rPr>
          <w:sz w:val="28"/>
        </w:rPr>
        <w:t>Linear</w:t>
      </w:r>
      <w:r>
        <w:rPr>
          <w:spacing w:val="-7"/>
          <w:sz w:val="28"/>
        </w:rPr>
        <w:t xml:space="preserve"> </w:t>
      </w:r>
      <w:r>
        <w:rPr>
          <w:sz w:val="28"/>
        </w:rPr>
        <w:t>Regression</w:t>
      </w:r>
      <w:r>
        <w:rPr>
          <w:spacing w:val="-9"/>
          <w:sz w:val="28"/>
        </w:rPr>
        <w:t xml:space="preserve"> </w:t>
      </w:r>
      <w:r>
        <w:rPr>
          <w:sz w:val="28"/>
        </w:rPr>
        <w:t>to</w:t>
      </w:r>
      <w:r>
        <w:rPr>
          <w:spacing w:val="-6"/>
          <w:sz w:val="28"/>
        </w:rPr>
        <w:t xml:space="preserve"> </w:t>
      </w:r>
      <w:r>
        <w:rPr>
          <w:sz w:val="28"/>
        </w:rPr>
        <w:t>predict</w:t>
      </w:r>
      <w:r>
        <w:rPr>
          <w:spacing w:val="-6"/>
          <w:sz w:val="28"/>
        </w:rPr>
        <w:t xml:space="preserve"> </w:t>
      </w:r>
      <w:r>
        <w:rPr>
          <w:sz w:val="28"/>
        </w:rPr>
        <w:t>the</w:t>
      </w:r>
      <w:r>
        <w:rPr>
          <w:spacing w:val="-5"/>
          <w:sz w:val="28"/>
        </w:rPr>
        <w:t xml:space="preserve"> </w:t>
      </w:r>
      <w:r>
        <w:rPr>
          <w:sz w:val="28"/>
        </w:rPr>
        <w:t>Close</w:t>
      </w:r>
      <w:r>
        <w:rPr>
          <w:spacing w:val="-5"/>
          <w:sz w:val="28"/>
        </w:rPr>
        <w:t xml:space="preserve"> </w:t>
      </w:r>
      <w:r>
        <w:rPr>
          <w:sz w:val="28"/>
        </w:rPr>
        <w:t>price</w:t>
      </w:r>
      <w:r>
        <w:rPr>
          <w:spacing w:val="-5"/>
          <w:sz w:val="28"/>
        </w:rPr>
        <w:t xml:space="preserve"> </w:t>
      </w:r>
      <w:r>
        <w:rPr>
          <w:sz w:val="28"/>
        </w:rPr>
        <w:t>based</w:t>
      </w:r>
      <w:r>
        <w:rPr>
          <w:spacing w:val="-6"/>
          <w:sz w:val="28"/>
        </w:rPr>
        <w:t xml:space="preserve"> </w:t>
      </w:r>
      <w:r>
        <w:rPr>
          <w:sz w:val="28"/>
        </w:rPr>
        <w:t>on</w:t>
      </w:r>
      <w:r>
        <w:rPr>
          <w:spacing w:val="-6"/>
          <w:sz w:val="28"/>
        </w:rPr>
        <w:t xml:space="preserve"> </w:t>
      </w:r>
      <w:r>
        <w:rPr>
          <w:spacing w:val="-2"/>
          <w:sz w:val="28"/>
        </w:rPr>
        <w:t>features.</w:t>
      </w:r>
    </w:p>
    <w:p>
      <w:pPr>
        <w:pStyle w:val="19"/>
        <w:numPr>
          <w:ilvl w:val="0"/>
          <w:numId w:val="6"/>
        </w:numPr>
        <w:tabs>
          <w:tab w:val="left" w:pos="239"/>
        </w:tabs>
        <w:spacing w:before="0" w:after="0" w:line="240" w:lineRule="auto"/>
        <w:ind w:left="239" w:right="0" w:hanging="239"/>
        <w:jc w:val="left"/>
        <w:rPr>
          <w:sz w:val="22"/>
        </w:rPr>
      </w:pPr>
      <w:r>
        <w:rPr>
          <w:sz w:val="28"/>
        </w:rPr>
        <w:t>Train/Test</w:t>
      </w:r>
      <w:r>
        <w:rPr>
          <w:spacing w:val="-9"/>
          <w:sz w:val="28"/>
        </w:rPr>
        <w:t xml:space="preserve"> </w:t>
      </w:r>
      <w:r>
        <w:rPr>
          <w:sz w:val="28"/>
        </w:rPr>
        <w:t>Split</w:t>
      </w:r>
      <w:r>
        <w:rPr>
          <w:spacing w:val="-5"/>
          <w:sz w:val="28"/>
        </w:rPr>
        <w:t xml:space="preserve"> </w:t>
      </w:r>
      <w:r>
        <w:rPr>
          <w:sz w:val="28"/>
        </w:rPr>
        <w:t>for</w:t>
      </w:r>
      <w:r>
        <w:rPr>
          <w:spacing w:val="-5"/>
          <w:sz w:val="28"/>
        </w:rPr>
        <w:t xml:space="preserve"> </w:t>
      </w:r>
      <w:r>
        <w:rPr>
          <w:sz w:val="28"/>
        </w:rPr>
        <w:t>model</w:t>
      </w:r>
      <w:r>
        <w:rPr>
          <w:spacing w:val="-14"/>
          <w:sz w:val="28"/>
        </w:rPr>
        <w:t xml:space="preserve"> </w:t>
      </w:r>
      <w:r>
        <w:rPr>
          <w:spacing w:val="-2"/>
          <w:sz w:val="28"/>
        </w:rPr>
        <w:t>evaluation</w:t>
      </w:r>
      <w:r>
        <w:rPr>
          <w:spacing w:val="-2"/>
          <w:sz w:val="22"/>
        </w:rPr>
        <w:t>.</w:t>
      </w:r>
    </w:p>
    <w:p>
      <w:pPr>
        <w:spacing w:before="253"/>
        <w:ind w:left="0" w:right="5772" w:firstLine="0"/>
        <w:jc w:val="left"/>
        <w:rPr>
          <w:sz w:val="22"/>
        </w:rPr>
      </w:pPr>
      <w:r>
        <w:rPr>
          <w:color w:val="538DD3"/>
          <w:sz w:val="22"/>
        </w:rPr>
        <w:t>from</w:t>
      </w:r>
      <w:r>
        <w:rPr>
          <w:color w:val="538DD3"/>
          <w:spacing w:val="-9"/>
          <w:sz w:val="22"/>
        </w:rPr>
        <w:t xml:space="preserve"> </w:t>
      </w:r>
      <w:r>
        <w:rPr>
          <w:color w:val="538DD3"/>
          <w:sz w:val="22"/>
        </w:rPr>
        <w:t>sklearn.linear_model</w:t>
      </w:r>
      <w:r>
        <w:rPr>
          <w:color w:val="538DD3"/>
          <w:spacing w:val="-5"/>
          <w:sz w:val="22"/>
        </w:rPr>
        <w:t xml:space="preserve"> </w:t>
      </w:r>
      <w:r>
        <w:rPr>
          <w:color w:val="538DD3"/>
          <w:sz w:val="22"/>
        </w:rPr>
        <w:t>import LinearRegression from</w:t>
      </w:r>
      <w:r>
        <w:rPr>
          <w:color w:val="538DD3"/>
          <w:spacing w:val="-12"/>
          <w:sz w:val="22"/>
        </w:rPr>
        <w:t xml:space="preserve"> </w:t>
      </w:r>
      <w:r>
        <w:rPr>
          <w:color w:val="538DD3"/>
          <w:sz w:val="22"/>
        </w:rPr>
        <w:t>sklearn.model_selection</w:t>
      </w:r>
      <w:r>
        <w:rPr>
          <w:color w:val="538DD3"/>
          <w:spacing w:val="-9"/>
          <w:sz w:val="22"/>
        </w:rPr>
        <w:t xml:space="preserve"> </w:t>
      </w:r>
      <w:r>
        <w:rPr>
          <w:color w:val="538DD3"/>
          <w:sz w:val="22"/>
        </w:rPr>
        <w:t>import</w:t>
      </w:r>
      <w:r>
        <w:rPr>
          <w:color w:val="538DD3"/>
          <w:spacing w:val="-2"/>
          <w:sz w:val="22"/>
        </w:rPr>
        <w:t xml:space="preserve"> train_test_split</w:t>
      </w:r>
    </w:p>
    <w:p>
      <w:pPr>
        <w:spacing w:before="5" w:line="238" w:lineRule="auto"/>
        <w:ind w:left="0" w:right="4720" w:firstLine="0"/>
        <w:jc w:val="left"/>
        <w:rPr>
          <w:sz w:val="22"/>
        </w:rPr>
      </w:pPr>
      <w:r>
        <w:rPr>
          <w:color w:val="538DD3"/>
          <w:sz w:val="22"/>
        </w:rPr>
        <w:t>from</w:t>
      </w:r>
      <w:r>
        <w:rPr>
          <w:color w:val="538DD3"/>
          <w:spacing w:val="-14"/>
          <w:sz w:val="22"/>
        </w:rPr>
        <w:t xml:space="preserve"> </w:t>
      </w:r>
      <w:r>
        <w:rPr>
          <w:color w:val="538DD3"/>
          <w:sz w:val="22"/>
        </w:rPr>
        <w:t>sklearn.metrics</w:t>
      </w:r>
      <w:r>
        <w:rPr>
          <w:color w:val="538DD3"/>
          <w:spacing w:val="-9"/>
          <w:sz w:val="22"/>
        </w:rPr>
        <w:t xml:space="preserve"> </w:t>
      </w:r>
      <w:r>
        <w:rPr>
          <w:color w:val="538DD3"/>
          <w:sz w:val="22"/>
        </w:rPr>
        <w:t>import</w:t>
      </w:r>
      <w:r>
        <w:rPr>
          <w:color w:val="538DD3"/>
          <w:spacing w:val="-7"/>
          <w:sz w:val="22"/>
        </w:rPr>
        <w:t xml:space="preserve"> </w:t>
      </w:r>
      <w:r>
        <w:rPr>
          <w:color w:val="538DD3"/>
          <w:sz w:val="22"/>
        </w:rPr>
        <w:t>mean_squared_error,</w:t>
      </w:r>
      <w:r>
        <w:rPr>
          <w:color w:val="538DD3"/>
          <w:spacing w:val="-10"/>
          <w:sz w:val="22"/>
        </w:rPr>
        <w:t xml:space="preserve"> </w:t>
      </w:r>
      <w:r>
        <w:rPr>
          <w:color w:val="538DD3"/>
          <w:sz w:val="22"/>
        </w:rPr>
        <w:t>r2_score import numpy as np</w:t>
      </w:r>
    </w:p>
    <w:p>
      <w:pPr>
        <w:spacing w:before="1"/>
        <w:ind w:left="0" w:right="8142" w:firstLine="0"/>
        <w:jc w:val="left"/>
        <w:rPr>
          <w:sz w:val="22"/>
        </w:rPr>
      </w:pPr>
      <w:r>
        <w:rPr>
          <w:color w:val="538DD3"/>
          <w:sz w:val="22"/>
        </w:rPr>
        <w:t>import</w:t>
      </w:r>
      <w:r>
        <w:rPr>
          <w:color w:val="538DD3"/>
          <w:spacing w:val="-10"/>
          <w:sz w:val="22"/>
        </w:rPr>
        <w:t xml:space="preserve"> </w:t>
      </w:r>
      <w:r>
        <w:rPr>
          <w:color w:val="538DD3"/>
          <w:sz w:val="22"/>
        </w:rPr>
        <w:t>pandas</w:t>
      </w:r>
      <w:r>
        <w:rPr>
          <w:color w:val="538DD3"/>
          <w:spacing w:val="-11"/>
          <w:sz w:val="22"/>
        </w:rPr>
        <w:t xml:space="preserve"> </w:t>
      </w:r>
      <w:r>
        <w:rPr>
          <w:color w:val="538DD3"/>
          <w:sz w:val="22"/>
        </w:rPr>
        <w:t>as</w:t>
      </w:r>
      <w:r>
        <w:rPr>
          <w:color w:val="538DD3"/>
          <w:spacing w:val="-14"/>
          <w:sz w:val="22"/>
        </w:rPr>
        <w:t xml:space="preserve"> </w:t>
      </w:r>
      <w:r>
        <w:rPr>
          <w:color w:val="538DD3"/>
          <w:sz w:val="22"/>
        </w:rPr>
        <w:t>pd import</w:t>
      </w:r>
      <w:r>
        <w:rPr>
          <w:color w:val="538DD3"/>
          <w:spacing w:val="-3"/>
          <w:sz w:val="22"/>
        </w:rPr>
        <w:t xml:space="preserve"> </w:t>
      </w:r>
      <w:r>
        <w:rPr>
          <w:color w:val="538DD3"/>
          <w:sz w:val="22"/>
        </w:rPr>
        <w:t>numpy</w:t>
      </w:r>
      <w:r>
        <w:rPr>
          <w:color w:val="538DD3"/>
          <w:spacing w:val="-7"/>
          <w:sz w:val="22"/>
        </w:rPr>
        <w:t xml:space="preserve"> </w:t>
      </w:r>
      <w:r>
        <w:rPr>
          <w:color w:val="538DD3"/>
          <w:sz w:val="22"/>
        </w:rPr>
        <w:t>as</w:t>
      </w:r>
      <w:r>
        <w:rPr>
          <w:color w:val="538DD3"/>
          <w:spacing w:val="-1"/>
          <w:sz w:val="22"/>
        </w:rPr>
        <w:t xml:space="preserve"> </w:t>
      </w:r>
      <w:r>
        <w:rPr>
          <w:color w:val="538DD3"/>
          <w:spacing w:val="-5"/>
          <w:sz w:val="22"/>
        </w:rPr>
        <w:t>np</w:t>
      </w:r>
    </w:p>
    <w:p>
      <w:pPr>
        <w:spacing w:before="0"/>
        <w:ind w:left="0" w:right="5772" w:firstLine="0"/>
        <w:jc w:val="left"/>
        <w:rPr>
          <w:sz w:val="22"/>
        </w:rPr>
      </w:pPr>
      <w:r>
        <w:rPr>
          <w:color w:val="538DD3"/>
          <w:sz w:val="22"/>
        </w:rPr>
        <w:t>from</w:t>
      </w:r>
      <w:r>
        <w:rPr>
          <w:color w:val="538DD3"/>
          <w:spacing w:val="-14"/>
          <w:sz w:val="22"/>
        </w:rPr>
        <w:t xml:space="preserve"> </w:t>
      </w:r>
      <w:r>
        <w:rPr>
          <w:color w:val="538DD3"/>
          <w:sz w:val="22"/>
        </w:rPr>
        <w:t>sklearn.model_selection</w:t>
      </w:r>
      <w:r>
        <w:rPr>
          <w:color w:val="538DD3"/>
          <w:spacing w:val="-14"/>
          <w:sz w:val="22"/>
        </w:rPr>
        <w:t xml:space="preserve"> </w:t>
      </w:r>
      <w:r>
        <w:rPr>
          <w:color w:val="538DD3"/>
          <w:sz w:val="22"/>
        </w:rPr>
        <w:t>import</w:t>
      </w:r>
      <w:r>
        <w:rPr>
          <w:color w:val="538DD3"/>
          <w:spacing w:val="-14"/>
          <w:sz w:val="22"/>
        </w:rPr>
        <w:t xml:space="preserve"> </w:t>
      </w:r>
      <w:r>
        <w:rPr>
          <w:color w:val="538DD3"/>
          <w:sz w:val="22"/>
        </w:rPr>
        <w:t>train_test_split import matplotlib.pyplot as plt</w:t>
      </w:r>
    </w:p>
    <w:p>
      <w:pPr>
        <w:spacing w:before="8" w:line="500" w:lineRule="atLeast"/>
        <w:ind w:left="0" w:right="5539" w:firstLine="0"/>
        <w:jc w:val="left"/>
        <w:rPr>
          <w:sz w:val="22"/>
        </w:rPr>
      </w:pPr>
      <w:r>
        <w:rPr>
          <w:color w:val="538DD3"/>
          <w:sz w:val="22"/>
        </w:rPr>
        <w:t>#</w:t>
      </w:r>
      <w:r>
        <w:rPr>
          <w:color w:val="538DD3"/>
          <w:spacing w:val="-4"/>
          <w:sz w:val="22"/>
        </w:rPr>
        <w:t xml:space="preserve"> </w:t>
      </w:r>
      <w:r>
        <w:rPr>
          <w:color w:val="538DD3"/>
          <w:sz w:val="22"/>
        </w:rPr>
        <w:t>(your</w:t>
      </w:r>
      <w:r>
        <w:rPr>
          <w:color w:val="538DD3"/>
          <w:spacing w:val="-1"/>
          <w:sz w:val="22"/>
        </w:rPr>
        <w:t xml:space="preserve"> </w:t>
      </w:r>
      <w:r>
        <w:rPr>
          <w:color w:val="538DD3"/>
          <w:sz w:val="22"/>
        </w:rPr>
        <w:t>existing</w:t>
      </w:r>
      <w:r>
        <w:rPr>
          <w:color w:val="538DD3"/>
          <w:spacing w:val="-4"/>
          <w:sz w:val="22"/>
        </w:rPr>
        <w:t xml:space="preserve"> </w:t>
      </w:r>
      <w:r>
        <w:rPr>
          <w:color w:val="538DD3"/>
          <w:sz w:val="22"/>
        </w:rPr>
        <w:t>data</w:t>
      </w:r>
      <w:r>
        <w:rPr>
          <w:color w:val="538DD3"/>
          <w:spacing w:val="-6"/>
          <w:sz w:val="22"/>
        </w:rPr>
        <w:t xml:space="preserve"> </w:t>
      </w:r>
      <w:r>
        <w:rPr>
          <w:color w:val="538DD3"/>
          <w:sz w:val="22"/>
        </w:rPr>
        <w:t>loading</w:t>
      </w:r>
      <w:r>
        <w:rPr>
          <w:color w:val="538DD3"/>
          <w:spacing w:val="-9"/>
          <w:sz w:val="22"/>
        </w:rPr>
        <w:t xml:space="preserve"> </w:t>
      </w:r>
      <w:r>
        <w:rPr>
          <w:color w:val="538DD3"/>
          <w:sz w:val="22"/>
        </w:rPr>
        <w:t>and</w:t>
      </w:r>
      <w:r>
        <w:rPr>
          <w:color w:val="538DD3"/>
          <w:spacing w:val="-9"/>
          <w:sz w:val="22"/>
        </w:rPr>
        <w:t xml:space="preserve"> </w:t>
      </w:r>
      <w:r>
        <w:rPr>
          <w:color w:val="538DD3"/>
          <w:sz w:val="22"/>
        </w:rPr>
        <w:t>feature</w:t>
      </w:r>
      <w:r>
        <w:rPr>
          <w:color w:val="538DD3"/>
          <w:spacing w:val="-10"/>
          <w:sz w:val="22"/>
        </w:rPr>
        <w:t xml:space="preserve"> </w:t>
      </w:r>
      <w:r>
        <w:rPr>
          <w:color w:val="538DD3"/>
          <w:sz w:val="22"/>
        </w:rPr>
        <w:t>creation</w:t>
      </w:r>
      <w:r>
        <w:rPr>
          <w:color w:val="538DD3"/>
          <w:spacing w:val="-9"/>
          <w:sz w:val="22"/>
        </w:rPr>
        <w:t xml:space="preserve"> </w:t>
      </w:r>
      <w:r>
        <w:rPr>
          <w:color w:val="538DD3"/>
          <w:sz w:val="22"/>
        </w:rPr>
        <w:t>code) # Create lag features</w:t>
      </w:r>
    </w:p>
    <w:p>
      <w:pPr>
        <w:spacing w:before="6" w:line="240" w:lineRule="auto"/>
        <w:ind w:left="0" w:right="7126" w:firstLine="0"/>
        <w:jc w:val="both"/>
        <w:rPr>
          <w:sz w:val="22"/>
        </w:rPr>
      </w:pPr>
      <w:r>
        <w:rPr>
          <w:color w:val="538DD3"/>
          <w:sz w:val="22"/>
        </w:rPr>
        <w:t>df['Close_Lag1']</w:t>
      </w:r>
      <w:r>
        <w:rPr>
          <w:color w:val="538DD3"/>
          <w:spacing w:val="-14"/>
          <w:sz w:val="22"/>
        </w:rPr>
        <w:t xml:space="preserve"> </w:t>
      </w:r>
      <w:r>
        <w:rPr>
          <w:color w:val="538DD3"/>
          <w:sz w:val="22"/>
        </w:rPr>
        <w:t>=</w:t>
      </w:r>
      <w:r>
        <w:rPr>
          <w:color w:val="538DD3"/>
          <w:spacing w:val="-14"/>
          <w:sz w:val="22"/>
        </w:rPr>
        <w:t xml:space="preserve"> </w:t>
      </w:r>
      <w:r>
        <w:rPr>
          <w:color w:val="538DD3"/>
          <w:sz w:val="22"/>
        </w:rPr>
        <w:t>df['Close'].shift(1) df['Close_Lag2']</w:t>
      </w:r>
      <w:r>
        <w:rPr>
          <w:color w:val="538DD3"/>
          <w:spacing w:val="-14"/>
          <w:sz w:val="22"/>
        </w:rPr>
        <w:t xml:space="preserve"> </w:t>
      </w:r>
      <w:r>
        <w:rPr>
          <w:color w:val="538DD3"/>
          <w:sz w:val="22"/>
        </w:rPr>
        <w:t>=</w:t>
      </w:r>
      <w:r>
        <w:rPr>
          <w:color w:val="538DD3"/>
          <w:spacing w:val="-14"/>
          <w:sz w:val="22"/>
        </w:rPr>
        <w:t xml:space="preserve"> </w:t>
      </w:r>
      <w:r>
        <w:rPr>
          <w:color w:val="538DD3"/>
          <w:sz w:val="22"/>
        </w:rPr>
        <w:t>df['Close'].shift(2) df['Close_Lag3']</w:t>
      </w:r>
      <w:r>
        <w:rPr>
          <w:color w:val="538DD3"/>
          <w:spacing w:val="-7"/>
          <w:sz w:val="22"/>
        </w:rPr>
        <w:t xml:space="preserve"> </w:t>
      </w:r>
      <w:r>
        <w:rPr>
          <w:color w:val="538DD3"/>
          <w:sz w:val="22"/>
        </w:rPr>
        <w:t>=</w:t>
      </w:r>
      <w:r>
        <w:rPr>
          <w:color w:val="538DD3"/>
          <w:spacing w:val="-4"/>
          <w:sz w:val="22"/>
        </w:rPr>
        <w:t xml:space="preserve"> </w:t>
      </w:r>
      <w:r>
        <w:rPr>
          <w:color w:val="538DD3"/>
          <w:spacing w:val="-2"/>
          <w:sz w:val="22"/>
        </w:rPr>
        <w:t>df['Close'].shift(3)</w:t>
      </w:r>
    </w:p>
    <w:p>
      <w:pPr>
        <w:spacing w:before="249"/>
        <w:ind w:left="0" w:right="6147" w:firstLine="0"/>
        <w:jc w:val="left"/>
        <w:rPr>
          <w:sz w:val="22"/>
        </w:rPr>
      </w:pPr>
      <w:r>
        <w:rPr>
          <w:color w:val="538DD3"/>
          <w:sz w:val="22"/>
        </w:rPr>
        <w:t>#</w:t>
      </w:r>
      <w:r>
        <w:rPr>
          <w:color w:val="538DD3"/>
          <w:spacing w:val="-4"/>
          <w:sz w:val="22"/>
        </w:rPr>
        <w:t xml:space="preserve"> </w:t>
      </w:r>
      <w:r>
        <w:rPr>
          <w:color w:val="538DD3"/>
          <w:sz w:val="22"/>
        </w:rPr>
        <w:t>Drop</w:t>
      </w:r>
      <w:r>
        <w:rPr>
          <w:color w:val="538DD3"/>
          <w:spacing w:val="-9"/>
          <w:sz w:val="22"/>
        </w:rPr>
        <w:t xml:space="preserve"> </w:t>
      </w:r>
      <w:r>
        <w:rPr>
          <w:color w:val="538DD3"/>
          <w:sz w:val="22"/>
        </w:rPr>
        <w:t>rows with</w:t>
      </w:r>
      <w:r>
        <w:rPr>
          <w:color w:val="538DD3"/>
          <w:spacing w:val="-9"/>
          <w:sz w:val="22"/>
        </w:rPr>
        <w:t xml:space="preserve"> </w:t>
      </w:r>
      <w:r>
        <w:rPr>
          <w:color w:val="538DD3"/>
          <w:sz w:val="22"/>
        </w:rPr>
        <w:t>NaN</w:t>
      </w:r>
      <w:r>
        <w:rPr>
          <w:color w:val="538DD3"/>
          <w:spacing w:val="-5"/>
          <w:sz w:val="22"/>
        </w:rPr>
        <w:t xml:space="preserve"> </w:t>
      </w:r>
      <w:r>
        <w:rPr>
          <w:color w:val="538DD3"/>
          <w:sz w:val="22"/>
        </w:rPr>
        <w:t>values</w:t>
      </w:r>
      <w:r>
        <w:rPr>
          <w:color w:val="538DD3"/>
          <w:spacing w:val="-4"/>
          <w:sz w:val="22"/>
        </w:rPr>
        <w:t xml:space="preserve"> </w:t>
      </w:r>
      <w:r>
        <w:rPr>
          <w:color w:val="538DD3"/>
          <w:sz w:val="22"/>
        </w:rPr>
        <w:t>from</w:t>
      </w:r>
      <w:r>
        <w:rPr>
          <w:color w:val="538DD3"/>
          <w:spacing w:val="-13"/>
          <w:sz w:val="22"/>
        </w:rPr>
        <w:t xml:space="preserve"> </w:t>
      </w:r>
      <w:r>
        <w:rPr>
          <w:color w:val="538DD3"/>
          <w:sz w:val="22"/>
        </w:rPr>
        <w:t>lagging df_ml = df.dropna()</w:t>
      </w:r>
    </w:p>
    <w:p>
      <w:pPr>
        <w:spacing w:before="5" w:line="240" w:lineRule="auto"/>
        <w:rPr>
          <w:sz w:val="22"/>
        </w:rPr>
      </w:pPr>
    </w:p>
    <w:p>
      <w:pPr>
        <w:spacing w:before="0" w:line="251" w:lineRule="exact"/>
        <w:ind w:left="0" w:right="0" w:firstLine="0"/>
        <w:jc w:val="left"/>
        <w:rPr>
          <w:sz w:val="22"/>
        </w:rPr>
      </w:pPr>
      <w:r>
        <w:rPr>
          <w:color w:val="538DD3"/>
          <w:sz w:val="22"/>
        </w:rPr>
        <w:t>#</w:t>
      </w:r>
      <w:r>
        <w:rPr>
          <w:color w:val="538DD3"/>
          <w:spacing w:val="-3"/>
          <w:sz w:val="22"/>
        </w:rPr>
        <w:t xml:space="preserve"> </w:t>
      </w:r>
      <w:r>
        <w:rPr>
          <w:color w:val="538DD3"/>
          <w:sz w:val="22"/>
        </w:rPr>
        <w:t>Features</w:t>
      </w:r>
      <w:r>
        <w:rPr>
          <w:color w:val="538DD3"/>
          <w:spacing w:val="-3"/>
          <w:sz w:val="22"/>
        </w:rPr>
        <w:t xml:space="preserve"> </w:t>
      </w:r>
      <w:r>
        <w:rPr>
          <w:color w:val="538DD3"/>
          <w:sz w:val="22"/>
        </w:rPr>
        <w:t>(X)</w:t>
      </w:r>
      <w:r>
        <w:rPr>
          <w:color w:val="538DD3"/>
          <w:spacing w:val="-4"/>
          <w:sz w:val="22"/>
        </w:rPr>
        <w:t xml:space="preserve"> </w:t>
      </w:r>
      <w:r>
        <w:rPr>
          <w:color w:val="538DD3"/>
          <w:sz w:val="22"/>
        </w:rPr>
        <w:t>and</w:t>
      </w:r>
      <w:r>
        <w:rPr>
          <w:color w:val="538DD3"/>
          <w:spacing w:val="-8"/>
          <w:sz w:val="22"/>
        </w:rPr>
        <w:t xml:space="preserve"> </w:t>
      </w:r>
      <w:r>
        <w:rPr>
          <w:color w:val="538DD3"/>
          <w:sz w:val="22"/>
        </w:rPr>
        <w:t>Target</w:t>
      </w:r>
      <w:r>
        <w:rPr>
          <w:color w:val="538DD3"/>
          <w:spacing w:val="-1"/>
          <w:sz w:val="22"/>
        </w:rPr>
        <w:t xml:space="preserve"> </w:t>
      </w:r>
      <w:r>
        <w:rPr>
          <w:color w:val="538DD3"/>
          <w:spacing w:val="-5"/>
          <w:sz w:val="22"/>
        </w:rPr>
        <w:t>(y)</w:t>
      </w:r>
    </w:p>
    <w:p>
      <w:pPr>
        <w:spacing w:before="0"/>
        <w:ind w:left="0" w:right="5539" w:firstLine="0"/>
        <w:jc w:val="left"/>
        <w:rPr>
          <w:sz w:val="22"/>
        </w:rPr>
      </w:pPr>
      <w:r>
        <w:rPr>
          <w:color w:val="538DD3"/>
          <w:sz w:val="22"/>
        </w:rPr>
        <w:t>X</w:t>
      </w:r>
      <w:r>
        <w:rPr>
          <w:color w:val="538DD3"/>
          <w:spacing w:val="-13"/>
          <w:sz w:val="22"/>
        </w:rPr>
        <w:t xml:space="preserve"> </w:t>
      </w:r>
      <w:r>
        <w:rPr>
          <w:color w:val="538DD3"/>
          <w:sz w:val="22"/>
        </w:rPr>
        <w:t>=</w:t>
      </w:r>
      <w:r>
        <w:rPr>
          <w:color w:val="538DD3"/>
          <w:spacing w:val="-13"/>
          <w:sz w:val="22"/>
        </w:rPr>
        <w:t xml:space="preserve"> </w:t>
      </w:r>
      <w:r>
        <w:rPr>
          <w:color w:val="538DD3"/>
          <w:sz w:val="22"/>
        </w:rPr>
        <w:t>df_ml[['Close_Lag1',</w:t>
      </w:r>
      <w:r>
        <w:rPr>
          <w:color w:val="538DD3"/>
          <w:spacing w:val="-11"/>
          <w:sz w:val="22"/>
        </w:rPr>
        <w:t xml:space="preserve"> </w:t>
      </w:r>
      <w:r>
        <w:rPr>
          <w:color w:val="538DD3"/>
          <w:sz w:val="22"/>
        </w:rPr>
        <w:t>'Close_Lag2',</w:t>
      </w:r>
      <w:r>
        <w:rPr>
          <w:color w:val="538DD3"/>
          <w:spacing w:val="-11"/>
          <w:sz w:val="22"/>
        </w:rPr>
        <w:t xml:space="preserve"> </w:t>
      </w:r>
      <w:r>
        <w:rPr>
          <w:color w:val="538DD3"/>
          <w:sz w:val="22"/>
        </w:rPr>
        <w:t>'Close_Lag3']] y = df_ml['Close']</w:t>
      </w:r>
    </w:p>
    <w:p>
      <w:pPr>
        <w:spacing w:before="48" w:line="510" w:lineRule="exact"/>
        <w:ind w:left="0" w:right="5772" w:firstLine="0"/>
        <w:jc w:val="left"/>
        <w:rPr>
          <w:sz w:val="22"/>
        </w:rPr>
      </w:pPr>
      <w:r>
        <w:rPr>
          <w:color w:val="538DD3"/>
          <w:sz w:val="22"/>
        </w:rPr>
        <w:t>from</w:t>
      </w:r>
      <w:r>
        <w:rPr>
          <w:color w:val="538DD3"/>
          <w:spacing w:val="-14"/>
          <w:sz w:val="22"/>
        </w:rPr>
        <w:t xml:space="preserve"> </w:t>
      </w:r>
      <w:r>
        <w:rPr>
          <w:color w:val="538DD3"/>
          <w:sz w:val="22"/>
        </w:rPr>
        <w:t>sklearn.model_selection</w:t>
      </w:r>
      <w:r>
        <w:rPr>
          <w:color w:val="538DD3"/>
          <w:spacing w:val="-14"/>
          <w:sz w:val="22"/>
        </w:rPr>
        <w:t xml:space="preserve"> </w:t>
      </w:r>
      <w:r>
        <w:rPr>
          <w:color w:val="538DD3"/>
          <w:sz w:val="22"/>
        </w:rPr>
        <w:t>import</w:t>
      </w:r>
      <w:r>
        <w:rPr>
          <w:color w:val="538DD3"/>
          <w:spacing w:val="-14"/>
          <w:sz w:val="22"/>
        </w:rPr>
        <w:t xml:space="preserve"> </w:t>
      </w:r>
      <w:r>
        <w:rPr>
          <w:color w:val="538DD3"/>
          <w:sz w:val="22"/>
        </w:rPr>
        <w:t>train_test_split # Use 80% for training, 20% for testing</w:t>
      </w:r>
    </w:p>
    <w:p>
      <w:pPr>
        <w:spacing w:before="0" w:line="199" w:lineRule="exact"/>
        <w:ind w:left="0" w:right="0" w:firstLine="0"/>
        <w:jc w:val="left"/>
        <w:rPr>
          <w:sz w:val="22"/>
        </w:rPr>
      </w:pPr>
      <w:r>
        <w:rPr>
          <w:color w:val="538DD3"/>
          <w:sz w:val="22"/>
        </w:rPr>
        <w:t>X_train,</w:t>
      </w:r>
      <w:r>
        <w:rPr>
          <w:color w:val="538DD3"/>
          <w:spacing w:val="-8"/>
          <w:sz w:val="22"/>
        </w:rPr>
        <w:t xml:space="preserve"> </w:t>
      </w:r>
      <w:r>
        <w:rPr>
          <w:color w:val="538DD3"/>
          <w:sz w:val="22"/>
        </w:rPr>
        <w:t>X_test,</w:t>
      </w:r>
      <w:r>
        <w:rPr>
          <w:color w:val="538DD3"/>
          <w:spacing w:val="-5"/>
          <w:sz w:val="22"/>
        </w:rPr>
        <w:t xml:space="preserve"> </w:t>
      </w:r>
      <w:r>
        <w:rPr>
          <w:color w:val="538DD3"/>
          <w:sz w:val="22"/>
        </w:rPr>
        <w:t>y_train,</w:t>
      </w:r>
      <w:r>
        <w:rPr>
          <w:color w:val="538DD3"/>
          <w:spacing w:val="-5"/>
          <w:sz w:val="22"/>
        </w:rPr>
        <w:t xml:space="preserve"> </w:t>
      </w:r>
      <w:r>
        <w:rPr>
          <w:color w:val="538DD3"/>
          <w:sz w:val="22"/>
        </w:rPr>
        <w:t>y_test</w:t>
      </w:r>
      <w:r>
        <w:rPr>
          <w:color w:val="538DD3"/>
          <w:spacing w:val="-7"/>
          <w:sz w:val="22"/>
        </w:rPr>
        <w:t xml:space="preserve"> </w:t>
      </w:r>
      <w:r>
        <w:rPr>
          <w:color w:val="538DD3"/>
          <w:sz w:val="22"/>
        </w:rPr>
        <w:t>=</w:t>
      </w:r>
      <w:r>
        <w:rPr>
          <w:color w:val="538DD3"/>
          <w:spacing w:val="-7"/>
          <w:sz w:val="22"/>
        </w:rPr>
        <w:t xml:space="preserve"> </w:t>
      </w:r>
      <w:r>
        <w:rPr>
          <w:color w:val="538DD3"/>
          <w:sz w:val="22"/>
        </w:rPr>
        <w:t>train_test_split(X,</w:t>
      </w:r>
      <w:r>
        <w:rPr>
          <w:color w:val="538DD3"/>
          <w:spacing w:val="-5"/>
          <w:sz w:val="22"/>
        </w:rPr>
        <w:t xml:space="preserve"> </w:t>
      </w:r>
      <w:r>
        <w:rPr>
          <w:color w:val="538DD3"/>
          <w:sz w:val="22"/>
        </w:rPr>
        <w:t>y,</w:t>
      </w:r>
      <w:r>
        <w:rPr>
          <w:color w:val="538DD3"/>
          <w:spacing w:val="-5"/>
          <w:sz w:val="22"/>
        </w:rPr>
        <w:t xml:space="preserve"> </w:t>
      </w:r>
      <w:r>
        <w:rPr>
          <w:color w:val="538DD3"/>
          <w:sz w:val="22"/>
        </w:rPr>
        <w:t>test_size=0.2,</w:t>
      </w:r>
      <w:r>
        <w:rPr>
          <w:color w:val="538DD3"/>
          <w:spacing w:val="-5"/>
          <w:sz w:val="22"/>
        </w:rPr>
        <w:t xml:space="preserve"> </w:t>
      </w:r>
      <w:r>
        <w:rPr>
          <w:color w:val="538DD3"/>
          <w:spacing w:val="-2"/>
          <w:sz w:val="22"/>
        </w:rPr>
        <w:t>shuffle=False)</w:t>
      </w:r>
    </w:p>
    <w:p>
      <w:pPr>
        <w:spacing w:before="251"/>
        <w:ind w:left="0" w:right="0" w:firstLine="0"/>
        <w:jc w:val="left"/>
        <w:rPr>
          <w:sz w:val="22"/>
        </w:rPr>
      </w:pPr>
      <w:r>
        <w:rPr>
          <w:color w:val="538DD3"/>
          <w:sz w:val="22"/>
        </w:rPr>
        <w:t>import</w:t>
      </w:r>
      <w:r>
        <w:rPr>
          <w:color w:val="538DD3"/>
          <w:spacing w:val="-3"/>
          <w:sz w:val="22"/>
        </w:rPr>
        <w:t xml:space="preserve"> </w:t>
      </w:r>
      <w:r>
        <w:rPr>
          <w:color w:val="538DD3"/>
          <w:sz w:val="22"/>
        </w:rPr>
        <w:t>numpy</w:t>
      </w:r>
      <w:r>
        <w:rPr>
          <w:color w:val="538DD3"/>
          <w:spacing w:val="-7"/>
          <w:sz w:val="22"/>
        </w:rPr>
        <w:t xml:space="preserve"> </w:t>
      </w:r>
      <w:r>
        <w:rPr>
          <w:color w:val="538DD3"/>
          <w:sz w:val="22"/>
        </w:rPr>
        <w:t>as</w:t>
      </w:r>
      <w:r>
        <w:rPr>
          <w:color w:val="538DD3"/>
          <w:spacing w:val="-1"/>
          <w:sz w:val="22"/>
        </w:rPr>
        <w:t xml:space="preserve"> </w:t>
      </w:r>
      <w:r>
        <w:rPr>
          <w:color w:val="538DD3"/>
          <w:spacing w:val="-5"/>
          <w:sz w:val="22"/>
        </w:rPr>
        <w:t>np</w:t>
      </w:r>
    </w:p>
    <w:p>
      <w:pPr>
        <w:spacing w:before="252"/>
        <w:ind w:left="0" w:right="7362" w:firstLine="0"/>
        <w:jc w:val="left"/>
        <w:rPr>
          <w:sz w:val="22"/>
        </w:rPr>
      </w:pPr>
      <w:r>
        <w:rPr>
          <w:color w:val="538DD3"/>
          <w:sz w:val="22"/>
        </w:rPr>
        <w:t>lr_model</w:t>
      </w:r>
      <w:r>
        <w:rPr>
          <w:color w:val="538DD3"/>
          <w:spacing w:val="-14"/>
          <w:sz w:val="22"/>
        </w:rPr>
        <w:t xml:space="preserve"> </w:t>
      </w:r>
      <w:r>
        <w:rPr>
          <w:color w:val="538DD3"/>
          <w:sz w:val="22"/>
        </w:rPr>
        <w:t>=</w:t>
      </w:r>
      <w:r>
        <w:rPr>
          <w:color w:val="538DD3"/>
          <w:spacing w:val="-14"/>
          <w:sz w:val="22"/>
        </w:rPr>
        <w:t xml:space="preserve"> </w:t>
      </w:r>
      <w:r>
        <w:rPr>
          <w:color w:val="538DD3"/>
          <w:sz w:val="22"/>
        </w:rPr>
        <w:t>LinearRegression() lr_model.fit(X_train, y_train)</w:t>
      </w:r>
    </w:p>
    <w:p>
      <w:pPr>
        <w:spacing w:before="252"/>
        <w:ind w:left="0" w:right="0" w:firstLine="0"/>
        <w:jc w:val="left"/>
        <w:rPr>
          <w:sz w:val="22"/>
        </w:rPr>
      </w:pPr>
      <w:r>
        <w:rPr>
          <w:color w:val="538DD3"/>
          <w:sz w:val="22"/>
        </w:rPr>
        <w:t>#</w:t>
      </w:r>
      <w:r>
        <w:rPr>
          <w:color w:val="538DD3"/>
          <w:spacing w:val="2"/>
          <w:sz w:val="22"/>
        </w:rPr>
        <w:t xml:space="preserve"> </w:t>
      </w:r>
      <w:r>
        <w:rPr>
          <w:color w:val="538DD3"/>
          <w:spacing w:val="-2"/>
          <w:sz w:val="22"/>
        </w:rPr>
        <w:t>Predict</w:t>
      </w:r>
    </w:p>
    <w:p>
      <w:pPr>
        <w:spacing w:before="2"/>
        <w:ind w:left="0" w:right="0" w:firstLine="0"/>
        <w:jc w:val="left"/>
        <w:rPr>
          <w:sz w:val="22"/>
        </w:rPr>
      </w:pPr>
      <w:r>
        <w:rPr>
          <w:color w:val="538DD3"/>
          <w:sz w:val="22"/>
        </w:rPr>
        <w:t>y_pred_lr =</w:t>
      </w:r>
      <w:r>
        <w:rPr>
          <w:color w:val="538DD3"/>
          <w:spacing w:val="-2"/>
          <w:sz w:val="22"/>
        </w:rPr>
        <w:t xml:space="preserve"> lr_model.predict(X_test)</w:t>
      </w:r>
    </w:p>
    <w:p>
      <w:pPr>
        <w:spacing w:before="2" w:line="240" w:lineRule="auto"/>
        <w:rPr>
          <w:sz w:val="22"/>
        </w:rPr>
      </w:pPr>
    </w:p>
    <w:p>
      <w:pPr>
        <w:spacing w:before="0" w:line="251" w:lineRule="exact"/>
        <w:ind w:left="0" w:right="0" w:firstLine="0"/>
        <w:jc w:val="left"/>
        <w:rPr>
          <w:sz w:val="22"/>
        </w:rPr>
      </w:pPr>
      <w:r>
        <w:rPr>
          <w:color w:val="538DD3"/>
          <w:sz w:val="22"/>
        </w:rPr>
        <w:t>#</w:t>
      </w:r>
      <w:r>
        <w:rPr>
          <w:color w:val="538DD3"/>
          <w:spacing w:val="2"/>
          <w:sz w:val="22"/>
        </w:rPr>
        <w:t xml:space="preserve"> </w:t>
      </w:r>
      <w:r>
        <w:rPr>
          <w:color w:val="538DD3"/>
          <w:spacing w:val="-2"/>
          <w:sz w:val="22"/>
        </w:rPr>
        <w:t>Evaluation</w:t>
      </w:r>
    </w:p>
    <w:p>
      <w:pPr>
        <w:spacing w:before="0" w:line="251" w:lineRule="exact"/>
        <w:ind w:left="0" w:right="0" w:firstLine="0"/>
        <w:jc w:val="left"/>
        <w:rPr>
          <w:sz w:val="22"/>
        </w:rPr>
      </w:pPr>
      <w:r>
        <w:rPr>
          <w:color w:val="538DD3"/>
          <w:sz w:val="22"/>
        </w:rPr>
        <w:t>print("Linear</w:t>
      </w:r>
      <w:r>
        <w:rPr>
          <w:color w:val="538DD3"/>
          <w:spacing w:val="-7"/>
          <w:sz w:val="22"/>
        </w:rPr>
        <w:t xml:space="preserve"> </w:t>
      </w:r>
      <w:r>
        <w:rPr>
          <w:color w:val="538DD3"/>
          <w:spacing w:val="-2"/>
          <w:sz w:val="22"/>
        </w:rPr>
        <w:t>Regression:")</w:t>
      </w:r>
    </w:p>
    <w:p>
      <w:pPr>
        <w:spacing w:before="2"/>
        <w:ind w:left="0" w:right="4027" w:firstLine="0"/>
        <w:jc w:val="left"/>
        <w:rPr>
          <w:sz w:val="22"/>
        </w:rPr>
      </w:pPr>
      <w:r>
        <w:rPr>
          <w:color w:val="538DD3"/>
          <w:sz w:val="22"/>
        </w:rPr>
        <w:t>print("RMSE:",</w:t>
      </w:r>
      <w:r>
        <w:rPr>
          <w:color w:val="538DD3"/>
          <w:spacing w:val="-14"/>
          <w:sz w:val="22"/>
        </w:rPr>
        <w:t xml:space="preserve"> </w:t>
      </w:r>
      <w:r>
        <w:rPr>
          <w:color w:val="538DD3"/>
          <w:sz w:val="22"/>
        </w:rPr>
        <w:t>np.sqrt(mean_squared_error(y_test,</w:t>
      </w:r>
      <w:r>
        <w:rPr>
          <w:color w:val="538DD3"/>
          <w:spacing w:val="-14"/>
          <w:sz w:val="22"/>
        </w:rPr>
        <w:t xml:space="preserve"> </w:t>
      </w:r>
      <w:r>
        <w:rPr>
          <w:color w:val="538DD3"/>
          <w:sz w:val="22"/>
        </w:rPr>
        <w:t>y_pred_lr))) print("R² Score:", r2_score(y_test, y_pred_lr))</w:t>
      </w:r>
    </w:p>
    <w:p>
      <w:pPr>
        <w:spacing w:before="68" w:line="240" w:lineRule="auto"/>
        <w:rPr>
          <w:sz w:val="22"/>
        </w:rPr>
      </w:pPr>
    </w:p>
    <w:p>
      <w:pPr>
        <w:spacing w:before="0"/>
        <w:ind w:left="0" w:right="0" w:firstLine="0"/>
        <w:jc w:val="left"/>
        <w:rPr>
          <w:sz w:val="28"/>
        </w:rPr>
      </w:pPr>
      <w:r>
        <w:rPr>
          <w:spacing w:val="-2"/>
          <w:sz w:val="28"/>
          <w:u w:val="single"/>
        </w:rPr>
        <w:t>OUTPUT</w:t>
      </w:r>
    </w:p>
    <w:p>
      <w:pPr>
        <w:spacing w:before="1" w:line="240" w:lineRule="auto"/>
        <w:rPr>
          <w:sz w:val="12"/>
        </w:rPr>
      </w:pPr>
      <w:r>
        <w:rPr>
          <w:sz w:val="12"/>
        </w:rPr>
        <w:drawing>
          <wp:anchor distT="0" distB="0" distL="0" distR="0" simplePos="0" relativeHeight="51" behindDoc="1" locked="0" layoutInCell="1" hidden="0" allowOverlap="1">
            <wp:simplePos x="0" y="0"/>
            <wp:positionH relativeFrom="page">
              <wp:posOffset>2514600</wp:posOffset>
            </wp:positionH>
            <wp:positionV relativeFrom="paragraph">
              <wp:posOffset>103764</wp:posOffset>
            </wp:positionV>
            <wp:extent cx="2073255" cy="619125"/>
            <wp:effectExtent l="0" t="0" r="0" b="0"/>
            <wp:wrapTopAndBottom/>
            <wp:docPr id="54" name="图片 54"/>
            <wp:cNvGraphicFramePr>
              <a:graphicFrameLocks noChangeAspect="0"/>
            </wp:cNvGraphicFramePr>
            <a:graphic>
              <a:graphicData uri="http://schemas.openxmlformats.org/drawingml/2006/picture">
                <pic:pic>
                  <pic:nvPicPr>
                    <pic:cNvPr id="56" name="图片 56"/>
                    <pic:cNvPicPr/>
                  </pic:nvPicPr>
                  <pic:blipFill>
                    <a:blip r:embed="rId20"/>
                    <a:stretch>
                      <a:fillRect/>
                    </a:stretch>
                  </pic:blipFill>
                  <pic:spPr>
                    <a:xfrm rot="0">
                      <a:off x="0" y="0"/>
                      <a:ext cx="2073255" cy="619125"/>
                    </a:xfrm>
                    <a:prstGeom prst="rect"/>
                    <a:noFill/>
                    <a:ln w="12700" cmpd="sng" cap="flat">
                      <a:noFill/>
                      <a:prstDash val="solid"/>
                      <a:miter/>
                    </a:ln>
                  </pic:spPr>
                </pic:pic>
              </a:graphicData>
            </a:graphic>
          </wp:anchor>
        </w:drawing>
      </w:r>
    </w:p>
    <w:p>
      <w:pPr>
        <w:spacing w:before="25"/>
        <w:ind w:left="0" w:right="0" w:firstLine="0"/>
        <w:jc w:val="left"/>
        <w:rPr>
          <w:sz w:val="14"/>
        </w:rPr>
      </w:pPr>
      <w:r>
        <w:rPr>
          <w:sz w:val="14"/>
        </w:rPr>
        <w:t>Linear</w:t>
      </w:r>
      <w:r>
        <w:rPr>
          <w:spacing w:val="-4"/>
          <w:sz w:val="14"/>
        </w:rPr>
        <w:t xml:space="preserve"> </w:t>
      </w:r>
      <w:r>
        <w:rPr>
          <w:sz w:val="14"/>
        </w:rPr>
        <w:t>Regression</w:t>
      </w:r>
      <w:r>
        <w:rPr>
          <w:spacing w:val="-8"/>
          <w:sz w:val="14"/>
        </w:rPr>
        <w:t xml:space="preserve"> </w:t>
      </w:r>
      <w:r>
        <w:rPr>
          <w:sz w:val="14"/>
        </w:rPr>
        <w:t>is</w:t>
      </w:r>
      <w:r>
        <w:rPr>
          <w:spacing w:val="-3"/>
          <w:sz w:val="14"/>
        </w:rPr>
        <w:t xml:space="preserve"> </w:t>
      </w:r>
      <w:r>
        <w:rPr>
          <w:sz w:val="14"/>
        </w:rPr>
        <w:t>performing</w:t>
      </w:r>
      <w:r>
        <w:rPr>
          <w:spacing w:val="-8"/>
          <w:sz w:val="14"/>
        </w:rPr>
        <w:t xml:space="preserve"> </w:t>
      </w:r>
      <w:r>
        <w:rPr>
          <w:sz w:val="14"/>
        </w:rPr>
        <w:t>surprisingly</w:t>
      </w:r>
      <w:r>
        <w:rPr>
          <w:spacing w:val="-4"/>
          <w:sz w:val="14"/>
        </w:rPr>
        <w:t xml:space="preserve"> </w:t>
      </w:r>
      <w:r>
        <w:rPr>
          <w:sz w:val="14"/>
        </w:rPr>
        <w:t>well</w:t>
      </w:r>
      <w:r>
        <w:rPr>
          <w:spacing w:val="3"/>
          <w:sz w:val="14"/>
        </w:rPr>
        <w:t xml:space="preserve"> </w:t>
      </w:r>
      <w:r>
        <w:rPr>
          <w:sz w:val="14"/>
        </w:rPr>
        <w:t>with</w:t>
      </w:r>
      <w:r>
        <w:rPr>
          <w:spacing w:val="-4"/>
          <w:sz w:val="14"/>
        </w:rPr>
        <w:t xml:space="preserve"> </w:t>
      </w:r>
      <w:r>
        <w:rPr>
          <w:sz w:val="14"/>
        </w:rPr>
        <w:t>just</w:t>
      </w:r>
      <w:r>
        <w:rPr>
          <w:spacing w:val="-6"/>
          <w:sz w:val="14"/>
        </w:rPr>
        <w:t xml:space="preserve"> </w:t>
      </w:r>
      <w:r>
        <w:rPr>
          <w:sz w:val="14"/>
        </w:rPr>
        <w:t>lag-based</w:t>
      </w:r>
      <w:r>
        <w:rPr>
          <w:spacing w:val="-3"/>
          <w:sz w:val="14"/>
        </w:rPr>
        <w:t xml:space="preserve"> </w:t>
      </w:r>
      <w:r>
        <w:rPr>
          <w:sz w:val="14"/>
        </w:rPr>
        <w:t>features.</w:t>
      </w:r>
      <w:r>
        <w:rPr>
          <w:spacing w:val="-7"/>
          <w:sz w:val="14"/>
        </w:rPr>
        <w:t xml:space="preserve"> </w:t>
      </w:r>
      <w:r>
        <w:rPr>
          <w:sz w:val="14"/>
        </w:rPr>
        <w:t>The</w:t>
      </w:r>
      <w:r>
        <w:rPr>
          <w:spacing w:val="-1"/>
          <w:sz w:val="14"/>
        </w:rPr>
        <w:t xml:space="preserve"> </w:t>
      </w:r>
      <w:r>
        <w:rPr>
          <w:sz w:val="14"/>
        </w:rPr>
        <w:t>extremely</w:t>
      </w:r>
      <w:r>
        <w:rPr>
          <w:spacing w:val="-8"/>
          <w:sz w:val="14"/>
        </w:rPr>
        <w:t xml:space="preserve"> </w:t>
      </w:r>
      <w:r>
        <w:rPr>
          <w:sz w:val="14"/>
        </w:rPr>
        <w:t>high</w:t>
      </w:r>
      <w:r>
        <w:rPr>
          <w:spacing w:val="-4"/>
          <w:sz w:val="14"/>
        </w:rPr>
        <w:t xml:space="preserve"> </w:t>
      </w:r>
      <w:r>
        <w:rPr>
          <w:sz w:val="14"/>
        </w:rPr>
        <w:t>R² suggests</w:t>
      </w:r>
      <w:r>
        <w:rPr>
          <w:spacing w:val="-7"/>
          <w:sz w:val="14"/>
        </w:rPr>
        <w:t xml:space="preserve"> </w:t>
      </w:r>
      <w:r>
        <w:rPr>
          <w:sz w:val="14"/>
        </w:rPr>
        <w:t>the</w:t>
      </w:r>
      <w:r>
        <w:rPr>
          <w:spacing w:val="-2"/>
          <w:sz w:val="14"/>
        </w:rPr>
        <w:t xml:space="preserve"> </w:t>
      </w:r>
      <w:r>
        <w:rPr>
          <w:sz w:val="14"/>
        </w:rPr>
        <w:t>stock</w:t>
      </w:r>
      <w:r>
        <w:rPr>
          <w:spacing w:val="-4"/>
          <w:sz w:val="14"/>
        </w:rPr>
        <w:t xml:space="preserve"> </w:t>
      </w:r>
      <w:r>
        <w:rPr>
          <w:sz w:val="14"/>
        </w:rPr>
        <w:t>has</w:t>
      </w:r>
      <w:r>
        <w:rPr>
          <w:spacing w:val="-3"/>
          <w:sz w:val="14"/>
        </w:rPr>
        <w:t xml:space="preserve"> </w:t>
      </w:r>
      <w:r>
        <w:rPr>
          <w:sz w:val="14"/>
        </w:rPr>
        <w:t>a</w:t>
      </w:r>
      <w:r>
        <w:rPr>
          <w:spacing w:val="-5"/>
          <w:sz w:val="14"/>
        </w:rPr>
        <w:t xml:space="preserve"> </w:t>
      </w:r>
      <w:r>
        <w:rPr>
          <w:sz w:val="14"/>
        </w:rPr>
        <w:t>strong</w:t>
      </w:r>
      <w:r>
        <w:rPr>
          <w:spacing w:val="-7"/>
          <w:sz w:val="14"/>
        </w:rPr>
        <w:t xml:space="preserve"> </w:t>
      </w:r>
      <w:r>
        <w:rPr>
          <w:sz w:val="14"/>
        </w:rPr>
        <w:t>short-term</w:t>
      </w:r>
      <w:r>
        <w:rPr>
          <w:spacing w:val="-4"/>
          <w:sz w:val="14"/>
        </w:rPr>
        <w:t xml:space="preserve"> </w:t>
      </w:r>
      <w:r>
        <w:rPr>
          <w:spacing w:val="-2"/>
          <w:sz w:val="14"/>
        </w:rPr>
        <w:t>autocorrelation</w:t>
      </w:r>
    </w:p>
    <w:p>
      <w:pPr>
        <w:spacing w:after="0"/>
        <w:jc w:val="left"/>
        <w:rPr>
          <w:sz w:val="14"/>
        </w:rPr>
        <w:sectPr>
          <w:pgSz w:w="12240" w:h="15840"/>
          <w:pgMar w:top="1400" w:right="720" w:bottom="280" w:left="1080" w:header="0" w:footer="0" w:gutter="0"/>
          <w:pgBorders w:offsetFrom="page">
            <w:top w:val="single" w:sz="24" w:space="24" w:color="FF0000"/>
            <w:left w:val="single" w:sz="24" w:space="24" w:color="FF0000"/>
            <w:bottom w:val="single" w:sz="24" w:space="24" w:color="FF0000"/>
            <w:right w:val="single" w:sz="24" w:space="24" w:color="FF0000"/>
          </w:pgBorders>
          <w:docGrid w:linePitch="312" w:charSpace="0"/>
        </w:sectPr>
      </w:pPr>
    </w:p>
    <w:p>
      <w:pPr>
        <w:pStyle w:val="17"/>
        <w:spacing w:before="77"/>
        <w:ind w:left="2881"/>
        <w:rPr>
          <w:u w:val="none"/>
        </w:rPr>
      </w:pPr>
      <w:bookmarkStart w:id="89" w:name="Visualize Model Performance"/>
      <w:bookmarkEnd w:id="89"/>
      <w:r>
        <w:rPr>
          <w:u w:val="single"/>
        </w:rPr>
        <w:t>Visualize</w:t>
      </w:r>
      <w:r>
        <w:rPr>
          <w:spacing w:val="-8"/>
          <w:u w:val="single"/>
        </w:rPr>
        <w:t xml:space="preserve"> </w:t>
      </w:r>
      <w:r>
        <w:rPr>
          <w:u w:val="single"/>
        </w:rPr>
        <w:t>Model</w:t>
      </w:r>
      <w:r>
        <w:rPr>
          <w:spacing w:val="-8"/>
          <w:u w:val="single"/>
        </w:rPr>
        <w:t xml:space="preserve"> </w:t>
      </w:r>
      <w:r>
        <w:rPr>
          <w:spacing w:val="-2"/>
          <w:u w:val="single"/>
        </w:rPr>
        <w:t>Performance</w:t>
      </w:r>
    </w:p>
    <w:p>
      <w:pPr>
        <w:pStyle w:val="19"/>
        <w:numPr>
          <w:ilvl w:val="0"/>
          <w:numId w:val="6"/>
        </w:numPr>
        <w:tabs>
          <w:tab w:val="left" w:pos="239"/>
        </w:tabs>
        <w:spacing w:before="68" w:after="0" w:line="240" w:lineRule="auto"/>
        <w:ind w:left="239" w:right="0" w:hanging="239"/>
        <w:jc w:val="left"/>
        <w:rPr>
          <w:sz w:val="28"/>
        </w:rPr>
      </w:pPr>
      <w:bookmarkStart w:id="90" w:name="● Plot predicted vs. actual values."/>
      <w:bookmarkEnd w:id="90"/>
      <w:r>
        <w:rPr>
          <w:sz w:val="28"/>
        </w:rPr>
        <w:t>Plot</w:t>
      </w:r>
      <w:r>
        <w:rPr>
          <w:spacing w:val="-9"/>
          <w:sz w:val="28"/>
        </w:rPr>
        <w:t xml:space="preserve"> </w:t>
      </w:r>
      <w:r>
        <w:rPr>
          <w:sz w:val="28"/>
        </w:rPr>
        <w:t>predicted</w:t>
      </w:r>
      <w:r>
        <w:rPr>
          <w:spacing w:val="-3"/>
          <w:sz w:val="28"/>
        </w:rPr>
        <w:t xml:space="preserve"> </w:t>
      </w:r>
      <w:r>
        <w:rPr>
          <w:sz w:val="28"/>
        </w:rPr>
        <w:t>vs.</w:t>
      </w:r>
      <w:r>
        <w:rPr>
          <w:spacing w:val="-5"/>
          <w:sz w:val="28"/>
        </w:rPr>
        <w:t xml:space="preserve"> </w:t>
      </w:r>
      <w:r>
        <w:rPr>
          <w:sz w:val="28"/>
        </w:rPr>
        <w:t>actual</w:t>
      </w:r>
      <w:r>
        <w:rPr>
          <w:spacing w:val="-7"/>
          <w:sz w:val="28"/>
        </w:rPr>
        <w:t xml:space="preserve"> </w:t>
      </w:r>
      <w:r>
        <w:rPr>
          <w:spacing w:val="-2"/>
          <w:sz w:val="28"/>
        </w:rPr>
        <w:t>values.</w:t>
      </w:r>
    </w:p>
    <w:p>
      <w:pPr>
        <w:pStyle w:val="19"/>
        <w:numPr>
          <w:ilvl w:val="0"/>
          <w:numId w:val="6"/>
        </w:numPr>
        <w:tabs>
          <w:tab w:val="left" w:pos="239"/>
        </w:tabs>
        <w:spacing w:before="78" w:after="0" w:line="240" w:lineRule="auto"/>
        <w:ind w:left="239" w:right="0" w:hanging="239"/>
        <w:jc w:val="left"/>
        <w:rPr>
          <w:b/>
          <w:sz w:val="32"/>
        </w:rPr>
      </w:pPr>
      <w:bookmarkStart w:id="91" w:name="● Scatter plot to observe prediction acc"/>
      <w:bookmarkEnd w:id="91"/>
      <w:r>
        <w:rPr>
          <w:sz w:val="28"/>
        </w:rPr>
        <w:t>Scatter</w:t>
      </w:r>
      <w:r>
        <w:rPr>
          <w:spacing w:val="-9"/>
          <w:sz w:val="28"/>
        </w:rPr>
        <w:t xml:space="preserve"> </w:t>
      </w:r>
      <w:r>
        <w:rPr>
          <w:sz w:val="28"/>
        </w:rPr>
        <w:t>plot</w:t>
      </w:r>
      <w:r>
        <w:rPr>
          <w:spacing w:val="-7"/>
          <w:sz w:val="28"/>
        </w:rPr>
        <w:t xml:space="preserve"> </w:t>
      </w:r>
      <w:r>
        <w:rPr>
          <w:sz w:val="28"/>
        </w:rPr>
        <w:t>to</w:t>
      </w:r>
      <w:r>
        <w:rPr>
          <w:spacing w:val="-7"/>
          <w:sz w:val="28"/>
        </w:rPr>
        <w:t xml:space="preserve"> </w:t>
      </w:r>
      <w:r>
        <w:rPr>
          <w:sz w:val="28"/>
        </w:rPr>
        <w:t>observe</w:t>
      </w:r>
      <w:r>
        <w:rPr>
          <w:spacing w:val="-7"/>
          <w:sz w:val="28"/>
        </w:rPr>
        <w:t xml:space="preserve"> </w:t>
      </w:r>
      <w:r>
        <w:rPr>
          <w:sz w:val="28"/>
        </w:rPr>
        <w:t>prediction</w:t>
      </w:r>
      <w:r>
        <w:rPr>
          <w:spacing w:val="-11"/>
          <w:sz w:val="28"/>
        </w:rPr>
        <w:t xml:space="preserve"> </w:t>
      </w:r>
      <w:r>
        <w:rPr>
          <w:spacing w:val="-2"/>
          <w:sz w:val="28"/>
        </w:rPr>
        <w:t>accuracy</w:t>
      </w:r>
      <w:r>
        <w:rPr>
          <w:b/>
          <w:spacing w:val="-2"/>
          <w:sz w:val="32"/>
          <w:u w:val="single"/>
        </w:rPr>
        <w:t>.</w:t>
      </w:r>
    </w:p>
    <w:p>
      <w:pPr>
        <w:pStyle w:val="15"/>
        <w:spacing w:before="1" w:line="242" w:lineRule="auto"/>
        <w:ind w:right="7362"/>
      </w:pPr>
      <w:r>
        <w:rPr>
          <w:color w:val="4F81BC"/>
        </w:rPr>
        <w:t>import</w:t>
      </w:r>
      <w:r>
        <w:rPr>
          <w:color w:val="4F81BC"/>
          <w:spacing w:val="-14"/>
        </w:rPr>
        <w:t xml:space="preserve"> </w:t>
      </w:r>
      <w:r>
        <w:rPr>
          <w:color w:val="4F81BC"/>
        </w:rPr>
        <w:t>pandas</w:t>
      </w:r>
      <w:r>
        <w:rPr>
          <w:color w:val="4F81BC"/>
          <w:spacing w:val="-14"/>
        </w:rPr>
        <w:t xml:space="preserve"> </w:t>
      </w:r>
      <w:r>
        <w:rPr>
          <w:color w:val="4F81BC"/>
        </w:rPr>
        <w:t>as</w:t>
      </w:r>
      <w:r>
        <w:rPr>
          <w:color w:val="4F81BC"/>
          <w:spacing w:val="-14"/>
        </w:rPr>
        <w:t xml:space="preserve"> </w:t>
      </w:r>
      <w:r>
        <w:rPr>
          <w:color w:val="4F81BC"/>
        </w:rPr>
        <w:t>pd import</w:t>
      </w:r>
      <w:r>
        <w:rPr>
          <w:color w:val="4F81BC"/>
          <w:spacing w:val="-9"/>
        </w:rPr>
        <w:t xml:space="preserve"> </w:t>
      </w:r>
      <w:r>
        <w:rPr>
          <w:color w:val="4F81BC"/>
        </w:rPr>
        <w:t>numpy</w:t>
      </w:r>
      <w:r>
        <w:rPr>
          <w:color w:val="4F81BC"/>
          <w:spacing w:val="-8"/>
        </w:rPr>
        <w:t xml:space="preserve"> </w:t>
      </w:r>
      <w:r>
        <w:rPr>
          <w:color w:val="4F81BC"/>
        </w:rPr>
        <w:t>as</w:t>
      </w:r>
      <w:r>
        <w:rPr>
          <w:color w:val="4F81BC"/>
          <w:spacing w:val="-9"/>
        </w:rPr>
        <w:t xml:space="preserve"> </w:t>
      </w:r>
      <w:r>
        <w:rPr>
          <w:color w:val="4F81BC"/>
          <w:spacing w:val="-5"/>
        </w:rPr>
        <w:t>np</w:t>
      </w:r>
    </w:p>
    <w:p>
      <w:pPr>
        <w:pStyle w:val="15"/>
        <w:spacing w:line="299" w:lineRule="exact"/>
      </w:pPr>
      <w:r>
        <w:rPr>
          <w:color w:val="4F81BC"/>
        </w:rPr>
        <w:t>import</w:t>
      </w:r>
      <w:r>
        <w:rPr>
          <w:color w:val="4F81BC"/>
          <w:spacing w:val="-14"/>
        </w:rPr>
        <w:t xml:space="preserve"> </w:t>
      </w:r>
      <w:r>
        <w:rPr>
          <w:color w:val="4F81BC"/>
        </w:rPr>
        <w:t>matplotlib.pyplot</w:t>
      </w:r>
      <w:r>
        <w:rPr>
          <w:color w:val="4F81BC"/>
          <w:spacing w:val="-13"/>
        </w:rPr>
        <w:t xml:space="preserve"> </w:t>
      </w:r>
      <w:r>
        <w:rPr>
          <w:color w:val="4F81BC"/>
        </w:rPr>
        <w:t>as</w:t>
      </w:r>
      <w:r>
        <w:rPr>
          <w:color w:val="4F81BC"/>
          <w:spacing w:val="-14"/>
        </w:rPr>
        <w:t xml:space="preserve"> </w:t>
      </w:r>
      <w:r>
        <w:rPr>
          <w:color w:val="4F81BC"/>
          <w:spacing w:val="-5"/>
        </w:rPr>
        <w:t>plt</w:t>
      </w:r>
    </w:p>
    <w:p>
      <w:pPr>
        <w:pStyle w:val="15"/>
        <w:spacing w:before="5" w:line="238" w:lineRule="auto"/>
        <w:ind w:right="4027"/>
      </w:pPr>
      <w:r>
        <w:rPr>
          <w:color w:val="4F81BC"/>
        </w:rPr>
        <w:t>from</w:t>
      </w:r>
      <w:r>
        <w:rPr>
          <w:color w:val="4F81BC"/>
          <w:spacing w:val="-8"/>
        </w:rPr>
        <w:t xml:space="preserve"> </w:t>
      </w:r>
      <w:r>
        <w:rPr>
          <w:color w:val="4F81BC"/>
        </w:rPr>
        <w:t>sklearn.linear_model</w:t>
      </w:r>
      <w:r>
        <w:rPr>
          <w:color w:val="4F81BC"/>
          <w:spacing w:val="-6"/>
        </w:rPr>
        <w:t xml:space="preserve"> </w:t>
      </w:r>
      <w:r>
        <w:rPr>
          <w:color w:val="4F81BC"/>
        </w:rPr>
        <w:t>import</w:t>
      </w:r>
      <w:r>
        <w:rPr>
          <w:color w:val="4F81BC"/>
          <w:spacing w:val="-6"/>
        </w:rPr>
        <w:t xml:space="preserve"> </w:t>
      </w:r>
      <w:r>
        <w:rPr>
          <w:color w:val="4F81BC"/>
        </w:rPr>
        <w:t xml:space="preserve">LinearRegression </w:t>
      </w:r>
      <w:r>
        <w:rPr>
          <w:color w:val="4F81BC"/>
          <w:spacing w:val="-2"/>
        </w:rPr>
        <w:t>from</w:t>
      </w:r>
      <w:r>
        <w:rPr>
          <w:color w:val="4F81BC"/>
          <w:spacing w:val="3"/>
        </w:rPr>
        <w:t xml:space="preserve"> </w:t>
      </w:r>
      <w:r>
        <w:rPr>
          <w:color w:val="4F81BC"/>
          <w:spacing w:val="-2"/>
        </w:rPr>
        <w:t>sklearn.model_selection</w:t>
      </w:r>
      <w:r>
        <w:rPr>
          <w:color w:val="4F81BC"/>
          <w:spacing w:val="6"/>
        </w:rPr>
        <w:t xml:space="preserve"> </w:t>
      </w:r>
      <w:r>
        <w:rPr>
          <w:color w:val="4F81BC"/>
          <w:spacing w:val="-2"/>
        </w:rPr>
        <w:t>import</w:t>
      </w:r>
      <w:r>
        <w:rPr>
          <w:color w:val="4F81BC"/>
          <w:spacing w:val="6"/>
        </w:rPr>
        <w:t xml:space="preserve"> </w:t>
      </w:r>
      <w:r>
        <w:rPr>
          <w:color w:val="4F81BC"/>
          <w:spacing w:val="-2"/>
        </w:rPr>
        <w:t>train_test_split</w:t>
      </w:r>
    </w:p>
    <w:p>
      <w:pPr>
        <w:pStyle w:val="15"/>
        <w:spacing w:before="6" w:line="238" w:lineRule="auto"/>
        <w:ind w:right="3004"/>
      </w:pPr>
      <w:r>
        <w:rPr>
          <w:color w:val="4F81BC"/>
        </w:rPr>
        <w:t>from</w:t>
      </w:r>
      <w:r>
        <w:rPr>
          <w:color w:val="4F81BC"/>
          <w:spacing w:val="-15"/>
        </w:rPr>
        <w:t xml:space="preserve"> </w:t>
      </w:r>
      <w:r>
        <w:rPr>
          <w:color w:val="4F81BC"/>
        </w:rPr>
        <w:t>sklearn.metrics</w:t>
      </w:r>
      <w:r>
        <w:rPr>
          <w:color w:val="4F81BC"/>
          <w:spacing w:val="-14"/>
        </w:rPr>
        <w:t xml:space="preserve"> </w:t>
      </w:r>
      <w:r>
        <w:rPr>
          <w:color w:val="4F81BC"/>
        </w:rPr>
        <w:t>import</w:t>
      </w:r>
      <w:r>
        <w:rPr>
          <w:color w:val="4F81BC"/>
          <w:spacing w:val="-14"/>
        </w:rPr>
        <w:t xml:space="preserve"> </w:t>
      </w:r>
      <w:r>
        <w:rPr>
          <w:color w:val="4F81BC"/>
        </w:rPr>
        <w:t>mean_squared_error,r2_score import xgboost as xgb</w:t>
      </w:r>
    </w:p>
    <w:p>
      <w:pPr>
        <w:pStyle w:val="15"/>
        <w:spacing w:before="1"/>
      </w:pPr>
    </w:p>
    <w:p>
      <w:pPr>
        <w:pStyle w:val="15"/>
      </w:pPr>
      <w:r>
        <w:rPr>
          <w:color w:val="4F81BC"/>
        </w:rPr>
        <w:t>#</w:t>
      </w:r>
      <w:r>
        <w:rPr>
          <w:color w:val="4F81BC"/>
          <w:spacing w:val="-6"/>
        </w:rPr>
        <w:t xml:space="preserve"> </w:t>
      </w:r>
      <w:r>
        <w:rPr>
          <w:color w:val="4F81BC"/>
        </w:rPr>
        <w:t>Load</w:t>
      </w:r>
      <w:r>
        <w:rPr>
          <w:color w:val="4F81BC"/>
          <w:spacing w:val="-5"/>
        </w:rPr>
        <w:t xml:space="preserve"> </w:t>
      </w:r>
      <w:r>
        <w:rPr>
          <w:color w:val="4F81BC"/>
          <w:spacing w:val="-4"/>
        </w:rPr>
        <w:t>data</w:t>
      </w:r>
    </w:p>
    <w:p>
      <w:pPr>
        <w:pStyle w:val="15"/>
        <w:spacing w:before="3"/>
        <w:ind w:right="5772"/>
      </w:pPr>
      <w:r>
        <w:rPr>
          <w:color w:val="4F81BC"/>
        </w:rPr>
        <w:t>df.columns = df.columns.str.strip() df['Date']</w:t>
      </w:r>
      <w:r>
        <w:rPr>
          <w:color w:val="4F81BC"/>
          <w:spacing w:val="-15"/>
        </w:rPr>
        <w:t xml:space="preserve"> </w:t>
      </w:r>
      <w:r>
        <w:rPr>
          <w:color w:val="4F81BC"/>
        </w:rPr>
        <w:t>=</w:t>
      </w:r>
      <w:r>
        <w:rPr>
          <w:color w:val="4F81BC"/>
          <w:spacing w:val="-14"/>
        </w:rPr>
        <w:t xml:space="preserve"> </w:t>
      </w:r>
      <w:r>
        <w:rPr>
          <w:color w:val="4F81BC"/>
        </w:rPr>
        <w:t>pd.to_datetime(df['Date']) df = df.sort_values('Date')</w:t>
      </w:r>
    </w:p>
    <w:p>
      <w:pPr>
        <w:pStyle w:val="15"/>
      </w:pPr>
    </w:p>
    <w:p>
      <w:pPr>
        <w:pStyle w:val="15"/>
        <w:spacing w:line="304" w:lineRule="exact"/>
      </w:pPr>
      <w:r>
        <w:rPr>
          <w:color w:val="4F81BC"/>
        </w:rPr>
        <w:t>#</w:t>
      </w:r>
      <w:r>
        <w:rPr>
          <w:color w:val="4F81BC"/>
          <w:spacing w:val="-9"/>
        </w:rPr>
        <w:t xml:space="preserve"> </w:t>
      </w:r>
      <w:r>
        <w:rPr>
          <w:color w:val="4F81BC"/>
        </w:rPr>
        <w:t>Ensure</w:t>
      </w:r>
      <w:r>
        <w:rPr>
          <w:color w:val="4F81BC"/>
          <w:spacing w:val="-6"/>
        </w:rPr>
        <w:t xml:space="preserve"> </w:t>
      </w:r>
      <w:r>
        <w:rPr>
          <w:color w:val="4F81BC"/>
        </w:rPr>
        <w:t>numeric</w:t>
      </w:r>
      <w:r>
        <w:rPr>
          <w:color w:val="4F81BC"/>
          <w:spacing w:val="-8"/>
        </w:rPr>
        <w:t xml:space="preserve"> </w:t>
      </w:r>
      <w:r>
        <w:rPr>
          <w:color w:val="4F81BC"/>
          <w:spacing w:val="-2"/>
        </w:rPr>
        <w:t>columns</w:t>
      </w:r>
    </w:p>
    <w:p>
      <w:pPr>
        <w:pStyle w:val="15"/>
        <w:spacing w:line="304" w:lineRule="exact"/>
      </w:pPr>
      <w:r>
        <w:rPr>
          <w:color w:val="4F81BC"/>
        </w:rPr>
        <w:t>for</w:t>
      </w:r>
      <w:r>
        <w:rPr>
          <w:color w:val="4F81BC"/>
          <w:spacing w:val="-8"/>
        </w:rPr>
        <w:t xml:space="preserve"> </w:t>
      </w:r>
      <w:r>
        <w:rPr>
          <w:color w:val="4F81BC"/>
        </w:rPr>
        <w:t>col</w:t>
      </w:r>
      <w:r>
        <w:rPr>
          <w:color w:val="4F81BC"/>
          <w:spacing w:val="-6"/>
        </w:rPr>
        <w:t xml:space="preserve"> </w:t>
      </w:r>
      <w:r>
        <w:rPr>
          <w:color w:val="4F81BC"/>
        </w:rPr>
        <w:t>in</w:t>
      </w:r>
      <w:r>
        <w:rPr>
          <w:color w:val="4F81BC"/>
          <w:spacing w:val="-6"/>
        </w:rPr>
        <w:t xml:space="preserve"> </w:t>
      </w:r>
      <w:r>
        <w:rPr>
          <w:color w:val="4F81BC"/>
        </w:rPr>
        <w:t>['Open',</w:t>
      </w:r>
      <w:r>
        <w:rPr>
          <w:color w:val="4F81BC"/>
          <w:spacing w:val="-6"/>
        </w:rPr>
        <w:t xml:space="preserve"> </w:t>
      </w:r>
      <w:r>
        <w:rPr>
          <w:color w:val="4F81BC"/>
        </w:rPr>
        <w:t>'High',</w:t>
      </w:r>
      <w:r>
        <w:rPr>
          <w:color w:val="4F81BC"/>
          <w:spacing w:val="-6"/>
        </w:rPr>
        <w:t xml:space="preserve"> </w:t>
      </w:r>
      <w:r>
        <w:rPr>
          <w:color w:val="4F81BC"/>
        </w:rPr>
        <w:t>'Low',</w:t>
      </w:r>
      <w:r>
        <w:rPr>
          <w:color w:val="4F81BC"/>
          <w:spacing w:val="-6"/>
        </w:rPr>
        <w:t xml:space="preserve"> </w:t>
      </w:r>
      <w:r>
        <w:rPr>
          <w:color w:val="4F81BC"/>
          <w:spacing w:val="-2"/>
        </w:rPr>
        <w:t>'Close']:</w:t>
      </w:r>
    </w:p>
    <w:p>
      <w:pPr>
        <w:pStyle w:val="15"/>
        <w:spacing w:before="5" w:line="238" w:lineRule="auto"/>
        <w:ind w:right="4027" w:firstLine="230"/>
      </w:pPr>
      <w:r>
        <w:rPr>
          <w:color w:val="4F81BC"/>
        </w:rPr>
        <w:t>df[col]</w:t>
      </w:r>
      <w:r>
        <w:rPr>
          <w:color w:val="4F81BC"/>
          <w:spacing w:val="-15"/>
        </w:rPr>
        <w:t xml:space="preserve"> </w:t>
      </w:r>
      <w:r>
        <w:rPr>
          <w:color w:val="4F81BC"/>
        </w:rPr>
        <w:t>=</w:t>
      </w:r>
      <w:r>
        <w:rPr>
          <w:color w:val="4F81BC"/>
          <w:spacing w:val="-14"/>
        </w:rPr>
        <w:t xml:space="preserve"> </w:t>
      </w:r>
      <w:r>
        <w:rPr>
          <w:color w:val="4F81BC"/>
        </w:rPr>
        <w:t>pd.to_numeric(df[col],</w:t>
      </w:r>
      <w:r>
        <w:rPr>
          <w:color w:val="4F81BC"/>
          <w:spacing w:val="-14"/>
        </w:rPr>
        <w:t xml:space="preserve"> </w:t>
      </w:r>
      <w:r>
        <w:rPr>
          <w:color w:val="4F81BC"/>
        </w:rPr>
        <w:t>errors='coerce') df.fillna(method='ffill', inplace=True)</w:t>
      </w:r>
    </w:p>
    <w:p>
      <w:pPr>
        <w:pStyle w:val="15"/>
        <w:spacing w:before="1"/>
      </w:pPr>
    </w:p>
    <w:p>
      <w:pPr>
        <w:pStyle w:val="15"/>
        <w:spacing w:before="1"/>
        <w:ind w:right="5958"/>
      </w:pPr>
      <w:r>
        <w:rPr>
          <w:color w:val="4F81BC"/>
        </w:rPr>
        <w:t># Feature engineering df['Close_Lag1']</w:t>
      </w:r>
      <w:r>
        <w:rPr>
          <w:color w:val="4F81BC"/>
          <w:spacing w:val="-15"/>
        </w:rPr>
        <w:t xml:space="preserve"> </w:t>
      </w:r>
      <w:r>
        <w:rPr>
          <w:color w:val="4F81BC"/>
        </w:rPr>
        <w:t>=</w:t>
      </w:r>
      <w:r>
        <w:rPr>
          <w:color w:val="4F81BC"/>
          <w:spacing w:val="-14"/>
        </w:rPr>
        <w:t xml:space="preserve"> </w:t>
      </w:r>
      <w:r>
        <w:rPr>
          <w:color w:val="4F81BC"/>
        </w:rPr>
        <w:t>df['Close'].shift(1) df['Close_Lag2']</w:t>
      </w:r>
      <w:r>
        <w:rPr>
          <w:color w:val="4F81BC"/>
          <w:spacing w:val="-15"/>
        </w:rPr>
        <w:t xml:space="preserve"> </w:t>
      </w:r>
      <w:r>
        <w:rPr>
          <w:color w:val="4F81BC"/>
        </w:rPr>
        <w:t>=</w:t>
      </w:r>
      <w:r>
        <w:rPr>
          <w:color w:val="4F81BC"/>
          <w:spacing w:val="-14"/>
        </w:rPr>
        <w:t xml:space="preserve"> </w:t>
      </w:r>
      <w:r>
        <w:rPr>
          <w:color w:val="4F81BC"/>
        </w:rPr>
        <w:t>df['Close'].shift(2) df['Close_Lag3']</w:t>
      </w:r>
      <w:r>
        <w:rPr>
          <w:color w:val="4F81BC"/>
          <w:spacing w:val="-15"/>
        </w:rPr>
        <w:t xml:space="preserve"> </w:t>
      </w:r>
      <w:r>
        <w:rPr>
          <w:color w:val="4F81BC"/>
        </w:rPr>
        <w:t>=</w:t>
      </w:r>
      <w:r>
        <w:rPr>
          <w:color w:val="4F81BC"/>
          <w:spacing w:val="-14"/>
        </w:rPr>
        <w:t xml:space="preserve"> </w:t>
      </w:r>
      <w:r>
        <w:rPr>
          <w:color w:val="4F81BC"/>
        </w:rPr>
        <w:t>df['Close'].shift(3) df_ml = df.dropna()</w:t>
      </w:r>
    </w:p>
    <w:p>
      <w:pPr>
        <w:pStyle w:val="15"/>
      </w:pPr>
    </w:p>
    <w:p>
      <w:pPr>
        <w:pStyle w:val="15"/>
      </w:pPr>
      <w:r>
        <w:rPr>
          <w:color w:val="4F81BC"/>
        </w:rPr>
        <w:t>#</w:t>
      </w:r>
      <w:r>
        <w:rPr>
          <w:color w:val="4F81BC"/>
          <w:spacing w:val="-9"/>
        </w:rPr>
        <w:t xml:space="preserve"> </w:t>
      </w:r>
      <w:r>
        <w:rPr>
          <w:color w:val="4F81BC"/>
        </w:rPr>
        <w:t>Prepare</w:t>
      </w:r>
      <w:r>
        <w:rPr>
          <w:color w:val="4F81BC"/>
          <w:spacing w:val="-5"/>
        </w:rPr>
        <w:t xml:space="preserve"> </w:t>
      </w:r>
      <w:r>
        <w:rPr>
          <w:color w:val="4F81BC"/>
        </w:rPr>
        <w:t>features</w:t>
      </w:r>
      <w:r>
        <w:rPr>
          <w:color w:val="4F81BC"/>
          <w:spacing w:val="-6"/>
        </w:rPr>
        <w:t xml:space="preserve"> </w:t>
      </w:r>
      <w:r>
        <w:rPr>
          <w:color w:val="4F81BC"/>
        </w:rPr>
        <w:t>and</w:t>
      </w:r>
      <w:r>
        <w:rPr>
          <w:color w:val="4F81BC"/>
          <w:spacing w:val="-8"/>
        </w:rPr>
        <w:t xml:space="preserve"> </w:t>
      </w:r>
      <w:r>
        <w:rPr>
          <w:color w:val="4F81BC"/>
          <w:spacing w:val="-2"/>
        </w:rPr>
        <w:t>target</w:t>
      </w:r>
    </w:p>
    <w:p>
      <w:pPr>
        <w:pStyle w:val="15"/>
        <w:spacing w:before="2"/>
        <w:ind w:right="4374"/>
      </w:pPr>
      <w:r>
        <w:rPr>
          <w:color w:val="4F81BC"/>
        </w:rPr>
        <w:t>X</w:t>
      </w:r>
      <w:r>
        <w:rPr>
          <w:color w:val="4F81BC"/>
          <w:spacing w:val="-14"/>
        </w:rPr>
        <w:t xml:space="preserve"> </w:t>
      </w:r>
      <w:r>
        <w:rPr>
          <w:color w:val="4F81BC"/>
        </w:rPr>
        <w:t>=</w:t>
      </w:r>
      <w:r>
        <w:rPr>
          <w:color w:val="4F81BC"/>
          <w:spacing w:val="-11"/>
        </w:rPr>
        <w:t xml:space="preserve"> </w:t>
      </w:r>
      <w:r>
        <w:rPr>
          <w:color w:val="4F81BC"/>
        </w:rPr>
        <w:t>df_ml[['Close_Lag1',</w:t>
      </w:r>
      <w:r>
        <w:rPr>
          <w:color w:val="4F81BC"/>
          <w:spacing w:val="-11"/>
        </w:rPr>
        <w:t xml:space="preserve"> </w:t>
      </w:r>
      <w:r>
        <w:rPr>
          <w:color w:val="4F81BC"/>
        </w:rPr>
        <w:t>'Close_Lag2',</w:t>
      </w:r>
      <w:r>
        <w:rPr>
          <w:color w:val="4F81BC"/>
          <w:spacing w:val="-11"/>
        </w:rPr>
        <w:t xml:space="preserve"> </w:t>
      </w:r>
      <w:r>
        <w:rPr>
          <w:color w:val="4F81BC"/>
        </w:rPr>
        <w:t>'Close_Lag3']] y = df_ml['Close']</w:t>
      </w:r>
    </w:p>
    <w:p>
      <w:pPr>
        <w:pStyle w:val="15"/>
        <w:spacing w:before="303"/>
      </w:pPr>
      <w:r>
        <w:rPr>
          <w:color w:val="4F81BC"/>
        </w:rPr>
        <w:t>#</w:t>
      </w:r>
      <w:r>
        <w:rPr>
          <w:color w:val="4F81BC"/>
          <w:spacing w:val="-7"/>
        </w:rPr>
        <w:t xml:space="preserve"> </w:t>
      </w:r>
      <w:r>
        <w:rPr>
          <w:color w:val="4F81BC"/>
        </w:rPr>
        <w:t>Train-test</w:t>
      </w:r>
      <w:r>
        <w:rPr>
          <w:color w:val="4F81BC"/>
          <w:spacing w:val="-3"/>
        </w:rPr>
        <w:t xml:space="preserve"> </w:t>
      </w:r>
      <w:r>
        <w:rPr>
          <w:color w:val="4F81BC"/>
          <w:spacing w:val="-4"/>
        </w:rPr>
        <w:t>split</w:t>
      </w:r>
    </w:p>
    <w:p>
      <w:pPr>
        <w:pStyle w:val="15"/>
        <w:spacing w:before="3"/>
      </w:pPr>
      <w:r>
        <w:rPr>
          <w:color w:val="4F81BC"/>
        </w:rPr>
        <w:t>X_train,</w:t>
      </w:r>
      <w:r>
        <w:rPr>
          <w:color w:val="4F81BC"/>
          <w:spacing w:val="-13"/>
        </w:rPr>
        <w:t xml:space="preserve"> </w:t>
      </w:r>
      <w:r>
        <w:rPr>
          <w:color w:val="4F81BC"/>
        </w:rPr>
        <w:t>X_test,</w:t>
      </w:r>
      <w:r>
        <w:rPr>
          <w:color w:val="4F81BC"/>
          <w:spacing w:val="-11"/>
        </w:rPr>
        <w:t xml:space="preserve"> </w:t>
      </w:r>
      <w:r>
        <w:rPr>
          <w:color w:val="4F81BC"/>
        </w:rPr>
        <w:t>y_train,</w:t>
      </w:r>
      <w:r>
        <w:rPr>
          <w:color w:val="4F81BC"/>
          <w:spacing w:val="-15"/>
        </w:rPr>
        <w:t xml:space="preserve"> </w:t>
      </w:r>
      <w:r>
        <w:rPr>
          <w:color w:val="4F81BC"/>
        </w:rPr>
        <w:t>y_test</w:t>
      </w:r>
      <w:r>
        <w:rPr>
          <w:color w:val="4F81BC"/>
          <w:spacing w:val="-14"/>
        </w:rPr>
        <w:t xml:space="preserve"> </w:t>
      </w:r>
      <w:r>
        <w:rPr>
          <w:color w:val="4F81BC"/>
        </w:rPr>
        <w:t>=</w:t>
      </w:r>
      <w:r>
        <w:rPr>
          <w:color w:val="4F81BC"/>
          <w:spacing w:val="-12"/>
        </w:rPr>
        <w:t xml:space="preserve"> </w:t>
      </w:r>
      <w:r>
        <w:rPr>
          <w:color w:val="4F81BC"/>
        </w:rPr>
        <w:t>train_test_split(X,</w:t>
      </w:r>
      <w:r>
        <w:rPr>
          <w:color w:val="4F81BC"/>
          <w:spacing w:val="-12"/>
        </w:rPr>
        <w:t xml:space="preserve"> </w:t>
      </w:r>
      <w:r>
        <w:rPr>
          <w:color w:val="4F81BC"/>
        </w:rPr>
        <w:t>y,</w:t>
      </w:r>
      <w:r>
        <w:rPr>
          <w:color w:val="4F81BC"/>
          <w:spacing w:val="-11"/>
        </w:rPr>
        <w:t xml:space="preserve"> </w:t>
      </w:r>
      <w:r>
        <w:rPr>
          <w:color w:val="4F81BC"/>
        </w:rPr>
        <w:t>test_size=0.2,</w:t>
      </w:r>
      <w:r>
        <w:rPr>
          <w:color w:val="4F81BC"/>
          <w:spacing w:val="-11"/>
        </w:rPr>
        <w:t xml:space="preserve"> </w:t>
      </w:r>
      <w:r>
        <w:rPr>
          <w:color w:val="4F81BC"/>
          <w:spacing w:val="-2"/>
        </w:rPr>
        <w:t>shuffle=False)</w:t>
      </w:r>
    </w:p>
    <w:p>
      <w:pPr>
        <w:pStyle w:val="15"/>
        <w:spacing w:before="304" w:line="304" w:lineRule="exact"/>
      </w:pPr>
      <w:r>
        <w:rPr>
          <w:color w:val="4F81BC"/>
        </w:rPr>
        <w:t>#</w:t>
      </w:r>
      <w:r>
        <w:rPr>
          <w:color w:val="4F81BC"/>
          <w:spacing w:val="-6"/>
        </w:rPr>
        <w:t xml:space="preserve"> </w:t>
      </w:r>
      <w:r>
        <w:rPr>
          <w:color w:val="4F81BC"/>
        </w:rPr>
        <w:t>Linear</w:t>
      </w:r>
      <w:r>
        <w:rPr>
          <w:color w:val="4F81BC"/>
          <w:spacing w:val="-4"/>
        </w:rPr>
        <w:t xml:space="preserve"> </w:t>
      </w:r>
      <w:r>
        <w:rPr>
          <w:color w:val="4F81BC"/>
          <w:spacing w:val="-2"/>
        </w:rPr>
        <w:t>Regression</w:t>
      </w:r>
    </w:p>
    <w:p>
      <w:pPr>
        <w:pStyle w:val="15"/>
        <w:ind w:right="6147"/>
      </w:pPr>
      <w:r>
        <w:rPr>
          <w:color w:val="4F81BC"/>
        </w:rPr>
        <w:t>lr_model = LinearRegression() lr_model.fit(X_train, y_train) y_pred_lr</w:t>
      </w:r>
      <w:r>
        <w:rPr>
          <w:color w:val="4F81BC"/>
          <w:spacing w:val="-15"/>
        </w:rPr>
        <w:t xml:space="preserve"> </w:t>
      </w:r>
      <w:r>
        <w:rPr>
          <w:color w:val="4F81BC"/>
        </w:rPr>
        <w:t>=</w:t>
      </w:r>
      <w:r>
        <w:rPr>
          <w:color w:val="4F81BC"/>
          <w:spacing w:val="-14"/>
        </w:rPr>
        <w:t xml:space="preserve"> </w:t>
      </w:r>
      <w:r>
        <w:rPr>
          <w:color w:val="4F81BC"/>
        </w:rPr>
        <w:t>lr_model.predict(X_test)</w:t>
      </w:r>
    </w:p>
    <w:p>
      <w:pPr>
        <w:pStyle w:val="15"/>
        <w:spacing w:before="304"/>
      </w:pPr>
      <w:r>
        <w:rPr>
          <w:color w:val="4F81BC"/>
        </w:rPr>
        <w:t>#</w:t>
      </w:r>
      <w:r>
        <w:rPr>
          <w:color w:val="4F81BC"/>
          <w:spacing w:val="-4"/>
        </w:rPr>
        <w:t xml:space="preserve"> </w:t>
      </w:r>
      <w:r>
        <w:rPr>
          <w:color w:val="4F81BC"/>
          <w:spacing w:val="-2"/>
        </w:rPr>
        <w:t>XGBoost</w:t>
      </w:r>
    </w:p>
    <w:p>
      <w:pPr>
        <w:pStyle w:val="15"/>
        <w:spacing w:before="6" w:line="238" w:lineRule="auto"/>
      </w:pPr>
      <w:r>
        <w:rPr>
          <w:color w:val="4F81BC"/>
        </w:rPr>
        <w:t>xgb_model</w:t>
      </w:r>
      <w:r>
        <w:rPr>
          <w:color w:val="4F81BC"/>
          <w:spacing w:val="-15"/>
        </w:rPr>
        <w:t xml:space="preserve"> </w:t>
      </w:r>
      <w:r>
        <w:rPr>
          <w:color w:val="4F81BC"/>
        </w:rPr>
        <w:t>=</w:t>
      </w:r>
      <w:r>
        <w:rPr>
          <w:color w:val="4F81BC"/>
          <w:spacing w:val="-14"/>
        </w:rPr>
        <w:t xml:space="preserve"> </w:t>
      </w:r>
      <w:r>
        <w:rPr>
          <w:color w:val="4F81BC"/>
        </w:rPr>
        <w:t>xgb.XGBRegressor(objective='reg:squarederror',</w:t>
      </w:r>
      <w:r>
        <w:rPr>
          <w:color w:val="4F81BC"/>
          <w:spacing w:val="-14"/>
        </w:rPr>
        <w:t xml:space="preserve"> </w:t>
      </w:r>
      <w:r>
        <w:rPr>
          <w:color w:val="4F81BC"/>
        </w:rPr>
        <w:t>n_estimators=100) xgb_model.fit(X_train, y_train)</w:t>
      </w:r>
    </w:p>
    <w:p>
      <w:pPr>
        <w:pStyle w:val="15"/>
        <w:spacing w:before="3"/>
      </w:pPr>
      <w:r>
        <w:rPr>
          <w:color w:val="4F81BC"/>
        </w:rPr>
        <w:t>y_pred_xgb</w:t>
      </w:r>
      <w:r>
        <w:rPr>
          <w:color w:val="4F81BC"/>
          <w:spacing w:val="-12"/>
        </w:rPr>
        <w:t xml:space="preserve"> </w:t>
      </w:r>
      <w:r>
        <w:rPr>
          <w:color w:val="4F81BC"/>
        </w:rPr>
        <w:t>=</w:t>
      </w:r>
      <w:r>
        <w:rPr>
          <w:color w:val="4F81BC"/>
          <w:spacing w:val="-11"/>
        </w:rPr>
        <w:t xml:space="preserve"> </w:t>
      </w:r>
      <w:r>
        <w:rPr>
          <w:color w:val="4F81BC"/>
          <w:spacing w:val="-2"/>
        </w:rPr>
        <w:t>xgb_model.predict(X_test)</w:t>
      </w:r>
    </w:p>
    <w:p>
      <w:pPr>
        <w:pStyle w:val="15"/>
        <w:spacing w:after="0"/>
        <w:sectPr>
          <w:pgSz w:w="12240" w:h="15840"/>
          <w:pgMar w:top="1400" w:right="720" w:bottom="280" w:left="1080" w:header="0" w:footer="0" w:gutter="0"/>
          <w:pgBorders w:offsetFrom="page">
            <w:top w:val="single" w:sz="24" w:space="24" w:color="FF0000"/>
            <w:left w:val="single" w:sz="24" w:space="24" w:color="FF0000"/>
            <w:bottom w:val="single" w:sz="24" w:space="24" w:color="FF0000"/>
            <w:right w:val="single" w:sz="24" w:space="24" w:color="FF0000"/>
          </w:pgBorders>
          <w:docGrid w:linePitch="312" w:charSpace="0"/>
        </w:sectPr>
      </w:pPr>
    </w:p>
    <w:p>
      <w:pPr>
        <w:pStyle w:val="15"/>
        <w:spacing w:before="81" w:line="304" w:lineRule="exact"/>
      </w:pPr>
      <w:r>
        <w:rPr>
          <w:color w:val="4F81BC"/>
        </w:rPr>
        <w:t>#</w:t>
      </w:r>
      <w:r>
        <w:rPr>
          <w:color w:val="4F81BC"/>
          <w:spacing w:val="-4"/>
        </w:rPr>
        <w:t xml:space="preserve"> </w:t>
      </w:r>
      <w:r>
        <w:rPr>
          <w:color w:val="4F81BC"/>
          <w:spacing w:val="-2"/>
        </w:rPr>
        <w:t>Evaluation</w:t>
      </w:r>
    </w:p>
    <w:p>
      <w:pPr>
        <w:pStyle w:val="15"/>
        <w:spacing w:line="242" w:lineRule="auto"/>
      </w:pPr>
      <w:r>
        <w:rPr>
          <w:color w:val="4F81BC"/>
        </w:rPr>
        <w:t>print("Linear</w:t>
      </w:r>
      <w:r>
        <w:rPr>
          <w:color w:val="4F81BC"/>
          <w:spacing w:val="-14"/>
        </w:rPr>
        <w:t xml:space="preserve"> </w:t>
      </w:r>
      <w:r>
        <w:rPr>
          <w:color w:val="4F81BC"/>
        </w:rPr>
        <w:t>Regression</w:t>
      </w:r>
      <w:r>
        <w:rPr>
          <w:color w:val="4F81BC"/>
          <w:spacing w:val="-15"/>
        </w:rPr>
        <w:t xml:space="preserve"> </w:t>
      </w:r>
      <w:r>
        <w:rPr>
          <w:color w:val="4F81BC"/>
        </w:rPr>
        <w:t>RMSE:",</w:t>
      </w:r>
      <w:r>
        <w:rPr>
          <w:color w:val="4F81BC"/>
          <w:spacing w:val="-11"/>
        </w:rPr>
        <w:t xml:space="preserve"> </w:t>
      </w:r>
      <w:r>
        <w:rPr>
          <w:color w:val="4F81BC"/>
        </w:rPr>
        <w:t>np.sqrt(mean_squared_error(y_test,</w:t>
      </w:r>
      <w:r>
        <w:rPr>
          <w:color w:val="4F81BC"/>
          <w:spacing w:val="-12"/>
        </w:rPr>
        <w:t xml:space="preserve"> </w:t>
      </w:r>
      <w:r>
        <w:rPr>
          <w:color w:val="4F81BC"/>
        </w:rPr>
        <w:t>y_pred_lr))) print("XGBoost RMSE:", np.sqrt(mean_squared_error(y_test, y_pred_xgb)))</w:t>
      </w:r>
    </w:p>
    <w:p>
      <w:pPr>
        <w:pStyle w:val="15"/>
        <w:spacing w:before="303" w:line="238" w:lineRule="auto"/>
        <w:ind w:right="7405"/>
      </w:pPr>
      <w:r>
        <w:rPr>
          <w:color w:val="4F81BC"/>
        </w:rPr>
        <w:t># Plot plt.figure(figsize=(14,</w:t>
      </w:r>
      <w:r>
        <w:rPr>
          <w:color w:val="4F81BC"/>
          <w:spacing w:val="-15"/>
        </w:rPr>
        <w:t xml:space="preserve"> </w:t>
      </w:r>
      <w:r>
        <w:rPr>
          <w:color w:val="4F81BC"/>
        </w:rPr>
        <w:t>6))</w:t>
      </w:r>
    </w:p>
    <w:p>
      <w:pPr>
        <w:pStyle w:val="15"/>
        <w:spacing w:before="4"/>
      </w:pPr>
      <w:r>
        <w:rPr>
          <w:color w:val="4F81BC"/>
        </w:rPr>
        <w:t>plt.plot(y_test.index, y_test.values, label='Actual Close', color='blue') plt.plot(y_test.index, y_pred_lr, label='Linear Regression', linestyle='--') plt.plot(y_test.index,</w:t>
      </w:r>
      <w:r>
        <w:rPr>
          <w:color w:val="4F81BC"/>
          <w:spacing w:val="-9"/>
        </w:rPr>
        <w:t xml:space="preserve"> </w:t>
      </w:r>
      <w:r>
        <w:rPr>
          <w:color w:val="4F81BC"/>
        </w:rPr>
        <w:t>y_pred_xgb,</w:t>
      </w:r>
      <w:r>
        <w:rPr>
          <w:color w:val="4F81BC"/>
          <w:spacing w:val="-3"/>
        </w:rPr>
        <w:t xml:space="preserve"> </w:t>
      </w:r>
      <w:r>
        <w:rPr>
          <w:color w:val="4F81BC"/>
        </w:rPr>
        <w:t>label='XGBoost',</w:t>
      </w:r>
      <w:r>
        <w:rPr>
          <w:color w:val="4F81BC"/>
          <w:spacing w:val="-9"/>
        </w:rPr>
        <w:t xml:space="preserve"> </w:t>
      </w:r>
      <w:r>
        <w:rPr>
          <w:color w:val="4F81BC"/>
        </w:rPr>
        <w:t>linestyle='--',</w:t>
      </w:r>
      <w:r>
        <w:rPr>
          <w:color w:val="4F81BC"/>
          <w:spacing w:val="-12"/>
        </w:rPr>
        <w:t xml:space="preserve"> </w:t>
      </w:r>
      <w:r>
        <w:rPr>
          <w:color w:val="4F81BC"/>
        </w:rPr>
        <w:t>color='green') plt.title('Actual vs Predicted Closing Prices')</w:t>
      </w:r>
    </w:p>
    <w:p>
      <w:pPr>
        <w:pStyle w:val="15"/>
        <w:ind w:right="7659"/>
      </w:pPr>
      <w:r>
        <w:rPr>
          <w:color w:val="4F81BC"/>
          <w:spacing w:val="-2"/>
        </w:rPr>
        <w:t xml:space="preserve">plt.xlabel('Index') </w:t>
      </w:r>
      <w:r>
        <w:rPr>
          <w:color w:val="4F81BC"/>
        </w:rPr>
        <w:t>plt.ylabel('Close</w:t>
      </w:r>
      <w:r>
        <w:rPr>
          <w:color w:val="4F81BC"/>
          <w:spacing w:val="-15"/>
        </w:rPr>
        <w:t xml:space="preserve"> </w:t>
      </w:r>
      <w:r>
        <w:rPr>
          <w:color w:val="4F81BC"/>
        </w:rPr>
        <w:t xml:space="preserve">Price') </w:t>
      </w:r>
      <w:r>
        <w:rPr>
          <w:color w:val="4F81BC"/>
          <w:spacing w:val="-2"/>
        </w:rPr>
        <w:t>plt.legend() plt.grid(True) plt.tight_layout() plt.show()</w:t>
      </w:r>
    </w:p>
    <w:p>
      <w:pPr>
        <w:pStyle w:val="15"/>
      </w:pPr>
    </w:p>
    <w:p>
      <w:pPr>
        <w:pStyle w:val="15"/>
        <w:spacing w:before="279"/>
      </w:pPr>
    </w:p>
    <w:p>
      <w:pPr>
        <w:spacing w:before="0"/>
        <w:ind w:left="0" w:right="0" w:firstLine="0"/>
        <w:jc w:val="left"/>
        <w:rPr>
          <w:sz w:val="28"/>
        </w:rPr>
      </w:pPr>
      <w:r>
        <w:rPr>
          <w:spacing w:val="-2"/>
          <w:sz w:val="28"/>
          <w:u w:val="single"/>
        </w:rPr>
        <w:t>OUTPUT</w:t>
      </w:r>
    </w:p>
    <w:p>
      <w:pPr>
        <w:spacing w:before="143" w:line="240" w:lineRule="auto"/>
        <w:rPr>
          <w:sz w:val="20"/>
        </w:rPr>
      </w:pPr>
      <w:r>
        <w:rPr>
          <w:sz w:val="20"/>
        </w:rPr>
        <w:drawing>
          <wp:anchor distT="0" distB="0" distL="0" distR="0" simplePos="0" relativeHeight="52" behindDoc="1" locked="0" layoutInCell="1" hidden="0" allowOverlap="1">
            <wp:simplePos x="0" y="0"/>
            <wp:positionH relativeFrom="page">
              <wp:posOffset>1238150</wp:posOffset>
            </wp:positionH>
            <wp:positionV relativeFrom="paragraph">
              <wp:posOffset>252213</wp:posOffset>
            </wp:positionV>
            <wp:extent cx="5500892" cy="2528886"/>
            <wp:effectExtent l="0" t="0" r="0" b="0"/>
            <wp:wrapTopAndBottom/>
            <wp:docPr id="57" name="图片 57"/>
            <wp:cNvGraphicFramePr>
              <a:graphicFrameLocks noChangeAspect="0"/>
            </wp:cNvGraphicFramePr>
            <a:graphic>
              <a:graphicData uri="http://schemas.openxmlformats.org/drawingml/2006/picture">
                <pic:pic>
                  <pic:nvPicPr>
                    <pic:cNvPr id="59" name="图片 59"/>
                    <pic:cNvPicPr/>
                  </pic:nvPicPr>
                  <pic:blipFill>
                    <a:blip r:embed="rId21"/>
                    <a:stretch>
                      <a:fillRect/>
                    </a:stretch>
                  </pic:blipFill>
                  <pic:spPr>
                    <a:xfrm rot="0">
                      <a:off x="0" y="0"/>
                      <a:ext cx="5500892" cy="2528886"/>
                    </a:xfrm>
                    <a:prstGeom prst="rect"/>
                    <a:noFill/>
                    <a:ln w="12700" cmpd="sng" cap="flat">
                      <a:noFill/>
                      <a:prstDash val="solid"/>
                      <a:miter/>
                    </a:ln>
                  </pic:spPr>
                </pic:pic>
              </a:graphicData>
            </a:graphic>
          </wp:anchor>
        </w:drawing>
      </w:r>
    </w:p>
    <w:p>
      <w:pPr>
        <w:spacing w:before="166"/>
        <w:ind w:left="611" w:right="948" w:firstLine="0"/>
        <w:jc w:val="center"/>
        <w:rPr>
          <w:sz w:val="24"/>
        </w:rPr>
      </w:pPr>
      <w:r>
        <w:rPr>
          <w:sz w:val="24"/>
        </w:rPr>
        <w:t>From</w:t>
      </w:r>
      <w:r>
        <w:rPr>
          <w:spacing w:val="-17"/>
          <w:sz w:val="24"/>
        </w:rPr>
        <w:t xml:space="preserve"> </w:t>
      </w:r>
      <w:r>
        <w:rPr>
          <w:sz w:val="24"/>
        </w:rPr>
        <w:t>Above</w:t>
      </w:r>
      <w:r>
        <w:rPr>
          <w:spacing w:val="-10"/>
          <w:sz w:val="24"/>
        </w:rPr>
        <w:t xml:space="preserve"> </w:t>
      </w:r>
      <w:r>
        <w:rPr>
          <w:sz w:val="24"/>
        </w:rPr>
        <w:t>graph</w:t>
      </w:r>
      <w:r>
        <w:rPr>
          <w:spacing w:val="-11"/>
          <w:sz w:val="24"/>
        </w:rPr>
        <w:t xml:space="preserve"> </w:t>
      </w:r>
      <w:r>
        <w:rPr>
          <w:sz w:val="24"/>
        </w:rPr>
        <w:t>we</w:t>
      </w:r>
      <w:r>
        <w:rPr>
          <w:spacing w:val="-12"/>
          <w:sz w:val="24"/>
        </w:rPr>
        <w:t xml:space="preserve"> </w:t>
      </w:r>
      <w:r>
        <w:rPr>
          <w:sz w:val="24"/>
        </w:rPr>
        <w:t>can</w:t>
      </w:r>
      <w:r>
        <w:rPr>
          <w:spacing w:val="-11"/>
          <w:sz w:val="24"/>
        </w:rPr>
        <w:t xml:space="preserve"> </w:t>
      </w:r>
      <w:r>
        <w:rPr>
          <w:sz w:val="24"/>
        </w:rPr>
        <w:t>see</w:t>
      </w:r>
      <w:r>
        <w:rPr>
          <w:spacing w:val="-15"/>
          <w:sz w:val="24"/>
        </w:rPr>
        <w:t xml:space="preserve"> </w:t>
      </w:r>
      <w:r>
        <w:rPr>
          <w:sz w:val="24"/>
        </w:rPr>
        <w:t>that</w:t>
      </w:r>
      <w:r>
        <w:rPr>
          <w:spacing w:val="-10"/>
          <w:sz w:val="24"/>
        </w:rPr>
        <w:t xml:space="preserve"> </w:t>
      </w:r>
      <w:r>
        <w:rPr>
          <w:sz w:val="24"/>
        </w:rPr>
        <w:t>TCS</w:t>
      </w:r>
      <w:r>
        <w:rPr>
          <w:spacing w:val="-10"/>
          <w:sz w:val="24"/>
        </w:rPr>
        <w:t xml:space="preserve"> </w:t>
      </w:r>
      <w:r>
        <w:rPr>
          <w:sz w:val="24"/>
        </w:rPr>
        <w:t>has</w:t>
      </w:r>
      <w:r>
        <w:rPr>
          <w:spacing w:val="-10"/>
          <w:sz w:val="24"/>
        </w:rPr>
        <w:t xml:space="preserve"> </w:t>
      </w:r>
      <w:r>
        <w:rPr>
          <w:sz w:val="24"/>
        </w:rPr>
        <w:t>outperformed</w:t>
      </w:r>
      <w:r>
        <w:rPr>
          <w:spacing w:val="-7"/>
          <w:sz w:val="24"/>
        </w:rPr>
        <w:t xml:space="preserve"> </w:t>
      </w:r>
      <w:r>
        <w:rPr>
          <w:sz w:val="24"/>
        </w:rPr>
        <w:t>in</w:t>
      </w:r>
      <w:r>
        <w:rPr>
          <w:spacing w:val="-15"/>
          <w:sz w:val="24"/>
        </w:rPr>
        <w:t xml:space="preserve"> </w:t>
      </w:r>
      <w:r>
        <w:rPr>
          <w:sz w:val="24"/>
        </w:rPr>
        <w:t>the</w:t>
      </w:r>
      <w:r>
        <w:rPr>
          <w:spacing w:val="-7"/>
          <w:sz w:val="24"/>
        </w:rPr>
        <w:t xml:space="preserve"> </w:t>
      </w:r>
      <w:r>
        <w:rPr>
          <w:spacing w:val="-2"/>
          <w:sz w:val="24"/>
        </w:rPr>
        <w:t>market</w:t>
      </w:r>
    </w:p>
    <w:p>
      <w:pPr>
        <w:spacing w:after="0"/>
        <w:jc w:val="center"/>
        <w:rPr>
          <w:sz w:val="24"/>
        </w:rPr>
        <w:sectPr>
          <w:pgSz w:w="12240" w:h="15840"/>
          <w:pgMar w:top="1400" w:right="720" w:bottom="280" w:left="1080" w:header="0" w:footer="0" w:gutter="0"/>
          <w:pgBorders w:offsetFrom="page">
            <w:top w:val="single" w:sz="24" w:space="24" w:color="FF0000"/>
            <w:left w:val="single" w:sz="24" w:space="24" w:color="FF0000"/>
            <w:bottom w:val="single" w:sz="24" w:space="24" w:color="FF0000"/>
            <w:right w:val="single" w:sz="24" w:space="24" w:color="FF0000"/>
          </w:pgBorders>
          <w:docGrid w:linePitch="312" w:charSpace="0"/>
        </w:sectPr>
      </w:pPr>
    </w:p>
    <w:p>
      <w:pPr>
        <w:pStyle w:val="15"/>
        <w:spacing w:before="81"/>
      </w:pPr>
      <w:bookmarkStart w:id="92" w:name="plt.figure(figsize=(8, 5))"/>
      <w:bookmarkEnd w:id="92"/>
      <w:r>
        <w:rPr>
          <w:color w:val="4F81BC"/>
          <w:spacing w:val="-2"/>
        </w:rPr>
        <w:t>plt.figure(figsize=(8,</w:t>
      </w:r>
      <w:r>
        <w:rPr>
          <w:color w:val="4F81BC"/>
          <w:spacing w:val="20"/>
        </w:rPr>
        <w:t xml:space="preserve"> </w:t>
      </w:r>
      <w:r>
        <w:rPr>
          <w:color w:val="4F81BC"/>
          <w:spacing w:val="-5"/>
        </w:rPr>
        <w:t>5))</w:t>
      </w:r>
    </w:p>
    <w:p>
      <w:pPr>
        <w:pStyle w:val="15"/>
        <w:spacing w:before="199" w:line="242" w:lineRule="auto"/>
      </w:pPr>
      <w:bookmarkStart w:id="93" w:name="sns.heatmap(df[['Open', 'High', 'Low', '"/>
      <w:bookmarkEnd w:id="93"/>
      <w:r>
        <w:rPr>
          <w:color w:val="4F81BC"/>
        </w:rPr>
        <w:t>sns.heatmap(df[['Open',</w:t>
      </w:r>
      <w:r>
        <w:rPr>
          <w:color w:val="4F81BC"/>
          <w:spacing w:val="-9"/>
        </w:rPr>
        <w:t xml:space="preserve"> </w:t>
      </w:r>
      <w:r>
        <w:rPr>
          <w:color w:val="4F81BC"/>
        </w:rPr>
        <w:t>'High',</w:t>
      </w:r>
      <w:r>
        <w:rPr>
          <w:color w:val="4F81BC"/>
          <w:spacing w:val="-12"/>
        </w:rPr>
        <w:t xml:space="preserve"> </w:t>
      </w:r>
      <w:r>
        <w:rPr>
          <w:color w:val="4F81BC"/>
        </w:rPr>
        <w:t>'Low',</w:t>
      </w:r>
      <w:r>
        <w:rPr>
          <w:color w:val="4F81BC"/>
          <w:spacing w:val="-9"/>
        </w:rPr>
        <w:t xml:space="preserve"> </w:t>
      </w:r>
      <w:r>
        <w:rPr>
          <w:color w:val="4F81BC"/>
        </w:rPr>
        <w:t>'Close']].corr(),</w:t>
      </w:r>
      <w:r>
        <w:rPr>
          <w:color w:val="4F81BC"/>
          <w:spacing w:val="-9"/>
        </w:rPr>
        <w:t xml:space="preserve"> </w:t>
      </w:r>
      <w:r>
        <w:rPr>
          <w:color w:val="4F81BC"/>
        </w:rPr>
        <w:t>annot=True,</w:t>
      </w:r>
      <w:r>
        <w:rPr>
          <w:color w:val="4F81BC"/>
          <w:spacing w:val="-9"/>
        </w:rPr>
        <w:t xml:space="preserve"> </w:t>
      </w:r>
      <w:r>
        <w:rPr>
          <w:color w:val="4F81BC"/>
        </w:rPr>
        <w:t xml:space="preserve">cmap='coolwarm', </w:t>
      </w:r>
      <w:r>
        <w:rPr>
          <w:color w:val="4F81BC"/>
          <w:spacing w:val="-2"/>
        </w:rPr>
        <w:t>fmt=".2f")</w:t>
      </w:r>
    </w:p>
    <w:p>
      <w:pPr>
        <w:pStyle w:val="15"/>
        <w:spacing w:before="196" w:line="396" w:lineRule="auto"/>
        <w:ind w:right="6692"/>
      </w:pPr>
      <w:bookmarkStart w:id="94" w:name="plt.title('Correlation Heatmap')"/>
      <w:bookmarkStart w:id="95" w:name="plt.tight_layout()"/>
      <w:bookmarkEnd w:id="94"/>
      <w:bookmarkEnd w:id="95"/>
      <w:r>
        <w:rPr>
          <w:color w:val="4F81BC"/>
        </w:rPr>
        <w:t>plt.title('Correlation</w:t>
      </w:r>
      <w:r>
        <w:rPr>
          <w:color w:val="4F81BC"/>
          <w:spacing w:val="-15"/>
        </w:rPr>
        <w:t xml:space="preserve"> </w:t>
      </w:r>
      <w:r>
        <w:rPr>
          <w:color w:val="4F81BC"/>
        </w:rPr>
        <w:t xml:space="preserve">Heatmap') </w:t>
      </w:r>
      <w:r>
        <w:rPr>
          <w:color w:val="4F81BC"/>
          <w:spacing w:val="-2"/>
        </w:rPr>
        <w:t>plt.tight_layout()</w:t>
      </w:r>
    </w:p>
    <w:p>
      <w:pPr>
        <w:pStyle w:val="15"/>
        <w:spacing w:before="2"/>
      </w:pPr>
      <w:bookmarkStart w:id="96" w:name="plt.show()"/>
      <w:bookmarkEnd w:id="96"/>
      <w:r>
        <w:rPr>
          <w:color w:val="4F81BC"/>
          <w:spacing w:val="-2"/>
        </w:rPr>
        <w:t>plt.show()</w:t>
      </w:r>
    </w:p>
    <w:p>
      <w:pPr>
        <w:pStyle w:val="15"/>
        <w:spacing w:before="11"/>
      </w:pPr>
    </w:p>
    <w:p>
      <w:pPr>
        <w:spacing w:before="0"/>
        <w:ind w:left="0" w:right="0" w:firstLine="0"/>
        <w:jc w:val="left"/>
        <w:rPr>
          <w:sz w:val="32"/>
        </w:rPr>
      </w:pPr>
      <w:r>
        <w:rPr>
          <w:sz w:val="32"/>
        </w:rPr>
        <mc:AlternateContent>
          <mc:Choice Requires="wps">
            <w:drawing>
              <wp:anchor distT="0" distB="0" distL="114298" distR="114298" simplePos="0" relativeHeight="53" behindDoc="0" locked="0" layoutInCell="1" hidden="0" allowOverlap="1">
                <wp:simplePos x="0" y="0"/>
                <wp:positionH relativeFrom="page">
                  <wp:posOffset>2576449</wp:posOffset>
                </wp:positionH>
                <wp:positionV relativeFrom="paragraph">
                  <wp:posOffset>3863939</wp:posOffset>
                </wp:positionV>
                <wp:extent cx="48768" cy="9143"/>
                <wp:effectExtent l="0" t="0" r="0" b="0"/>
                <wp:wrapNone/>
                <wp:docPr id="60" name="矩形 60"/>
                <wp:cNvGraphicFramePr>
                  <a:graphicFrameLocks noChangeAspect="0"/>
                </wp:cNvGraphicFramePr>
                <a:graphic>
                  <a:graphicData uri="http://schemas.microsoft.com/office/word/2010/wordprocessingShape">
                    <wps:wsp>
                      <wps:cNvSpPr/>
                      <wps:spPr>
                        <a:xfrm rot="0">
                          <a:off x="0" y="0"/>
                          <a:ext cx="48768" cy="9143"/>
                        </a:xfrm>
                        <a:prstGeom prst="rect"/>
                        <a:solidFill>
                          <a:srgbClr val="000000"/>
                        </a:solidFill>
                        <a:ln w="12700" cmpd="sng" cap="flat">
                          <a:noFill/>
                          <a:prstDash val="solid"/>
                          <a:miter/>
                        </a:ln>
                      </wps:spPr>
                      <wps:bodyPr vert="horz" wrap="square" lIns="91440" tIns="45720" rIns="91440" bIns="45720" anchor="t" anchorCtr="0" upright="0">
                        <a:noAutofit/>
                      </wps:bodyPr>
                    </wps:wsp>
                  </a:graphicData>
                </a:graphic>
              </wp:anchor>
            </w:drawing>
          </mc:Choice>
          <mc:Fallback>
            <w:pict>
              <v:rect type="#_x0000_t1" id="矩形 61" o:spid="_x0000_s61" fillcolor="#000000" stroked="f" strokeweight="1.0pt" style="position:absolute;&#10;margin-left:202.87pt;&#10;margin-top:304.24722pt;&#10;width:3.8400066pt;&#10;height:0.71995974pt;&#10;z-index:53;&#10;mso-position-horizontal:absolute;&#10;mso-position-horizontal-relative:page;&#10;mso-position-vertical:absolute;&#10;mso-wrap-distance-left:8.999863pt;&#10;mso-wrap-distance-right:8.999863pt;">
                <v:stroke color="#000000"/>
              </v:rect>
            </w:pict>
          </mc:Fallback>
        </mc:AlternateContent>
      </w:r>
      <w:r>
        <w:rPr>
          <w:spacing w:val="-2"/>
          <w:sz w:val="32"/>
          <w:u w:val="single"/>
        </w:rPr>
        <w:t>OUTPUT</w:t>
      </w:r>
    </w:p>
    <w:p>
      <w:pPr>
        <w:spacing w:before="4" w:line="240" w:lineRule="auto"/>
        <w:rPr>
          <w:sz w:val="4"/>
        </w:rPr>
      </w:pPr>
      <w:r>
        <w:rPr>
          <w:sz w:val="4"/>
        </w:rPr>
        <w:drawing>
          <wp:anchor distT="0" distB="0" distL="0" distR="0" simplePos="0" relativeHeight="54" behindDoc="1" locked="0" layoutInCell="1" hidden="0" allowOverlap="1">
            <wp:simplePos x="0" y="0"/>
            <wp:positionH relativeFrom="page">
              <wp:posOffset>685800</wp:posOffset>
            </wp:positionH>
            <wp:positionV relativeFrom="paragraph">
              <wp:posOffset>47482</wp:posOffset>
            </wp:positionV>
            <wp:extent cx="4916553" cy="3138485"/>
            <wp:effectExtent l="0" t="0" r="0" b="0"/>
            <wp:wrapTopAndBottom/>
            <wp:docPr id="62" name="图片 62"/>
            <wp:cNvGraphicFramePr>
              <a:graphicFrameLocks noChangeAspect="0"/>
            </wp:cNvGraphicFramePr>
            <a:graphic>
              <a:graphicData uri="http://schemas.openxmlformats.org/drawingml/2006/picture">
                <pic:pic>
                  <pic:nvPicPr>
                    <pic:cNvPr id="64" name="图片 64"/>
                    <pic:cNvPicPr/>
                  </pic:nvPicPr>
                  <pic:blipFill>
                    <a:blip r:embed="rId22"/>
                    <a:stretch>
                      <a:fillRect/>
                    </a:stretch>
                  </pic:blipFill>
                  <pic:spPr>
                    <a:xfrm rot="0">
                      <a:off x="0" y="0"/>
                      <a:ext cx="4916553" cy="3138485"/>
                    </a:xfrm>
                    <a:prstGeom prst="rect"/>
                    <a:noFill/>
                    <a:ln w="12700" cmpd="sng" cap="flat">
                      <a:noFill/>
                      <a:prstDash val="solid"/>
                      <a:miter/>
                    </a:ln>
                  </pic:spPr>
                </pic:pic>
              </a:graphicData>
            </a:graphic>
          </wp:anchor>
        </w:drawing>
      </w:r>
    </w:p>
    <w:p>
      <w:pPr>
        <w:spacing w:before="91"/>
        <w:ind w:left="0" w:right="1654" w:firstLine="0"/>
        <w:jc w:val="left"/>
        <w:rPr>
          <w:sz w:val="32"/>
        </w:rPr>
      </w:pPr>
      <w:r>
        <w:rPr>
          <w:spacing w:val="-2"/>
          <w:sz w:val="24"/>
        </w:rPr>
        <w:t>The heatmap</w:t>
      </w:r>
      <w:r>
        <w:rPr>
          <w:spacing w:val="-4"/>
          <w:sz w:val="24"/>
        </w:rPr>
        <w:t xml:space="preserve"> </w:t>
      </w:r>
      <w:r>
        <w:rPr>
          <w:spacing w:val="-2"/>
          <w:sz w:val="24"/>
        </w:rPr>
        <w:t>confirms</w:t>
      </w:r>
      <w:r>
        <w:rPr>
          <w:spacing w:val="-4"/>
          <w:sz w:val="24"/>
        </w:rPr>
        <w:t xml:space="preserve"> </w:t>
      </w:r>
      <w:r>
        <w:rPr>
          <w:spacing w:val="-2"/>
          <w:sz w:val="24"/>
        </w:rPr>
        <w:t>that</w:t>
      </w:r>
      <w:r>
        <w:rPr>
          <w:spacing w:val="-5"/>
          <w:sz w:val="24"/>
        </w:rPr>
        <w:t xml:space="preserve"> </w:t>
      </w:r>
      <w:r>
        <w:rPr>
          <w:spacing w:val="-2"/>
          <w:sz w:val="24"/>
        </w:rPr>
        <w:t>the</w:t>
      </w:r>
      <w:r>
        <w:rPr>
          <w:spacing w:val="-6"/>
          <w:sz w:val="24"/>
        </w:rPr>
        <w:t xml:space="preserve"> </w:t>
      </w:r>
      <w:r>
        <w:rPr>
          <w:spacing w:val="-2"/>
          <w:sz w:val="24"/>
        </w:rPr>
        <w:t>stock’s</w:t>
      </w:r>
      <w:r>
        <w:rPr>
          <w:spacing w:val="-7"/>
          <w:sz w:val="24"/>
        </w:rPr>
        <w:t xml:space="preserve"> </w:t>
      </w:r>
      <w:r>
        <w:rPr>
          <w:spacing w:val="-2"/>
          <w:sz w:val="24"/>
        </w:rPr>
        <w:t>daily</w:t>
      </w:r>
      <w:r>
        <w:rPr>
          <w:spacing w:val="-10"/>
          <w:sz w:val="24"/>
        </w:rPr>
        <w:t xml:space="preserve"> </w:t>
      </w:r>
      <w:r>
        <w:rPr>
          <w:spacing w:val="-2"/>
          <w:sz w:val="24"/>
        </w:rPr>
        <w:t>pricing</w:t>
      </w:r>
      <w:r>
        <w:rPr>
          <w:spacing w:val="-6"/>
          <w:sz w:val="24"/>
        </w:rPr>
        <w:t xml:space="preserve"> </w:t>
      </w:r>
      <w:r>
        <w:rPr>
          <w:spacing w:val="-2"/>
          <w:sz w:val="24"/>
        </w:rPr>
        <w:t>components</w:t>
      </w:r>
      <w:r>
        <w:rPr>
          <w:spacing w:val="-7"/>
          <w:sz w:val="24"/>
        </w:rPr>
        <w:t xml:space="preserve"> </w:t>
      </w:r>
      <w:r>
        <w:rPr>
          <w:spacing w:val="-2"/>
          <w:sz w:val="24"/>
        </w:rPr>
        <w:t>are</w:t>
      </w:r>
      <w:r>
        <w:rPr>
          <w:spacing w:val="-11"/>
          <w:sz w:val="24"/>
        </w:rPr>
        <w:t xml:space="preserve"> </w:t>
      </w:r>
      <w:r>
        <w:rPr>
          <w:spacing w:val="-2"/>
          <w:sz w:val="24"/>
        </w:rPr>
        <w:t>tightly</w:t>
      </w:r>
      <w:r>
        <w:rPr>
          <w:spacing w:val="-6"/>
          <w:sz w:val="24"/>
        </w:rPr>
        <w:t xml:space="preserve"> </w:t>
      </w:r>
      <w:r>
        <w:rPr>
          <w:spacing w:val="-2"/>
          <w:sz w:val="24"/>
        </w:rPr>
        <w:t>linked,</w:t>
      </w:r>
      <w:r>
        <w:rPr>
          <w:spacing w:val="-7"/>
          <w:sz w:val="24"/>
        </w:rPr>
        <w:t xml:space="preserve"> </w:t>
      </w:r>
      <w:r>
        <w:rPr>
          <w:spacing w:val="-2"/>
          <w:sz w:val="24"/>
        </w:rPr>
        <w:t>which</w:t>
      </w:r>
      <w:r>
        <w:rPr>
          <w:spacing w:val="-6"/>
          <w:sz w:val="24"/>
        </w:rPr>
        <w:t xml:space="preserve"> </w:t>
      </w:r>
      <w:r>
        <w:rPr>
          <w:spacing w:val="-2"/>
          <w:sz w:val="24"/>
        </w:rPr>
        <w:t xml:space="preserve">is </w:t>
      </w:r>
      <w:r>
        <w:rPr>
          <w:sz w:val="24"/>
        </w:rPr>
        <w:t>typical in time-series stock data</w:t>
      </w:r>
      <w:r>
        <w:rPr>
          <w:sz w:val="32"/>
        </w:rPr>
        <w:t>.</w:t>
      </w:r>
    </w:p>
    <w:p>
      <w:pPr>
        <w:spacing w:before="0" w:line="240" w:lineRule="auto"/>
        <w:rPr>
          <w:sz w:val="32"/>
        </w:rPr>
      </w:pPr>
    </w:p>
    <w:p>
      <w:pPr>
        <w:spacing w:before="207" w:line="240" w:lineRule="auto"/>
        <w:rPr>
          <w:sz w:val="32"/>
        </w:rPr>
      </w:pPr>
    </w:p>
    <w:p>
      <w:pPr>
        <w:spacing w:before="0" w:line="286" w:lineRule="auto"/>
        <w:ind w:left="0" w:right="6063" w:firstLine="0"/>
        <w:jc w:val="left"/>
        <w:rPr>
          <w:sz w:val="32"/>
        </w:rPr>
      </w:pPr>
      <w:r>
        <w:rPr>
          <w:color w:val="538DD3"/>
          <w:sz w:val="32"/>
          <w:u w:val="single" w:color="538DD3"/>
        </w:rPr>
        <w:t>df['Range']</w:t>
      </w:r>
      <w:r>
        <w:rPr>
          <w:color w:val="538DD3"/>
          <w:spacing w:val="-20"/>
          <w:sz w:val="32"/>
          <w:u w:val="single" w:color="538DD3"/>
        </w:rPr>
        <w:t xml:space="preserve"> </w:t>
      </w:r>
      <w:r>
        <w:rPr>
          <w:color w:val="538DD3"/>
          <w:sz w:val="32"/>
          <w:u w:val="single" w:color="538DD3"/>
        </w:rPr>
        <w:t>=</w:t>
      </w:r>
      <w:r>
        <w:rPr>
          <w:color w:val="538DD3"/>
          <w:spacing w:val="-20"/>
          <w:sz w:val="32"/>
          <w:u w:val="single" w:color="538DD3"/>
        </w:rPr>
        <w:t xml:space="preserve"> </w:t>
      </w:r>
      <w:r>
        <w:rPr>
          <w:color w:val="538DD3"/>
          <w:sz w:val="32"/>
          <w:u w:val="single" w:color="538DD3"/>
        </w:rPr>
        <w:t>df['High']</w:t>
      </w:r>
      <w:r>
        <w:rPr>
          <w:color w:val="538DD3"/>
          <w:spacing w:val="-20"/>
          <w:sz w:val="32"/>
          <w:u w:val="single" w:color="538DD3"/>
        </w:rPr>
        <w:t xml:space="preserve"> </w:t>
      </w:r>
      <w:r>
        <w:rPr>
          <w:color w:val="538DD3"/>
          <w:sz w:val="32"/>
          <w:u w:val="single" w:color="538DD3"/>
        </w:rPr>
        <w:t>-</w:t>
      </w:r>
      <w:r>
        <w:rPr>
          <w:color w:val="538DD3"/>
          <w:spacing w:val="-20"/>
          <w:sz w:val="32"/>
          <w:u w:val="single" w:color="538DD3"/>
        </w:rPr>
        <w:t xml:space="preserve"> </w:t>
      </w:r>
      <w:r>
        <w:rPr>
          <w:color w:val="538DD3"/>
          <w:sz w:val="32"/>
          <w:u w:val="single" w:color="538DD3"/>
        </w:rPr>
        <w:t>df['Low']</w:t>
      </w:r>
      <w:r>
        <w:rPr>
          <w:color w:val="538DD3"/>
          <w:sz w:val="32"/>
        </w:rPr>
        <w:t xml:space="preserve"> </w:t>
      </w:r>
      <w:r>
        <w:rPr>
          <w:color w:val="538DD3"/>
          <w:sz w:val="32"/>
          <w:u w:val="single" w:color="538DD3"/>
        </w:rPr>
        <w:t>plt.figure(figsize=(12, 5))</w:t>
      </w:r>
    </w:p>
    <w:p>
      <w:pPr>
        <w:spacing w:before="0" w:line="286" w:lineRule="auto"/>
        <w:ind w:left="0" w:right="4027" w:firstLine="0"/>
        <w:jc w:val="left"/>
        <w:rPr>
          <w:sz w:val="32"/>
        </w:rPr>
      </w:pPr>
      <w:r>
        <w:rPr>
          <w:color w:val="538DD3"/>
          <w:spacing w:val="-2"/>
          <w:sz w:val="32"/>
          <w:u w:val="single" w:color="538DD3"/>
        </w:rPr>
        <w:t>plt.plot(df['Date'],</w:t>
      </w:r>
      <w:r>
        <w:rPr>
          <w:color w:val="538DD3"/>
          <w:spacing w:val="-18"/>
          <w:sz w:val="32"/>
          <w:u w:val="single" w:color="538DD3"/>
        </w:rPr>
        <w:t xml:space="preserve"> </w:t>
      </w:r>
      <w:r>
        <w:rPr>
          <w:color w:val="538DD3"/>
          <w:spacing w:val="-2"/>
          <w:sz w:val="32"/>
          <w:u w:val="single" w:color="538DD3"/>
        </w:rPr>
        <w:t>df['Range'],</w:t>
      </w:r>
      <w:r>
        <w:rPr>
          <w:color w:val="538DD3"/>
          <w:spacing w:val="-18"/>
          <w:sz w:val="32"/>
          <w:u w:val="single" w:color="538DD3"/>
        </w:rPr>
        <w:t xml:space="preserve"> </w:t>
      </w:r>
      <w:r>
        <w:rPr>
          <w:color w:val="538DD3"/>
          <w:spacing w:val="-2"/>
          <w:sz w:val="32"/>
          <w:u w:val="single" w:color="538DD3"/>
        </w:rPr>
        <w:t>color='purple')</w:t>
      </w:r>
      <w:r>
        <w:rPr>
          <w:color w:val="538DD3"/>
          <w:spacing w:val="-2"/>
          <w:sz w:val="32"/>
        </w:rPr>
        <w:t xml:space="preserve"> </w:t>
      </w:r>
      <w:r>
        <w:rPr>
          <w:color w:val="538DD3"/>
          <w:sz w:val="32"/>
          <w:u w:val="single" w:color="538DD3"/>
        </w:rPr>
        <w:t>plt.title('Daily Price Range (Volatility)')</w:t>
      </w:r>
      <w:r>
        <w:rPr>
          <w:color w:val="538DD3"/>
          <w:sz w:val="32"/>
        </w:rPr>
        <w:t xml:space="preserve"> </w:t>
      </w:r>
      <w:r>
        <w:rPr>
          <w:color w:val="538DD3"/>
          <w:spacing w:val="-2"/>
          <w:sz w:val="32"/>
          <w:u w:val="single" w:color="538DD3"/>
        </w:rPr>
        <w:t>plt.xlabel('Date')</w:t>
      </w:r>
    </w:p>
    <w:p>
      <w:pPr>
        <w:spacing w:before="0" w:line="286" w:lineRule="auto"/>
        <w:ind w:left="0" w:right="7031" w:firstLine="0"/>
        <w:jc w:val="left"/>
        <w:rPr>
          <w:sz w:val="32"/>
        </w:rPr>
      </w:pPr>
      <w:r>
        <w:rPr>
          <w:color w:val="538DD3"/>
          <w:spacing w:val="-2"/>
          <w:sz w:val="32"/>
          <w:u w:val="single" w:color="538DD3"/>
        </w:rPr>
        <w:t>plt.ylabel('Range</w:t>
      </w:r>
      <w:r>
        <w:rPr>
          <w:color w:val="538DD3"/>
          <w:spacing w:val="-18"/>
          <w:sz w:val="32"/>
          <w:u w:val="single" w:color="538DD3"/>
        </w:rPr>
        <w:t xml:space="preserve"> </w:t>
      </w:r>
      <w:r>
        <w:rPr>
          <w:color w:val="538DD3"/>
          <w:spacing w:val="-2"/>
          <w:sz w:val="32"/>
          <w:u w:val="single" w:color="538DD3"/>
        </w:rPr>
        <w:t>(INR)')</w:t>
      </w:r>
      <w:r>
        <w:rPr>
          <w:color w:val="538DD3"/>
          <w:spacing w:val="-2"/>
          <w:sz w:val="32"/>
        </w:rPr>
        <w:t xml:space="preserve"> </w:t>
      </w:r>
      <w:r>
        <w:rPr>
          <w:color w:val="538DD3"/>
          <w:spacing w:val="-2"/>
          <w:sz w:val="32"/>
          <w:u w:val="single" w:color="538DD3"/>
        </w:rPr>
        <w:t>plt.tight_layout()</w:t>
      </w:r>
      <w:r>
        <w:rPr>
          <w:color w:val="538DD3"/>
          <w:spacing w:val="-2"/>
          <w:sz w:val="32"/>
        </w:rPr>
        <w:t xml:space="preserve"> </w:t>
      </w:r>
      <w:r>
        <w:rPr>
          <w:color w:val="538DD3"/>
          <w:spacing w:val="-2"/>
          <w:sz w:val="32"/>
          <w:u w:val="single" w:color="538DD3"/>
        </w:rPr>
        <w:t>plt.show()</w:t>
      </w:r>
    </w:p>
    <w:p>
      <w:pPr>
        <w:spacing w:after="0" w:line="286" w:lineRule="auto"/>
        <w:jc w:val="left"/>
        <w:rPr>
          <w:sz w:val="32"/>
        </w:rPr>
        <w:sectPr>
          <w:pgSz w:w="12240" w:h="15840"/>
          <w:pgMar w:top="1400" w:right="720" w:bottom="280" w:left="1080" w:header="0" w:footer="0" w:gutter="0"/>
          <w:pgBorders w:offsetFrom="page">
            <w:top w:val="single" w:sz="24" w:space="24" w:color="FF0000"/>
            <w:left w:val="single" w:sz="24" w:space="24" w:color="FF0000"/>
            <w:bottom w:val="single" w:sz="24" w:space="24" w:color="FF0000"/>
            <w:right w:val="single" w:sz="24" w:space="24" w:color="FF0000"/>
          </w:pgBorders>
          <w:docGrid w:linePitch="312" w:charSpace="0"/>
        </w:sectPr>
      </w:pPr>
    </w:p>
    <w:p>
      <w:pPr>
        <w:spacing w:before="71"/>
        <w:ind w:left="0" w:right="0" w:firstLine="0"/>
        <w:jc w:val="left"/>
        <w:rPr>
          <w:sz w:val="28"/>
        </w:rPr>
      </w:pPr>
      <w:r>
        <w:rPr>
          <w:spacing w:val="-2"/>
          <w:sz w:val="28"/>
          <w:u w:val="single"/>
        </w:rPr>
        <w:t>OUTPUT</w:t>
      </w:r>
    </w:p>
    <w:p>
      <w:pPr>
        <w:spacing w:before="0" w:line="240" w:lineRule="auto"/>
        <w:rPr>
          <w:sz w:val="20"/>
        </w:rPr>
      </w:pPr>
    </w:p>
    <w:p>
      <w:pPr>
        <w:spacing w:before="0" w:line="240" w:lineRule="auto"/>
        <w:rPr>
          <w:sz w:val="20"/>
        </w:rPr>
      </w:pPr>
    </w:p>
    <w:p>
      <w:pPr>
        <w:spacing w:before="0" w:line="240" w:lineRule="auto"/>
        <w:rPr>
          <w:sz w:val="20"/>
        </w:rPr>
      </w:pPr>
    </w:p>
    <w:p>
      <w:pPr>
        <w:spacing w:before="0" w:line="240" w:lineRule="auto"/>
        <w:rPr>
          <w:sz w:val="20"/>
        </w:rPr>
      </w:pPr>
    </w:p>
    <w:p>
      <w:pPr>
        <w:spacing w:before="0" w:line="240" w:lineRule="auto"/>
        <w:rPr>
          <w:sz w:val="20"/>
        </w:rPr>
      </w:pPr>
    </w:p>
    <w:p>
      <w:pPr>
        <w:spacing w:before="0" w:line="240" w:lineRule="auto"/>
        <w:rPr>
          <w:sz w:val="20"/>
        </w:rPr>
      </w:pPr>
    </w:p>
    <w:p>
      <w:pPr>
        <w:spacing w:before="0" w:line="240" w:lineRule="auto"/>
        <w:rPr>
          <w:sz w:val="20"/>
        </w:rPr>
      </w:pPr>
    </w:p>
    <w:p>
      <w:pPr>
        <w:spacing w:before="0" w:line="240" w:lineRule="auto"/>
        <w:rPr>
          <w:sz w:val="20"/>
        </w:rPr>
      </w:pPr>
    </w:p>
    <w:p>
      <w:pPr>
        <w:spacing w:before="169" w:line="240" w:lineRule="auto"/>
        <w:rPr>
          <w:sz w:val="20"/>
        </w:rPr>
      </w:pPr>
      <w:r>
        <w:rPr>
          <w:sz w:val="20"/>
        </w:rPr>
        <w:drawing>
          <wp:anchor distT="0" distB="0" distL="0" distR="0" simplePos="0" relativeHeight="55" behindDoc="1" locked="0" layoutInCell="1" hidden="0" allowOverlap="1">
            <wp:simplePos x="0" y="0"/>
            <wp:positionH relativeFrom="page">
              <wp:posOffset>1219200</wp:posOffset>
            </wp:positionH>
            <wp:positionV relativeFrom="paragraph">
              <wp:posOffset>268594</wp:posOffset>
            </wp:positionV>
            <wp:extent cx="5920490" cy="2476500"/>
            <wp:effectExtent l="0" t="0" r="0" b="0"/>
            <wp:wrapTopAndBottom/>
            <wp:docPr id="65" name="图片 65"/>
            <wp:cNvGraphicFramePr>
              <a:graphicFrameLocks noChangeAspect="0"/>
            </wp:cNvGraphicFramePr>
            <a:graphic>
              <a:graphicData uri="http://schemas.openxmlformats.org/drawingml/2006/picture">
                <pic:pic>
                  <pic:nvPicPr>
                    <pic:cNvPr id="67" name="图片 67"/>
                    <pic:cNvPicPr/>
                  </pic:nvPicPr>
                  <pic:blipFill>
                    <a:blip r:embed="rId23"/>
                    <a:stretch>
                      <a:fillRect/>
                    </a:stretch>
                  </pic:blipFill>
                  <pic:spPr>
                    <a:xfrm rot="0">
                      <a:off x="0" y="0"/>
                      <a:ext cx="5920490" cy="2476500"/>
                    </a:xfrm>
                    <a:prstGeom prst="rect"/>
                    <a:noFill/>
                    <a:ln w="12700" cmpd="sng" cap="flat">
                      <a:noFill/>
                      <a:prstDash val="solid"/>
                      <a:miter/>
                    </a:ln>
                  </pic:spPr>
                </pic:pic>
              </a:graphicData>
            </a:graphic>
          </wp:anchor>
        </w:drawing>
      </w:r>
    </w:p>
    <w:p>
      <w:pPr>
        <w:spacing w:after="0" w:line="240" w:lineRule="auto"/>
        <w:rPr>
          <w:sz w:val="20"/>
        </w:rPr>
        <w:sectPr>
          <w:pgSz w:w="12240" w:h="15840"/>
          <w:pgMar w:top="1400" w:right="720" w:bottom="280" w:left="1080" w:header="0" w:footer="0" w:gutter="0"/>
          <w:pgBorders w:offsetFrom="page">
            <w:top w:val="single" w:sz="24" w:space="24" w:color="FF0000"/>
            <w:left w:val="single" w:sz="24" w:space="24" w:color="FF0000"/>
            <w:bottom w:val="single" w:sz="24" w:space="24" w:color="FF0000"/>
            <w:right w:val="single" w:sz="24" w:space="24" w:color="FF0000"/>
          </w:pgBorders>
          <w:docGrid w:linePitch="312" w:charSpace="0"/>
        </w:sectPr>
      </w:pPr>
    </w:p>
    <w:p>
      <w:pPr>
        <w:pStyle w:val="16"/>
        <w:spacing w:before="77"/>
        <w:ind w:left="621"/>
        <w:rPr>
          <w:u w:val="none"/>
        </w:rPr>
      </w:pPr>
      <w:r>
        <w:rPr>
          <w:spacing w:val="-2"/>
          <w:u w:val="single"/>
        </w:rPr>
        <w:t>CONCLUSION</w:t>
      </w:r>
    </w:p>
    <w:p>
      <w:pPr>
        <w:spacing w:before="326" w:line="240" w:lineRule="auto"/>
        <w:ind w:left="0" w:right="429" w:firstLine="0"/>
        <w:jc w:val="left"/>
        <w:rPr>
          <w:rFonts w:ascii="Segoe UI" w:hAnsi="Segoe UI"/>
          <w:sz w:val="28"/>
        </w:rPr>
      </w:pPr>
      <w:r>
        <w:rPr>
          <w:rFonts w:ascii="Segoe UI" w:hAnsi="Segoe UI"/>
          <w:sz w:val="28"/>
        </w:rPr>
        <w:t>TCS stock has shown steady long-term growth with upward momentum, with closing</w:t>
      </w:r>
      <w:r>
        <w:rPr>
          <w:rFonts w:ascii="Segoe UI" w:hAnsi="Segoe UI"/>
          <w:spacing w:val="-5"/>
          <w:sz w:val="28"/>
        </w:rPr>
        <w:t xml:space="preserve"> </w:t>
      </w:r>
      <w:r>
        <w:rPr>
          <w:rFonts w:ascii="Segoe UI" w:hAnsi="Segoe UI"/>
          <w:sz w:val="28"/>
        </w:rPr>
        <w:t>prices</w:t>
      </w:r>
      <w:r>
        <w:rPr>
          <w:rFonts w:ascii="Segoe UI" w:hAnsi="Segoe UI"/>
          <w:spacing w:val="-3"/>
          <w:sz w:val="28"/>
        </w:rPr>
        <w:t xml:space="preserve"> </w:t>
      </w:r>
      <w:r>
        <w:rPr>
          <w:rFonts w:ascii="Segoe UI" w:hAnsi="Segoe UI"/>
          <w:sz w:val="28"/>
        </w:rPr>
        <w:t>more</w:t>
      </w:r>
      <w:r>
        <w:rPr>
          <w:rFonts w:ascii="Segoe UI" w:hAnsi="Segoe UI"/>
          <w:spacing w:val="-3"/>
          <w:sz w:val="28"/>
        </w:rPr>
        <w:t xml:space="preserve"> </w:t>
      </w:r>
      <w:r>
        <w:rPr>
          <w:rFonts w:ascii="Segoe UI" w:hAnsi="Segoe UI"/>
          <w:sz w:val="28"/>
        </w:rPr>
        <w:t>frequent</w:t>
      </w:r>
      <w:r>
        <w:rPr>
          <w:rFonts w:ascii="Segoe UI" w:hAnsi="Segoe UI"/>
          <w:spacing w:val="-3"/>
          <w:sz w:val="28"/>
        </w:rPr>
        <w:t xml:space="preserve"> </w:t>
      </w:r>
      <w:r>
        <w:rPr>
          <w:rFonts w:ascii="Segoe UI" w:hAnsi="Segoe UI"/>
          <w:sz w:val="28"/>
        </w:rPr>
        <w:t>at</w:t>
      </w:r>
      <w:r>
        <w:rPr>
          <w:rFonts w:ascii="Segoe UI" w:hAnsi="Segoe UI"/>
          <w:spacing w:val="-3"/>
          <w:sz w:val="28"/>
        </w:rPr>
        <w:t xml:space="preserve"> </w:t>
      </w:r>
      <w:r>
        <w:rPr>
          <w:rFonts w:ascii="Segoe UI" w:hAnsi="Segoe UI"/>
          <w:sz w:val="28"/>
        </w:rPr>
        <w:t>lower</w:t>
      </w:r>
      <w:r>
        <w:rPr>
          <w:rFonts w:ascii="Segoe UI" w:hAnsi="Segoe UI"/>
          <w:spacing w:val="-6"/>
          <w:sz w:val="28"/>
        </w:rPr>
        <w:t xml:space="preserve"> </w:t>
      </w:r>
      <w:r>
        <w:rPr>
          <w:rFonts w:ascii="Segoe UI" w:hAnsi="Segoe UI"/>
          <w:sz w:val="28"/>
        </w:rPr>
        <w:t>levels</w:t>
      </w:r>
      <w:r>
        <w:rPr>
          <w:rFonts w:ascii="Segoe UI" w:hAnsi="Segoe UI"/>
          <w:spacing w:val="-4"/>
          <w:sz w:val="28"/>
        </w:rPr>
        <w:t xml:space="preserve"> </w:t>
      </w:r>
      <w:r>
        <w:rPr>
          <w:rFonts w:ascii="Segoe UI" w:hAnsi="Segoe UI"/>
          <w:sz w:val="28"/>
        </w:rPr>
        <w:t>due</w:t>
      </w:r>
      <w:r>
        <w:rPr>
          <w:rFonts w:ascii="Segoe UI" w:hAnsi="Segoe UI"/>
          <w:spacing w:val="-6"/>
          <w:sz w:val="28"/>
        </w:rPr>
        <w:t xml:space="preserve"> </w:t>
      </w:r>
      <w:r>
        <w:rPr>
          <w:rFonts w:ascii="Segoe UI" w:hAnsi="Segoe UI"/>
          <w:sz w:val="28"/>
        </w:rPr>
        <w:t>to</w:t>
      </w:r>
      <w:r>
        <w:rPr>
          <w:rFonts w:ascii="Segoe UI" w:hAnsi="Segoe UI"/>
          <w:spacing w:val="-5"/>
          <w:sz w:val="28"/>
        </w:rPr>
        <w:t xml:space="preserve"> </w:t>
      </w:r>
      <w:r>
        <w:rPr>
          <w:rFonts w:ascii="Segoe UI" w:hAnsi="Segoe UI"/>
          <w:sz w:val="28"/>
        </w:rPr>
        <w:t>stock</w:t>
      </w:r>
      <w:r>
        <w:rPr>
          <w:rFonts w:ascii="Segoe UI" w:hAnsi="Segoe UI"/>
          <w:spacing w:val="-4"/>
          <w:sz w:val="28"/>
        </w:rPr>
        <w:t xml:space="preserve"> </w:t>
      </w:r>
      <w:r>
        <w:rPr>
          <w:rFonts w:ascii="Segoe UI" w:hAnsi="Segoe UI"/>
          <w:sz w:val="28"/>
        </w:rPr>
        <w:t>splits.</w:t>
      </w:r>
      <w:r>
        <w:rPr>
          <w:rFonts w:ascii="Segoe UI" w:hAnsi="Segoe UI"/>
          <w:spacing w:val="-3"/>
          <w:sz w:val="28"/>
        </w:rPr>
        <w:t xml:space="preserve"> </w:t>
      </w:r>
      <w:r>
        <w:rPr>
          <w:rFonts w:ascii="Segoe UI" w:hAnsi="Segoe UI"/>
          <w:sz w:val="28"/>
        </w:rPr>
        <w:t>The</w:t>
      </w:r>
      <w:r>
        <w:rPr>
          <w:rFonts w:ascii="Segoe UI" w:hAnsi="Segoe UI"/>
          <w:spacing w:val="-5"/>
          <w:sz w:val="28"/>
        </w:rPr>
        <w:t xml:space="preserve"> </w:t>
      </w:r>
      <w:r>
        <w:rPr>
          <w:rFonts w:ascii="Segoe UI" w:hAnsi="Segoe UI"/>
          <w:sz w:val="28"/>
        </w:rPr>
        <w:t>distribution</w:t>
      </w:r>
      <w:r>
        <w:rPr>
          <w:rFonts w:ascii="Segoe UI" w:hAnsi="Segoe UI"/>
          <w:spacing w:val="-1"/>
          <w:sz w:val="28"/>
        </w:rPr>
        <w:t xml:space="preserve"> </w:t>
      </w:r>
      <w:r>
        <w:rPr>
          <w:rFonts w:ascii="Segoe UI" w:hAnsi="Segoe UI"/>
          <w:sz w:val="28"/>
        </w:rPr>
        <w:t xml:space="preserve">is right-skewed, Predictive models like XGBoost perform well, confirming trend stability. Price distribution and volume patterns support consistent investor </w:t>
      </w:r>
      <w:r>
        <w:rPr>
          <w:rFonts w:ascii="Segoe UI" w:hAnsi="Segoe UI"/>
          <w:spacing w:val="-2"/>
          <w:sz w:val="28"/>
        </w:rPr>
        <w:t>interest.</w:t>
      </w:r>
    </w:p>
    <w:p>
      <w:pPr>
        <w:pStyle w:val="15"/>
        <w:rPr>
          <w:rFonts w:ascii="Segoe UI" w:hAnsi="Segoe UI"/>
          <w:b w:val="0"/>
          <w:sz w:val="20"/>
        </w:rPr>
      </w:pPr>
    </w:p>
    <w:p>
      <w:pPr>
        <w:pStyle w:val="15"/>
        <w:rPr>
          <w:rFonts w:ascii="Segoe UI" w:hAnsi="Segoe UI"/>
          <w:b w:val="0"/>
          <w:sz w:val="20"/>
        </w:rPr>
      </w:pPr>
    </w:p>
    <w:p>
      <w:pPr>
        <w:pStyle w:val="15"/>
        <w:rPr>
          <w:rFonts w:ascii="Segoe UI" w:hAnsi="Segoe UI"/>
          <w:b w:val="0"/>
          <w:sz w:val="20"/>
        </w:rPr>
      </w:pPr>
    </w:p>
    <w:p>
      <w:pPr>
        <w:pStyle w:val="15"/>
        <w:rPr>
          <w:rFonts w:ascii="Segoe UI" w:hAnsi="Segoe UI"/>
          <w:b w:val="0"/>
          <w:sz w:val="20"/>
        </w:rPr>
      </w:pPr>
    </w:p>
    <w:p>
      <w:pPr>
        <w:pStyle w:val="15"/>
        <w:rPr>
          <w:rFonts w:ascii="Segoe UI" w:hAnsi="Segoe UI"/>
          <w:b w:val="0"/>
          <w:sz w:val="20"/>
        </w:rPr>
      </w:pPr>
    </w:p>
    <w:p>
      <w:pPr>
        <w:pStyle w:val="15"/>
        <w:rPr>
          <w:rFonts w:ascii="Segoe UI" w:hAnsi="Segoe UI"/>
          <w:b w:val="0"/>
          <w:sz w:val="20"/>
        </w:rPr>
      </w:pPr>
    </w:p>
    <w:p>
      <w:pPr>
        <w:pStyle w:val="15"/>
        <w:rPr>
          <w:rFonts w:ascii="Segoe UI" w:hAnsi="Segoe UI"/>
          <w:b w:val="0"/>
          <w:sz w:val="20"/>
        </w:rPr>
      </w:pPr>
    </w:p>
    <w:p>
      <w:pPr>
        <w:pStyle w:val="15"/>
        <w:rPr>
          <w:rFonts w:ascii="Segoe UI" w:hAnsi="Segoe UI"/>
          <w:b w:val="0"/>
          <w:sz w:val="20"/>
        </w:rPr>
      </w:pPr>
    </w:p>
    <w:p>
      <w:pPr>
        <w:pStyle w:val="15"/>
        <w:spacing w:before="215"/>
        <w:rPr>
          <w:rFonts w:ascii="Segoe UI" w:hAnsi="Segoe UI"/>
          <w:b w:val="0"/>
          <w:sz w:val="20"/>
        </w:rPr>
      </w:pPr>
      <w:r>
        <w:rPr>
          <w:rFonts w:ascii="Segoe UI" w:hAnsi="Segoe UI"/>
          <w:b w:val="0"/>
          <w:sz w:val="20"/>
        </w:rPr>
        <w:drawing>
          <wp:anchor distT="0" distB="0" distL="0" distR="0" simplePos="0" relativeHeight="56" behindDoc="1" locked="0" layoutInCell="1" hidden="0" allowOverlap="1">
            <wp:simplePos x="0" y="0"/>
            <wp:positionH relativeFrom="page">
              <wp:posOffset>869950</wp:posOffset>
            </wp:positionH>
            <wp:positionV relativeFrom="paragraph">
              <wp:posOffset>321181</wp:posOffset>
            </wp:positionV>
            <wp:extent cx="5790743" cy="2602610"/>
            <wp:effectExtent l="0" t="0" r="0" b="0"/>
            <wp:wrapTopAndBottom/>
            <wp:docPr id="68" name="图片 68" descr="C:\Users\hp\Pictures\Saved Pictures\PPPPPPPPPPPPPPP.jpg"/>
            <wp:cNvGraphicFramePr>
              <a:graphicFrameLocks noChangeAspect="0"/>
            </wp:cNvGraphicFramePr>
            <a:graphic>
              <a:graphicData uri="http://schemas.openxmlformats.org/drawingml/2006/picture">
                <pic:pic>
                  <pic:nvPicPr>
                    <pic:cNvPr id="70" name="图片 70"/>
                    <pic:cNvPicPr/>
                  </pic:nvPicPr>
                  <pic:blipFill>
                    <a:blip r:embed="rId24"/>
                    <a:stretch>
                      <a:fillRect/>
                    </a:stretch>
                  </pic:blipFill>
                  <pic:spPr>
                    <a:xfrm rot="0">
                      <a:off x="0" y="0"/>
                      <a:ext cx="5790743" cy="2602610"/>
                    </a:xfrm>
                    <a:prstGeom prst="rect"/>
                    <a:noFill/>
                    <a:ln w="12700" cmpd="sng" cap="flat">
                      <a:noFill/>
                      <a:prstDash val="solid"/>
                      <a:miter/>
                    </a:ln>
                  </pic:spPr>
                </pic:pic>
              </a:graphicData>
            </a:graphic>
          </wp:anchor>
        </w:drawing>
      </w:r>
    </w:p>
    <w:sectPr>
      <w:pgSz w:w="12240" w:h="15840"/>
      <w:pgMar w:top="1400" w:right="720" w:bottom="280" w:left="1080" w:header="0" w:footer="0" w:gutter="0"/>
      <w:pgBorders w:offsetFrom="page">
        <w:top w:val="single" w:sz="24" w:space="24" w:color="FF0000"/>
        <w:left w:val="single" w:sz="24" w:space="24" w:color="FF0000"/>
        <w:bottom w:val="single" w:sz="24" w:space="24" w:color="FF0000"/>
        <w:right w:val="single" w:sz="24" w:space="24" w:color="FF0000"/>
      </w:pgBorders>
      <w:docGrid w:linePitch="312" w:charSpace="0"/>
    </w:sectPr>
  </w:body>
</w:document>
</file>

<file path=word/fontTable.xml><?xml version="1.0" encoding="utf-8"?>
<w:fonts xmlns:w="http://schemas.openxmlformats.org/wordprocessingml/2006/main" xmlns:r="http://schemas.openxmlformats.org/officeDocument/2006/relationships">
  <w:font w:name="Segoe UI">
    <w:altName w:val="Arial"/>
    <w:panose1 w:val="00000000000000000000"/>
    <w:charset w:val="01"/>
    <w:family w:val="swiss"/>
    <w:pitch w:val="variable"/>
  </w:font>
  <w:font w:name="Times New Roman">
    <w:panose1 w:val="00000000000000000000"/>
    <w:charset w:val="01"/>
    <w:family w:val="roman"/>
    <w:pitch w:val="variable"/>
  </w:font>
  <w:font w:name="宋体">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Cambria">
    <w:panose1 w:val="00000000000000000000"/>
    <w:charset w:val="01"/>
    <w:family w:val="roman"/>
    <w:pitch w:val="variable"/>
  </w:font>
  <w:font w:name="Wingdings">
    <w:panose1 w:val="00000000000000000000"/>
    <w:charset w:val="02"/>
    <w:family w:val="decorative"/>
    <w:pitch w:val="variable"/>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00000005"/>
    <w:multiLevelType w:val="hybridMultilevel"/>
    <w:tmpl w:val="00000000"/>
    <w:lvl w:ilvl="0">
      <w:start w:val="1"/>
      <w:numFmt w:val="decimal"/>
      <w:lvlRestart w:val="0"/>
      <w:lvlText w:val="%1."/>
      <w:lvlJc w:val="left"/>
      <w:pPr>
        <w:tabs>
          <w:tab w:val="num" w:pos="0"/>
        </w:tabs>
        <w:ind w:left="898" w:hanging="356"/>
      </w:pPr>
      <w:rPr>
        <w:rFonts w:ascii="Times New Roman" w:hAnsi="Times New Roman" w:eastAsia="Times New Roman" w:cs="Times New Roman" w:hint="default"/>
        <w:b w:val="0"/>
        <w:bCs w:val="0"/>
        <w:i w:val="0"/>
        <w:iCs w:val="0"/>
        <w:spacing w:val="-4"/>
        <w:w w:val="95"/>
        <w:sz w:val="28"/>
        <w:szCs w:val="28"/>
      </w:rPr>
    </w:lvl>
    <w:lvl w:ilvl="1">
      <w:start w:val="0"/>
      <w:numFmt w:val="bullet"/>
      <w:lvlText w:val="•"/>
      <w:lvlJc w:val="left"/>
      <w:pPr>
        <w:tabs>
          <w:tab w:val="num" w:pos="0"/>
        </w:tabs>
        <w:ind w:left="1854" w:hanging="356"/>
      </w:pPr>
      <w:rPr>
        <w:rFonts w:hint="default"/>
      </w:rPr>
    </w:lvl>
    <w:lvl w:ilvl="2">
      <w:start w:val="0"/>
      <w:numFmt w:val="bullet"/>
      <w:lvlText w:val="•"/>
      <w:lvlJc w:val="left"/>
      <w:pPr>
        <w:tabs>
          <w:tab w:val="num" w:pos="0"/>
        </w:tabs>
        <w:ind w:left="2808" w:hanging="356"/>
      </w:pPr>
      <w:rPr>
        <w:rFonts w:hint="default"/>
      </w:rPr>
    </w:lvl>
    <w:lvl w:ilvl="3">
      <w:start w:val="0"/>
      <w:numFmt w:val="bullet"/>
      <w:lvlText w:val="•"/>
      <w:lvlJc w:val="left"/>
      <w:pPr>
        <w:tabs>
          <w:tab w:val="num" w:pos="0"/>
        </w:tabs>
        <w:ind w:left="3762" w:hanging="356"/>
      </w:pPr>
      <w:rPr>
        <w:rFonts w:hint="default"/>
      </w:rPr>
    </w:lvl>
    <w:lvl w:ilvl="4">
      <w:start w:val="0"/>
      <w:numFmt w:val="bullet"/>
      <w:lvlText w:val="•"/>
      <w:lvlJc w:val="left"/>
      <w:pPr>
        <w:tabs>
          <w:tab w:val="num" w:pos="0"/>
        </w:tabs>
        <w:ind w:left="4716" w:hanging="356"/>
      </w:pPr>
      <w:rPr>
        <w:rFonts w:hint="default"/>
      </w:rPr>
    </w:lvl>
    <w:lvl w:ilvl="5">
      <w:start w:val="0"/>
      <w:numFmt w:val="bullet"/>
      <w:lvlText w:val="•"/>
      <w:lvlJc w:val="left"/>
      <w:pPr>
        <w:tabs>
          <w:tab w:val="num" w:pos="0"/>
        </w:tabs>
        <w:ind w:left="5670" w:hanging="356"/>
      </w:pPr>
      <w:rPr>
        <w:rFonts w:hint="default"/>
      </w:rPr>
    </w:lvl>
    <w:lvl w:ilvl="6">
      <w:start w:val="0"/>
      <w:numFmt w:val="bullet"/>
      <w:lvlText w:val="•"/>
      <w:lvlJc w:val="left"/>
      <w:pPr>
        <w:tabs>
          <w:tab w:val="num" w:pos="0"/>
        </w:tabs>
        <w:ind w:left="6624" w:hanging="356"/>
      </w:pPr>
      <w:rPr>
        <w:rFonts w:hint="default"/>
      </w:rPr>
    </w:lvl>
    <w:lvl w:ilvl="7">
      <w:start w:val="0"/>
      <w:numFmt w:val="bullet"/>
      <w:lvlText w:val="•"/>
      <w:lvlJc w:val="left"/>
      <w:pPr>
        <w:tabs>
          <w:tab w:val="num" w:pos="0"/>
        </w:tabs>
        <w:ind w:left="7578" w:hanging="356"/>
      </w:pPr>
      <w:rPr>
        <w:rFonts w:hint="default"/>
      </w:rPr>
    </w:lvl>
    <w:lvl w:ilvl="8">
      <w:start w:val="0"/>
      <w:numFmt w:val="bullet"/>
      <w:lvlText w:val="•"/>
      <w:lvlJc w:val="left"/>
      <w:pPr>
        <w:tabs>
          <w:tab w:val="num" w:pos="0"/>
        </w:tabs>
        <w:ind w:left="8532" w:hanging="356"/>
      </w:pPr>
      <w:rPr>
        <w:rFonts w:hint="default"/>
      </w:rPr>
    </w:lvl>
  </w:abstractNum>
  <w:abstractNum w:abstractNumId="1">
    <w:nsid w:val="00000004"/>
    <w:multiLevelType w:val="hybridMultilevel"/>
    <w:tmpl w:val="00000000"/>
    <w:lvl w:ilvl="0">
      <w:start w:val="0"/>
      <w:numFmt w:val="bullet"/>
      <w:lvlRestart w:val="0"/>
      <w:lvlText w:val=""/>
      <w:lvlJc w:val="left"/>
      <w:pPr>
        <w:tabs>
          <w:tab w:val="num" w:pos="0"/>
        </w:tabs>
        <w:ind w:left="360" w:hanging="360"/>
      </w:pPr>
      <w:rPr>
        <w:rFonts w:ascii="Wingdings" w:hAnsi="Wingdings" w:eastAsia="Wingdings" w:cs="Wingdings" w:hint="default"/>
        <w:b w:val="0"/>
        <w:bCs w:val="0"/>
        <w:i w:val="0"/>
        <w:iCs w:val="0"/>
        <w:spacing w:val="0"/>
        <w:w w:val="100"/>
        <w:sz w:val="32"/>
        <w:szCs w:val="32"/>
      </w:rPr>
    </w:lvl>
    <w:lvl w:ilvl="1">
      <w:start w:val="0"/>
      <w:numFmt w:val="bullet"/>
      <w:lvlText w:val="•"/>
      <w:lvlJc w:val="left"/>
      <w:pPr>
        <w:tabs>
          <w:tab w:val="num" w:pos="0"/>
        </w:tabs>
        <w:ind w:left="1368" w:hanging="360"/>
      </w:pPr>
      <w:rPr>
        <w:rFonts w:hint="default"/>
      </w:rPr>
    </w:lvl>
    <w:lvl w:ilvl="2">
      <w:start w:val="0"/>
      <w:numFmt w:val="bullet"/>
      <w:lvlText w:val="•"/>
      <w:lvlJc w:val="left"/>
      <w:pPr>
        <w:tabs>
          <w:tab w:val="num" w:pos="0"/>
        </w:tabs>
        <w:ind w:left="2376" w:hanging="360"/>
      </w:pPr>
      <w:rPr>
        <w:rFonts w:hint="default"/>
      </w:rPr>
    </w:lvl>
    <w:lvl w:ilvl="3">
      <w:start w:val="0"/>
      <w:numFmt w:val="bullet"/>
      <w:lvlText w:val="•"/>
      <w:lvlJc w:val="left"/>
      <w:pPr>
        <w:tabs>
          <w:tab w:val="num" w:pos="0"/>
        </w:tabs>
        <w:ind w:left="3384" w:hanging="360"/>
      </w:pPr>
      <w:rPr>
        <w:rFonts w:hint="default"/>
      </w:rPr>
    </w:lvl>
    <w:lvl w:ilvl="4">
      <w:start w:val="0"/>
      <w:numFmt w:val="bullet"/>
      <w:lvlText w:val="•"/>
      <w:lvlJc w:val="left"/>
      <w:pPr>
        <w:tabs>
          <w:tab w:val="num" w:pos="0"/>
        </w:tabs>
        <w:ind w:left="4392" w:hanging="360"/>
      </w:pPr>
      <w:rPr>
        <w:rFonts w:hint="default"/>
      </w:rPr>
    </w:lvl>
    <w:lvl w:ilvl="5">
      <w:start w:val="0"/>
      <w:numFmt w:val="bullet"/>
      <w:lvlText w:val="•"/>
      <w:lvlJc w:val="left"/>
      <w:pPr>
        <w:tabs>
          <w:tab w:val="num" w:pos="0"/>
        </w:tabs>
        <w:ind w:left="5400" w:hanging="360"/>
      </w:pPr>
      <w:rPr>
        <w:rFonts w:hint="default"/>
      </w:rPr>
    </w:lvl>
    <w:lvl w:ilvl="6">
      <w:start w:val="0"/>
      <w:numFmt w:val="bullet"/>
      <w:lvlText w:val="•"/>
      <w:lvlJc w:val="left"/>
      <w:pPr>
        <w:tabs>
          <w:tab w:val="num" w:pos="0"/>
        </w:tabs>
        <w:ind w:left="6408" w:hanging="360"/>
      </w:pPr>
      <w:rPr>
        <w:rFonts w:hint="default"/>
      </w:rPr>
    </w:lvl>
    <w:lvl w:ilvl="7">
      <w:start w:val="0"/>
      <w:numFmt w:val="bullet"/>
      <w:lvlText w:val="•"/>
      <w:lvlJc w:val="left"/>
      <w:pPr>
        <w:tabs>
          <w:tab w:val="num" w:pos="0"/>
        </w:tabs>
        <w:ind w:left="7416" w:hanging="360"/>
      </w:pPr>
      <w:rPr>
        <w:rFonts w:hint="default"/>
      </w:rPr>
    </w:lvl>
    <w:lvl w:ilvl="8">
      <w:start w:val="0"/>
      <w:numFmt w:val="bullet"/>
      <w:lvlText w:val="•"/>
      <w:lvlJc w:val="left"/>
      <w:pPr>
        <w:tabs>
          <w:tab w:val="num" w:pos="0"/>
        </w:tabs>
        <w:ind w:left="8424" w:hanging="360"/>
      </w:pPr>
      <w:rPr>
        <w:rFonts w:hint="default"/>
      </w:rPr>
    </w:lvl>
  </w:abstractNum>
  <w:abstractNum w:abstractNumId="2">
    <w:nsid w:val="00000003"/>
    <w:multiLevelType w:val="hybridMultilevel"/>
    <w:tmpl w:val="00000000"/>
    <w:lvl w:ilvl="0">
      <w:start w:val="0"/>
      <w:numFmt w:val="bullet"/>
      <w:lvlRestart w:val="0"/>
      <w:lvlText w:val="●"/>
      <w:lvlJc w:val="left"/>
      <w:pPr>
        <w:tabs>
          <w:tab w:val="num" w:pos="0"/>
        </w:tabs>
        <w:ind w:left="1143" w:hanging="240"/>
      </w:pPr>
      <w:rPr>
        <w:rFonts w:ascii="Times New Roman" w:hAnsi="Times New Roman" w:eastAsia="Times New Roman" w:cs="Times New Roman" w:hint="default"/>
        <w:b w:val="0"/>
        <w:bCs w:val="0"/>
        <w:i w:val="0"/>
        <w:iCs w:val="0"/>
        <w:spacing w:val="0"/>
        <w:w w:val="99"/>
        <w:sz w:val="28"/>
        <w:szCs w:val="28"/>
      </w:rPr>
    </w:lvl>
    <w:lvl w:ilvl="1">
      <w:start w:val="0"/>
      <w:numFmt w:val="bullet"/>
      <w:lvlText w:val="•"/>
      <w:lvlJc w:val="left"/>
      <w:pPr>
        <w:tabs>
          <w:tab w:val="num" w:pos="0"/>
        </w:tabs>
        <w:ind w:left="2070" w:hanging="240"/>
      </w:pPr>
      <w:rPr>
        <w:rFonts w:hint="default"/>
      </w:rPr>
    </w:lvl>
    <w:lvl w:ilvl="2">
      <w:start w:val="0"/>
      <w:numFmt w:val="bullet"/>
      <w:lvlText w:val="•"/>
      <w:lvlJc w:val="left"/>
      <w:pPr>
        <w:tabs>
          <w:tab w:val="num" w:pos="0"/>
        </w:tabs>
        <w:ind w:left="3000" w:hanging="240"/>
      </w:pPr>
      <w:rPr>
        <w:rFonts w:hint="default"/>
      </w:rPr>
    </w:lvl>
    <w:lvl w:ilvl="3">
      <w:start w:val="0"/>
      <w:numFmt w:val="bullet"/>
      <w:lvlText w:val="•"/>
      <w:lvlJc w:val="left"/>
      <w:pPr>
        <w:tabs>
          <w:tab w:val="num" w:pos="0"/>
        </w:tabs>
        <w:ind w:left="3930" w:hanging="240"/>
      </w:pPr>
      <w:rPr>
        <w:rFonts w:hint="default"/>
      </w:rPr>
    </w:lvl>
    <w:lvl w:ilvl="4">
      <w:start w:val="0"/>
      <w:numFmt w:val="bullet"/>
      <w:lvlText w:val="•"/>
      <w:lvlJc w:val="left"/>
      <w:pPr>
        <w:tabs>
          <w:tab w:val="num" w:pos="0"/>
        </w:tabs>
        <w:ind w:left="4860" w:hanging="240"/>
      </w:pPr>
      <w:rPr>
        <w:rFonts w:hint="default"/>
      </w:rPr>
    </w:lvl>
    <w:lvl w:ilvl="5">
      <w:start w:val="0"/>
      <w:numFmt w:val="bullet"/>
      <w:lvlText w:val="•"/>
      <w:lvlJc w:val="left"/>
      <w:pPr>
        <w:tabs>
          <w:tab w:val="num" w:pos="0"/>
        </w:tabs>
        <w:ind w:left="5790" w:hanging="240"/>
      </w:pPr>
      <w:rPr>
        <w:rFonts w:hint="default"/>
      </w:rPr>
    </w:lvl>
    <w:lvl w:ilvl="6">
      <w:start w:val="0"/>
      <w:numFmt w:val="bullet"/>
      <w:lvlText w:val="•"/>
      <w:lvlJc w:val="left"/>
      <w:pPr>
        <w:tabs>
          <w:tab w:val="num" w:pos="0"/>
        </w:tabs>
        <w:ind w:left="6720" w:hanging="240"/>
      </w:pPr>
      <w:rPr>
        <w:rFonts w:hint="default"/>
      </w:rPr>
    </w:lvl>
    <w:lvl w:ilvl="7">
      <w:start w:val="0"/>
      <w:numFmt w:val="bullet"/>
      <w:lvlText w:val="•"/>
      <w:lvlJc w:val="left"/>
      <w:pPr>
        <w:tabs>
          <w:tab w:val="num" w:pos="0"/>
        </w:tabs>
        <w:ind w:left="7650" w:hanging="240"/>
      </w:pPr>
      <w:rPr>
        <w:rFonts w:hint="default"/>
      </w:rPr>
    </w:lvl>
    <w:lvl w:ilvl="8">
      <w:start w:val="0"/>
      <w:numFmt w:val="bullet"/>
      <w:lvlText w:val="•"/>
      <w:lvlJc w:val="left"/>
      <w:pPr>
        <w:tabs>
          <w:tab w:val="num" w:pos="0"/>
        </w:tabs>
        <w:ind w:left="8580" w:hanging="240"/>
      </w:pPr>
      <w:rPr>
        <w:rFonts w:hint="default"/>
      </w:rPr>
    </w:lvl>
  </w:abstractNum>
  <w:abstractNum w:abstractNumId="3">
    <w:nsid w:val="00000002"/>
    <w:multiLevelType w:val="hybridMultilevel"/>
    <w:tmpl w:val="00000000"/>
    <w:lvl w:ilvl="0">
      <w:start w:val="0"/>
      <w:numFmt w:val="bullet"/>
      <w:lvlRestart w:val="0"/>
      <w:lvlText w:val="●"/>
      <w:lvlJc w:val="left"/>
      <w:pPr>
        <w:tabs>
          <w:tab w:val="num" w:pos="0"/>
        </w:tabs>
        <w:ind w:left="240" w:hanging="240"/>
      </w:pPr>
      <w:rPr>
        <w:rFonts w:ascii="Times New Roman" w:hAnsi="Times New Roman" w:eastAsia="Times New Roman" w:cs="Times New Roman" w:hint="default"/>
        <w:b w:val="0"/>
        <w:bCs w:val="0"/>
        <w:i w:val="0"/>
        <w:iCs w:val="0"/>
        <w:spacing w:val="0"/>
        <w:w w:val="99"/>
        <w:sz w:val="28"/>
        <w:szCs w:val="28"/>
      </w:rPr>
    </w:lvl>
    <w:lvl w:ilvl="1">
      <w:start w:val="0"/>
      <w:numFmt w:val="bullet"/>
      <w:lvlText w:val="•"/>
      <w:lvlJc w:val="left"/>
      <w:pPr>
        <w:tabs>
          <w:tab w:val="num" w:pos="0"/>
        </w:tabs>
        <w:ind w:left="1260" w:hanging="240"/>
      </w:pPr>
      <w:rPr>
        <w:rFonts w:hint="default"/>
      </w:rPr>
    </w:lvl>
    <w:lvl w:ilvl="2">
      <w:start w:val="0"/>
      <w:numFmt w:val="bullet"/>
      <w:lvlText w:val="•"/>
      <w:lvlJc w:val="left"/>
      <w:pPr>
        <w:tabs>
          <w:tab w:val="num" w:pos="0"/>
        </w:tabs>
        <w:ind w:left="2280" w:hanging="240"/>
      </w:pPr>
      <w:rPr>
        <w:rFonts w:hint="default"/>
      </w:rPr>
    </w:lvl>
    <w:lvl w:ilvl="3">
      <w:start w:val="0"/>
      <w:numFmt w:val="bullet"/>
      <w:lvlText w:val="•"/>
      <w:lvlJc w:val="left"/>
      <w:pPr>
        <w:tabs>
          <w:tab w:val="num" w:pos="0"/>
        </w:tabs>
        <w:ind w:left="3300" w:hanging="240"/>
      </w:pPr>
      <w:rPr>
        <w:rFonts w:hint="default"/>
      </w:rPr>
    </w:lvl>
    <w:lvl w:ilvl="4">
      <w:start w:val="0"/>
      <w:numFmt w:val="bullet"/>
      <w:lvlText w:val="•"/>
      <w:lvlJc w:val="left"/>
      <w:pPr>
        <w:tabs>
          <w:tab w:val="num" w:pos="0"/>
        </w:tabs>
        <w:ind w:left="4320" w:hanging="240"/>
      </w:pPr>
      <w:rPr>
        <w:rFonts w:hint="default"/>
      </w:rPr>
    </w:lvl>
    <w:lvl w:ilvl="5">
      <w:start w:val="0"/>
      <w:numFmt w:val="bullet"/>
      <w:lvlText w:val="•"/>
      <w:lvlJc w:val="left"/>
      <w:pPr>
        <w:tabs>
          <w:tab w:val="num" w:pos="0"/>
        </w:tabs>
        <w:ind w:left="5340" w:hanging="240"/>
      </w:pPr>
      <w:rPr>
        <w:rFonts w:hint="default"/>
      </w:rPr>
    </w:lvl>
    <w:lvl w:ilvl="6">
      <w:start w:val="0"/>
      <w:numFmt w:val="bullet"/>
      <w:lvlText w:val="•"/>
      <w:lvlJc w:val="left"/>
      <w:pPr>
        <w:tabs>
          <w:tab w:val="num" w:pos="0"/>
        </w:tabs>
        <w:ind w:left="6360" w:hanging="240"/>
      </w:pPr>
      <w:rPr>
        <w:rFonts w:hint="default"/>
      </w:rPr>
    </w:lvl>
    <w:lvl w:ilvl="7">
      <w:start w:val="0"/>
      <w:numFmt w:val="bullet"/>
      <w:lvlText w:val="•"/>
      <w:lvlJc w:val="left"/>
      <w:pPr>
        <w:tabs>
          <w:tab w:val="num" w:pos="0"/>
        </w:tabs>
        <w:ind w:left="7380" w:hanging="240"/>
      </w:pPr>
      <w:rPr>
        <w:rFonts w:hint="default"/>
      </w:rPr>
    </w:lvl>
    <w:lvl w:ilvl="8">
      <w:start w:val="0"/>
      <w:numFmt w:val="bullet"/>
      <w:lvlText w:val="•"/>
      <w:lvlJc w:val="left"/>
      <w:pPr>
        <w:tabs>
          <w:tab w:val="num" w:pos="0"/>
        </w:tabs>
        <w:ind w:left="8400" w:hanging="240"/>
      </w:pPr>
      <w:rPr>
        <w:rFonts w:hint="default"/>
      </w:rPr>
    </w:lvl>
  </w:abstractNum>
  <w:abstractNum w:abstractNumId="4">
    <w:nsid w:val="00000001"/>
    <w:multiLevelType w:val="hybridMultilevel"/>
    <w:tmpl w:val="00000000"/>
    <w:lvl w:ilvl="0">
      <w:start w:val="0"/>
      <w:numFmt w:val="bullet"/>
      <w:lvlRestart w:val="0"/>
      <w:lvlText w:val="●"/>
      <w:lvlJc w:val="left"/>
      <w:pPr>
        <w:tabs>
          <w:tab w:val="num" w:pos="0"/>
        </w:tabs>
        <w:ind w:left="240" w:hanging="240"/>
      </w:pPr>
      <w:rPr>
        <w:rFonts w:ascii="Times New Roman" w:hAnsi="Times New Roman" w:eastAsia="Times New Roman" w:cs="Times New Roman" w:hint="default"/>
        <w:b w:val="0"/>
        <w:bCs w:val="0"/>
        <w:i w:val="0"/>
        <w:iCs w:val="0"/>
        <w:spacing w:val="0"/>
        <w:w w:val="99"/>
        <w:sz w:val="28"/>
        <w:szCs w:val="28"/>
      </w:rPr>
    </w:lvl>
    <w:lvl w:ilvl="1">
      <w:start w:val="0"/>
      <w:numFmt w:val="bullet"/>
      <w:lvlText w:val="•"/>
      <w:lvlJc w:val="left"/>
      <w:pPr>
        <w:tabs>
          <w:tab w:val="num" w:pos="0"/>
        </w:tabs>
        <w:ind w:left="1260" w:hanging="240"/>
      </w:pPr>
      <w:rPr>
        <w:rFonts w:hint="default"/>
      </w:rPr>
    </w:lvl>
    <w:lvl w:ilvl="2">
      <w:start w:val="0"/>
      <w:numFmt w:val="bullet"/>
      <w:lvlText w:val="•"/>
      <w:lvlJc w:val="left"/>
      <w:pPr>
        <w:tabs>
          <w:tab w:val="num" w:pos="0"/>
        </w:tabs>
        <w:ind w:left="2280" w:hanging="240"/>
      </w:pPr>
      <w:rPr>
        <w:rFonts w:hint="default"/>
      </w:rPr>
    </w:lvl>
    <w:lvl w:ilvl="3">
      <w:start w:val="0"/>
      <w:numFmt w:val="bullet"/>
      <w:lvlText w:val="•"/>
      <w:lvlJc w:val="left"/>
      <w:pPr>
        <w:tabs>
          <w:tab w:val="num" w:pos="0"/>
        </w:tabs>
        <w:ind w:left="3300" w:hanging="240"/>
      </w:pPr>
      <w:rPr>
        <w:rFonts w:hint="default"/>
      </w:rPr>
    </w:lvl>
    <w:lvl w:ilvl="4">
      <w:start w:val="0"/>
      <w:numFmt w:val="bullet"/>
      <w:lvlText w:val="•"/>
      <w:lvlJc w:val="left"/>
      <w:pPr>
        <w:tabs>
          <w:tab w:val="num" w:pos="0"/>
        </w:tabs>
        <w:ind w:left="4320" w:hanging="240"/>
      </w:pPr>
      <w:rPr>
        <w:rFonts w:hint="default"/>
      </w:rPr>
    </w:lvl>
    <w:lvl w:ilvl="5">
      <w:start w:val="0"/>
      <w:numFmt w:val="bullet"/>
      <w:lvlText w:val="•"/>
      <w:lvlJc w:val="left"/>
      <w:pPr>
        <w:tabs>
          <w:tab w:val="num" w:pos="0"/>
        </w:tabs>
        <w:ind w:left="5340" w:hanging="240"/>
      </w:pPr>
      <w:rPr>
        <w:rFonts w:hint="default"/>
      </w:rPr>
    </w:lvl>
    <w:lvl w:ilvl="6">
      <w:start w:val="0"/>
      <w:numFmt w:val="bullet"/>
      <w:lvlText w:val="•"/>
      <w:lvlJc w:val="left"/>
      <w:pPr>
        <w:tabs>
          <w:tab w:val="num" w:pos="0"/>
        </w:tabs>
        <w:ind w:left="6360" w:hanging="240"/>
      </w:pPr>
      <w:rPr>
        <w:rFonts w:hint="default"/>
      </w:rPr>
    </w:lvl>
    <w:lvl w:ilvl="7">
      <w:start w:val="0"/>
      <w:numFmt w:val="bullet"/>
      <w:lvlText w:val="•"/>
      <w:lvlJc w:val="left"/>
      <w:pPr>
        <w:tabs>
          <w:tab w:val="num" w:pos="0"/>
        </w:tabs>
        <w:ind w:left="7380" w:hanging="240"/>
      </w:pPr>
      <w:rPr>
        <w:rFonts w:hint="default"/>
      </w:rPr>
    </w:lvl>
    <w:lvl w:ilvl="8">
      <w:start w:val="0"/>
      <w:numFmt w:val="bullet"/>
      <w:lvlText w:val="•"/>
      <w:lvlJc w:val="left"/>
      <w:pPr>
        <w:tabs>
          <w:tab w:val="num" w:pos="0"/>
        </w:tabs>
        <w:ind w:left="8400" w:hanging="240"/>
      </w:pPr>
      <w:rPr>
        <w:rFonts w:hint="default"/>
      </w:rPr>
    </w:lvl>
  </w:abstractNum>
  <w:abstractNum w:abstractNumId="5">
    <w:nsid w:val="00000000"/>
    <w:multiLevelType w:val="hybridMultilevel"/>
    <w:tmpl w:val="00000000"/>
    <w:lvl w:ilvl="0">
      <w:start w:val="0"/>
      <w:numFmt w:val="bullet"/>
      <w:lvlRestart w:val="0"/>
      <w:lvlText w:val="●"/>
      <w:lvlJc w:val="left"/>
      <w:pPr>
        <w:tabs>
          <w:tab w:val="num" w:pos="0"/>
        </w:tabs>
        <w:ind w:left="240" w:hanging="240"/>
      </w:pPr>
      <w:rPr>
        <w:rFonts w:ascii="Times New Roman" w:hAnsi="Times New Roman" w:eastAsia="Times New Roman" w:cs="Times New Roman" w:hint="default"/>
        <w:b w:val="0"/>
        <w:bCs w:val="0"/>
        <w:i w:val="0"/>
        <w:iCs w:val="0"/>
        <w:spacing w:val="0"/>
        <w:w w:val="99"/>
        <w:sz w:val="28"/>
        <w:szCs w:val="28"/>
      </w:rPr>
    </w:lvl>
    <w:lvl w:ilvl="1">
      <w:start w:val="0"/>
      <w:numFmt w:val="bullet"/>
      <w:lvlText w:val="•"/>
      <w:lvlJc w:val="left"/>
      <w:pPr>
        <w:tabs>
          <w:tab w:val="num" w:pos="0"/>
        </w:tabs>
        <w:ind w:left="1260" w:hanging="240"/>
      </w:pPr>
      <w:rPr>
        <w:rFonts w:hint="default"/>
      </w:rPr>
    </w:lvl>
    <w:lvl w:ilvl="2">
      <w:start w:val="0"/>
      <w:numFmt w:val="bullet"/>
      <w:lvlText w:val="•"/>
      <w:lvlJc w:val="left"/>
      <w:pPr>
        <w:tabs>
          <w:tab w:val="num" w:pos="0"/>
        </w:tabs>
        <w:ind w:left="2280" w:hanging="240"/>
      </w:pPr>
      <w:rPr>
        <w:rFonts w:hint="default"/>
      </w:rPr>
    </w:lvl>
    <w:lvl w:ilvl="3">
      <w:start w:val="0"/>
      <w:numFmt w:val="bullet"/>
      <w:lvlText w:val="•"/>
      <w:lvlJc w:val="left"/>
      <w:pPr>
        <w:tabs>
          <w:tab w:val="num" w:pos="0"/>
        </w:tabs>
        <w:ind w:left="3300" w:hanging="240"/>
      </w:pPr>
      <w:rPr>
        <w:rFonts w:hint="default"/>
      </w:rPr>
    </w:lvl>
    <w:lvl w:ilvl="4">
      <w:start w:val="0"/>
      <w:numFmt w:val="bullet"/>
      <w:lvlText w:val="•"/>
      <w:lvlJc w:val="left"/>
      <w:pPr>
        <w:tabs>
          <w:tab w:val="num" w:pos="0"/>
        </w:tabs>
        <w:ind w:left="4320" w:hanging="240"/>
      </w:pPr>
      <w:rPr>
        <w:rFonts w:hint="default"/>
      </w:rPr>
    </w:lvl>
    <w:lvl w:ilvl="5">
      <w:start w:val="0"/>
      <w:numFmt w:val="bullet"/>
      <w:lvlText w:val="•"/>
      <w:lvlJc w:val="left"/>
      <w:pPr>
        <w:tabs>
          <w:tab w:val="num" w:pos="0"/>
        </w:tabs>
        <w:ind w:left="5340" w:hanging="240"/>
      </w:pPr>
      <w:rPr>
        <w:rFonts w:hint="default"/>
      </w:rPr>
    </w:lvl>
    <w:lvl w:ilvl="6">
      <w:start w:val="0"/>
      <w:numFmt w:val="bullet"/>
      <w:lvlText w:val="•"/>
      <w:lvlJc w:val="left"/>
      <w:pPr>
        <w:tabs>
          <w:tab w:val="num" w:pos="0"/>
        </w:tabs>
        <w:ind w:left="6360" w:hanging="240"/>
      </w:pPr>
      <w:rPr>
        <w:rFonts w:hint="default"/>
      </w:rPr>
    </w:lvl>
    <w:lvl w:ilvl="7">
      <w:start w:val="0"/>
      <w:numFmt w:val="bullet"/>
      <w:lvlText w:val="•"/>
      <w:lvlJc w:val="left"/>
      <w:pPr>
        <w:tabs>
          <w:tab w:val="num" w:pos="0"/>
        </w:tabs>
        <w:ind w:left="7380" w:hanging="240"/>
      </w:pPr>
      <w:rPr>
        <w:rFonts w:hint="default"/>
      </w:rPr>
    </w:lvl>
    <w:lvl w:ilvl="8">
      <w:start w:val="0"/>
      <w:numFmt w:val="bullet"/>
      <w:lvlText w:val="•"/>
      <w:lvlJc w:val="left"/>
      <w:pPr>
        <w:tabs>
          <w:tab w:val="num" w:pos="0"/>
        </w:tabs>
        <w:ind w:left="8400" w:hanging="2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54"/>
  <w:bordersDoNotSurroundHeader/>
  <w:bordersDoNotSurroundFooter/>
  <w:defaultTabStop w:val="720"/>
  <w:drawingGridHorizontalSpacing w:val="110"/>
  <w:drawingGridVerticalSpacing w:val="156"/>
  <w:displayHorizontalDrawingGridEvery w:val="2"/>
  <w:displayVerticalDrawingGridEvery w:val="1"/>
  <w:compat>
    <w:spaceForUL/>
    <w:ulTrailSpace/>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autoSpaceDE w:val="0"/>
      <w:autoSpaceDN w:val="0"/>
      <w:spacing w:before="0" w:after="0" w:line="240" w:lineRule="auto"/>
      <w:ind w:left="0" w:right="0"/>
      <w:jc w:val="left"/>
    </w:pPr>
    <w:rPr>
      <w:rFonts w:ascii="Times New Roman" w:eastAsia="Times New Roman" w:cs="Times New Roman" w:hAnsi="Times New Roman"/>
      <w:sz w:val="22"/>
      <w:szCs w:val="22"/>
      <w:lang w:val="en-US" w:eastAsia="en-US" w:bidi="ar-SA"/>
    </w:rPr>
  </w:style>
  <w:style w:type="paragraph" w:styleId="1">
    <w:name w:val="heading 1"/>
    <w:basedOn w:val="0"/>
    <w:next w:val="0"/>
    <w:pPr>
      <w:keepNext/>
      <w:keepLines/>
      <w:widowControl w:val="0"/>
      <w:spacing w:before="340" w:after="330" w:line="578" w:lineRule="auto"/>
      <w:outlineLvl w:val="0"/>
    </w:pPr>
    <w:rPr>
      <w:b/>
      <w:bCs/>
      <w:kern w:val="44"/>
      <w:sz w:val="44"/>
    </w:rPr>
  </w:style>
  <w:style w:type="paragraph" w:styleId="2">
    <w:name w:val="heading 2"/>
    <w:basedOn w:val="0"/>
    <w:next w:val="0"/>
    <w:pPr>
      <w:keepNext/>
      <w:keepLines/>
      <w:widowControl w:val="0"/>
      <w:spacing w:before="260" w:after="260" w:line="415" w:lineRule="auto"/>
      <w:outlineLvl w:val="1"/>
    </w:pPr>
    <w:rPr>
      <w:rFonts w:ascii="Luxi Sans" w:eastAsia="Evermore Ming" w:hAnsi="Luxi Sans"/>
      <w:b/>
      <w:sz w:val="32"/>
    </w:rPr>
  </w:style>
  <w:style w:type="paragraph" w:styleId="3">
    <w:name w:val="heading 3"/>
    <w:basedOn w:val="0"/>
    <w:next w:val="0"/>
    <w:pPr>
      <w:keepNext/>
      <w:keepLines/>
      <w:widowControl w:val="0"/>
      <w:spacing w:before="260" w:after="260" w:line="415" w:lineRule="auto"/>
      <w:outlineLvl w:val="2"/>
    </w:pPr>
    <w:rPr>
      <w:b/>
      <w:sz w:val="32"/>
    </w:rPr>
  </w:style>
  <w:style w:type="character" w:default="1" w:styleId="10">
    <w:name w:val="Default Paragraph Font"/>
  </w:style>
  <w:style w:type="paragraph" w:styleId="15">
    <w:name w:val="Body Text"/>
    <w:basedOn w:val="0"/>
    <w:rPr>
      <w:rFonts w:ascii="Cambria" w:eastAsia="Cambria" w:cs="Cambria" w:hAnsi="Cambria"/>
      <w:b/>
      <w:bCs/>
      <w:sz w:val="26"/>
      <w:szCs w:val="26"/>
      <w:lang w:val="en-US" w:eastAsia="en-US" w:bidi="ar-SA"/>
    </w:rPr>
  </w:style>
  <w:style w:type="paragraph" w:customStyle="1" w:styleId="16">
    <w:name w:val="Heading 1"/>
    <w:basedOn w:val="0"/>
    <w:pPr>
      <w:spacing w:before="58"/>
      <w:ind w:right="948"/>
      <w:jc w:val="center"/>
      <w:outlineLvl w:val="1"/>
    </w:pPr>
    <w:rPr>
      <w:rFonts w:ascii="Times New Roman" w:eastAsia="Times New Roman" w:cs="Times New Roman" w:hAnsi="Times New Roman"/>
      <w:b/>
      <w:bCs/>
      <w:sz w:val="32"/>
      <w:szCs w:val="32"/>
      <w:u w:val="single" w:color="000000"/>
      <w:lang w:val="en-US" w:eastAsia="en-US" w:bidi="ar-SA"/>
    </w:rPr>
  </w:style>
  <w:style w:type="paragraph" w:customStyle="1" w:styleId="17">
    <w:name w:val="Heading 2"/>
    <w:basedOn w:val="0"/>
    <w:pPr>
      <w:outlineLvl w:val="2"/>
    </w:pPr>
    <w:rPr>
      <w:rFonts w:ascii="Times New Roman" w:eastAsia="Times New Roman" w:cs="Times New Roman" w:hAnsi="Times New Roman"/>
      <w:b/>
      <w:bCs/>
      <w:sz w:val="32"/>
      <w:szCs w:val="32"/>
      <w:u w:val="single" w:color="000000"/>
      <w:lang w:val="en-US" w:eastAsia="en-US" w:bidi="ar-SA"/>
    </w:rPr>
  </w:style>
  <w:style w:type="paragraph" w:styleId="18">
    <w:name w:val="Title"/>
    <w:basedOn w:val="0"/>
    <w:pPr>
      <w:spacing w:before="62"/>
      <w:ind w:left="1623" w:right="1654" w:firstLine="1464"/>
    </w:pPr>
    <w:rPr>
      <w:rFonts w:ascii="Times New Roman" w:eastAsia="Times New Roman" w:cs="Times New Roman" w:hAnsi="Times New Roman"/>
      <w:b/>
      <w:bCs/>
      <w:sz w:val="36"/>
      <w:szCs w:val="36"/>
      <w:lang w:val="en-US" w:eastAsia="en-US" w:bidi="ar-SA"/>
    </w:rPr>
  </w:style>
  <w:style w:type="paragraph" w:customStyle="1" w:styleId="19">
    <w:name w:val="List Paragraph"/>
    <w:basedOn w:val="0"/>
    <w:pPr>
      <w:ind w:left="239" w:hanging="239"/>
    </w:pPr>
    <w:rPr>
      <w:rFonts w:ascii="Times New Roman" w:eastAsia="Times New Roman" w:cs="Times New Roman" w:hAnsi="Times New Roman"/>
      <w:lang w:val="en-US" w:eastAsia="en-US" w:bidi="ar-SA"/>
    </w:rPr>
  </w:style>
  <w:style w:type="paragraph" w:customStyle="1" w:styleId="20">
    <w:name w:val="Table Paragraph"/>
    <w:basedOn w:val="0"/>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2.png"/><Relationship Id="rId4" Type="http://schemas.openxmlformats.org/officeDocument/2006/relationships/image" Target="media/7.jpeg"/><Relationship Id="rId5" Type="http://schemas.openxmlformats.org/officeDocument/2006/relationships/image" Target="media/10.png"/><Relationship Id="rId6" Type="http://schemas.openxmlformats.org/officeDocument/2006/relationships/image" Target="media/13.jpeg"/><Relationship Id="rId7" Type="http://schemas.openxmlformats.org/officeDocument/2006/relationships/image" Target="media/16.png"/><Relationship Id="rId8" Type="http://schemas.openxmlformats.org/officeDocument/2006/relationships/image" Target="media/19.png"/><Relationship Id="rId9" Type="http://schemas.openxmlformats.org/officeDocument/2006/relationships/image" Target="media/22.png"/><Relationship Id="rId10" Type="http://schemas.openxmlformats.org/officeDocument/2006/relationships/image" Target="media/25.png"/><Relationship Id="rId11" Type="http://schemas.openxmlformats.org/officeDocument/2006/relationships/image" Target="media/28.png"/><Relationship Id="rId12" Type="http://schemas.openxmlformats.org/officeDocument/2006/relationships/image" Target="media/31.png"/><Relationship Id="rId13" Type="http://schemas.openxmlformats.org/officeDocument/2006/relationships/image" Target="media/34.jpeg"/><Relationship Id="rId14" Type="http://schemas.openxmlformats.org/officeDocument/2006/relationships/image" Target="media/37.png"/><Relationship Id="rId15" Type="http://schemas.openxmlformats.org/officeDocument/2006/relationships/image" Target="media/40.png"/><Relationship Id="rId16" Type="http://schemas.openxmlformats.org/officeDocument/2006/relationships/image" Target="media/43.png"/><Relationship Id="rId17" Type="http://schemas.openxmlformats.org/officeDocument/2006/relationships/image" Target="media/46.png"/><Relationship Id="rId18" Type="http://schemas.openxmlformats.org/officeDocument/2006/relationships/image" Target="media/49.png"/><Relationship Id="rId19" Type="http://schemas.openxmlformats.org/officeDocument/2006/relationships/image" Target="media/52.png"/><Relationship Id="rId20" Type="http://schemas.openxmlformats.org/officeDocument/2006/relationships/image" Target="media/55.png"/><Relationship Id="rId21" Type="http://schemas.openxmlformats.org/officeDocument/2006/relationships/image" Target="media/58.jpeg"/><Relationship Id="rId22" Type="http://schemas.openxmlformats.org/officeDocument/2006/relationships/image" Target="media/63.png"/><Relationship Id="rId23" Type="http://schemas.openxmlformats.org/officeDocument/2006/relationships/image" Target="media/66.png"/><Relationship Id="rId24" Type="http://schemas.openxmlformats.org/officeDocument/2006/relationships/image" Target="media/69.jpeg"/><Relationship Id="rId25" Type="http://schemas.openxmlformats.org/officeDocument/2006/relationships/styles" Target="styles.xml"/><Relationship Id="rId26" Type="http://schemas.openxmlformats.org/officeDocument/2006/relationships/numbering" Target="numbering.xml"/><Relationship Id="rId27" Type="http://schemas.openxmlformats.org/officeDocument/2006/relationships/fontTable" Target="fontTable.xml"/></Relationships>
</file>

<file path=docProps/app.xml><?xml version="1.0" encoding="utf-8"?>
<Properties xmlns="http://schemas.openxmlformats.org/officeDocument/2006/extended-properties">
  <Template>Normal.eit</Template>
  <TotalTime>4</TotalTime>
  <Application>Yozo_Office</Application>
  <Pages>2</Pages>
  <Words>4</Words>
  <Characters>33</Characters>
  <Lines>3</Lines>
  <Paragraphs>1</Paragraphs>
  <CharactersWithSpaces>35</CharactersWithSpaces>
</Properties>
</file>

<file path=docProps/core.xml><?xml version="1.0" encoding="utf-8"?>
<cp:coreProperties xmlns:cp="http://schemas.openxmlformats.org/package/2006/metadata/core-properties" xmlns:dc="http://purl.org/dc/elements/1.1/" xmlns:dcterms="http://purl.org/dc/terms/" xmlns:xsi="http://www.w3.org/2001/XMLSchema-instance">
  <cp:lastModifiedBy>vivo user</cp:lastModifiedBy>
  <cp:revision>0</cp:revision>
  <dcterms:created xsi:type="dcterms:W3CDTF">2025-05-22T08:06:36Z</dcterms:created>
  <dcterms:modified xsi:type="dcterms:W3CDTF">2025-05-22T05:44:54Z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Created">
    <vt:filetime>2025-05-15T16:00:00Z</vt:filetime>
  </property>
  <property fmtid="{D5CDD505-2E9C-101B-9397-08002B2CF9AE}" pid="3" name="Creator">
    <vt:lpwstr>Microsoft® Word 2016</vt:lpwstr>
  </property>
  <property fmtid="{D5CDD505-2E9C-101B-9397-08002B2CF9AE}" pid="4" name="LastSaved">
    <vt:filetime>2025-05-21T16:00:00Z</vt:filetime>
  </property>
  <property fmtid="{D5CDD505-2E9C-101B-9397-08002B2CF9AE}" pid="5" name="Producer">
    <vt:lpwstr>www.ilovepdf.com</vt:lpwstr>
  </property>
</Properties>
</file>